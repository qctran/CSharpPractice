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0B8F5" w14:textId="4FCC961B" w:rsidR="00EA210D" w:rsidRPr="00EE2E17" w:rsidRDefault="00415922" w:rsidP="00900D3A">
      <w:pPr>
        <w:pStyle w:val="NoSpacing"/>
        <w:pBdr>
          <w:top w:val="single" w:sz="4" w:space="1" w:color="595959" w:themeColor="text1" w:themeTint="A6"/>
          <w:bottom w:val="thickThinMediumGap" w:sz="24" w:space="1" w:color="595959" w:themeColor="text1" w:themeTint="A6"/>
        </w:pBdr>
        <w:jc w:val="center"/>
        <w:rPr>
          <w:rFonts w:ascii="Copperplate Gothic Light" w:hAnsi="Copperplate Gothic Light" w:cs="Times New Roman"/>
          <w:b/>
          <w:smallCaps/>
          <w:color w:val="404040" w:themeColor="text1" w:themeTint="BF"/>
          <w:sz w:val="48"/>
          <w:szCs w:val="48"/>
        </w:rPr>
      </w:pPr>
      <w:r w:rsidRPr="00EE2E17">
        <w:rPr>
          <w:rFonts w:ascii="Copperplate Gothic Light" w:hAnsi="Copperplate Gothic Light" w:cs="Times New Roman"/>
          <w:b/>
          <w:smallCaps/>
          <w:color w:val="404040" w:themeColor="text1" w:themeTint="BF"/>
          <w:sz w:val="48"/>
          <w:szCs w:val="48"/>
        </w:rPr>
        <w:t>Conan Tran</w:t>
      </w:r>
      <w:r w:rsidR="00466677" w:rsidRPr="00EE2E17">
        <w:rPr>
          <w:rFonts w:ascii="Copperplate Gothic Light" w:hAnsi="Copperplate Gothic Light" w:cs="Times New Roman"/>
          <w:b/>
          <w:smallCaps/>
          <w:color w:val="404040" w:themeColor="text1" w:themeTint="BF"/>
          <w:sz w:val="48"/>
          <w:szCs w:val="48"/>
        </w:rPr>
        <w:t xml:space="preserve"> </w:t>
      </w:r>
    </w:p>
    <w:p w14:paraId="7CC0B8F6" w14:textId="77777777" w:rsidR="008232C1" w:rsidRPr="00485EC3" w:rsidRDefault="008232C1" w:rsidP="00D0624B">
      <w:pPr>
        <w:pStyle w:val="NoSpacing"/>
        <w:jc w:val="center"/>
        <w:rPr>
          <w:rFonts w:ascii="Times New Roman" w:hAnsi="Times New Roman" w:cs="Times New Roman"/>
          <w:sz w:val="10"/>
          <w:szCs w:val="10"/>
        </w:rPr>
      </w:pPr>
    </w:p>
    <w:p w14:paraId="37D7B419" w14:textId="670A4708" w:rsidR="00B81839" w:rsidRPr="00EE2E17" w:rsidRDefault="00DE622B" w:rsidP="00B81839">
      <w:pPr>
        <w:pStyle w:val="PlainText"/>
        <w:tabs>
          <w:tab w:val="left" w:pos="1620"/>
        </w:tabs>
        <w:jc w:val="center"/>
        <w:rPr>
          <w:rFonts w:asciiTheme="minorHAnsi" w:eastAsia="MS Mincho" w:hAnsiTheme="minorHAnsi" w:cstheme="minorHAnsi"/>
          <w:sz w:val="22"/>
          <w:szCs w:val="22"/>
        </w:rPr>
      </w:pPr>
      <w:r w:rsidRPr="00EE2E17">
        <w:rPr>
          <w:rFonts w:asciiTheme="minorHAnsi" w:eastAsia="MS Mincho" w:hAnsiTheme="minorHAnsi" w:cstheme="minorHAnsi"/>
          <w:sz w:val="22"/>
          <w:szCs w:val="22"/>
        </w:rPr>
        <w:t xml:space="preserve">408-828-2660 </w:t>
      </w:r>
      <w:r w:rsidR="003A274F" w:rsidRPr="00EE2E17">
        <w:rPr>
          <w:rFonts w:asciiTheme="minorHAnsi" w:eastAsia="MS Mincho" w:hAnsiTheme="minorHAnsi" w:cstheme="minorHAnsi"/>
          <w:sz w:val="22"/>
          <w:szCs w:val="22"/>
        </w:rPr>
        <w:sym w:font="Symbol" w:char="F0B7"/>
      </w:r>
      <w:r w:rsidR="003A274F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hyperlink r:id="rId7" w:history="1">
        <w:r w:rsidR="00BC6359" w:rsidRPr="00EE2E17">
          <w:rPr>
            <w:rStyle w:val="Hyperlink"/>
            <w:rFonts w:asciiTheme="minorHAnsi" w:eastAsia="MS Mincho" w:hAnsiTheme="minorHAnsi" w:cstheme="minorHAnsi"/>
            <w:color w:val="auto"/>
            <w:sz w:val="22"/>
            <w:szCs w:val="22"/>
          </w:rPr>
          <w:t>ConanTran@gmail.com</w:t>
        </w:r>
      </w:hyperlink>
      <w:r w:rsidR="00BC6359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r w:rsidR="00BC6359" w:rsidRPr="00EE2E17">
        <w:rPr>
          <w:rFonts w:asciiTheme="minorHAnsi" w:eastAsia="MS Mincho" w:hAnsiTheme="minorHAnsi" w:cstheme="minorHAnsi"/>
          <w:sz w:val="22"/>
          <w:szCs w:val="22"/>
        </w:rPr>
        <w:sym w:font="Symbol" w:char="F0B7"/>
      </w:r>
      <w:r w:rsidR="00BC6359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  <w:hyperlink r:id="rId8" w:history="1">
        <w:r w:rsidR="00BC6359" w:rsidRPr="00EE2E17">
          <w:rPr>
            <w:rStyle w:val="Hyperlink"/>
            <w:rFonts w:asciiTheme="minorHAnsi" w:eastAsia="MS Mincho" w:hAnsiTheme="minorHAnsi" w:cstheme="minorHAnsi"/>
            <w:color w:val="auto"/>
            <w:sz w:val="22"/>
            <w:szCs w:val="22"/>
          </w:rPr>
          <w:t>www.linkedin.com/in/conantran</w:t>
        </w:r>
      </w:hyperlink>
      <w:r w:rsidR="00BC6359" w:rsidRPr="00EE2E17">
        <w:rPr>
          <w:rFonts w:asciiTheme="minorHAnsi" w:eastAsia="MS Mincho" w:hAnsiTheme="minorHAnsi" w:cstheme="minorHAnsi"/>
          <w:sz w:val="22"/>
          <w:szCs w:val="22"/>
        </w:rPr>
        <w:t xml:space="preserve"> </w:t>
      </w:r>
    </w:p>
    <w:p w14:paraId="3DCAFC0B" w14:textId="479E00D8" w:rsidR="005D1C45" w:rsidRPr="00EE2E17" w:rsidRDefault="00DC490B" w:rsidP="00DC490B">
      <w:pPr>
        <w:pStyle w:val="PlainText"/>
        <w:tabs>
          <w:tab w:val="left" w:pos="1620"/>
          <w:tab w:val="left" w:pos="4740"/>
          <w:tab w:val="center" w:pos="5400"/>
        </w:tabs>
        <w:rPr>
          <w:rFonts w:asciiTheme="minorHAnsi" w:eastAsiaTheme="minorHAnsi" w:hAnsiTheme="minorHAnsi" w:cstheme="minorHAnsi"/>
          <w:b/>
          <w:bCs/>
        </w:rPr>
      </w:pPr>
      <w:r>
        <w:rPr>
          <w:rFonts w:asciiTheme="minorHAnsi" w:eastAsia="MS Mincho" w:hAnsiTheme="minorHAnsi" w:cstheme="minorHAnsi"/>
        </w:rPr>
        <w:tab/>
      </w:r>
      <w:r>
        <w:rPr>
          <w:rFonts w:asciiTheme="minorHAnsi" w:eastAsia="MS Mincho" w:hAnsiTheme="minorHAnsi" w:cstheme="minorHAnsi"/>
        </w:rPr>
        <w:tab/>
      </w:r>
      <w:r>
        <w:rPr>
          <w:rFonts w:asciiTheme="minorHAnsi" w:eastAsia="MS Mincho" w:hAnsiTheme="minorHAnsi" w:cstheme="minorHAnsi"/>
        </w:rPr>
        <w:tab/>
      </w:r>
      <w:r w:rsidR="00B81839" w:rsidRPr="00EE2E17">
        <w:rPr>
          <w:rFonts w:asciiTheme="minorHAnsi" w:eastAsia="MS Mincho" w:hAnsiTheme="minorHAnsi" w:cstheme="minorHAnsi"/>
        </w:rPr>
        <w:t xml:space="preserve"> </w:t>
      </w:r>
    </w:p>
    <w:p w14:paraId="020269E9" w14:textId="24145B92" w:rsidR="00886654" w:rsidRPr="00EE2E17" w:rsidRDefault="00C15737" w:rsidP="00907A5A">
      <w:pPr>
        <w:autoSpaceDE w:val="0"/>
        <w:autoSpaceDN w:val="0"/>
        <w:adjustRightInd w:val="0"/>
        <w:contextualSpacing/>
        <w:jc w:val="center"/>
        <w:rPr>
          <w:rFonts w:ascii="Copperplate Gothic Light" w:eastAsiaTheme="minorHAnsi" w:hAnsi="Copperplate Gothic Light"/>
          <w:b/>
          <w:bCs/>
          <w:smallCaps/>
          <w:color w:val="404040" w:themeColor="text1" w:themeTint="BF"/>
          <w:sz w:val="28"/>
        </w:rPr>
      </w:pPr>
      <w:r w:rsidRPr="00EE2E17">
        <w:rPr>
          <w:rFonts w:ascii="Copperplate Gothic Light" w:eastAsiaTheme="minorHAnsi" w:hAnsi="Copperplate Gothic Light"/>
          <w:b/>
          <w:bCs/>
          <w:smallCaps/>
          <w:color w:val="404040" w:themeColor="text1" w:themeTint="BF"/>
          <w:sz w:val="28"/>
        </w:rPr>
        <w:t>Senior Software Engineer</w:t>
      </w:r>
    </w:p>
    <w:p w14:paraId="7A94F59F" w14:textId="18539006" w:rsidR="007A33D7" w:rsidRDefault="007A33D7" w:rsidP="00510339">
      <w:pPr>
        <w:autoSpaceDE w:val="0"/>
        <w:autoSpaceDN w:val="0"/>
        <w:adjustRightInd w:val="0"/>
        <w:spacing w:line="257" w:lineRule="auto"/>
        <w:contextualSpacing/>
        <w:rPr>
          <w:rFonts w:eastAsiaTheme="minorHAnsi"/>
          <w:color w:val="404040" w:themeColor="text1" w:themeTint="BF"/>
          <w:sz w:val="8"/>
          <w:szCs w:val="8"/>
        </w:rPr>
      </w:pPr>
    </w:p>
    <w:p w14:paraId="1E7A0766" w14:textId="57B44C48" w:rsidR="00FF2954" w:rsidRPr="00EB7998" w:rsidRDefault="00871337" w:rsidP="00DC490B">
      <w:pPr>
        <w:autoSpaceDE w:val="0"/>
        <w:autoSpaceDN w:val="0"/>
        <w:adjustRightInd w:val="0"/>
        <w:spacing w:line="252" w:lineRule="auto"/>
        <w:contextualSpacing/>
        <w:rPr>
          <w:rFonts w:asciiTheme="minorHAnsi" w:eastAsiaTheme="minorHAnsi" w:hAnsiTheme="minorHAnsi" w:cstheme="minorHAnsi"/>
          <w:bCs/>
          <w:sz w:val="22"/>
          <w:szCs w:val="22"/>
        </w:rPr>
      </w:pPr>
      <w:r w:rsidRPr="00EB7998">
        <w:rPr>
          <w:rFonts w:asciiTheme="minorHAnsi" w:eastAsiaTheme="minorHAnsi" w:hAnsiTheme="minorHAnsi" w:cstheme="minorHAnsi"/>
          <w:bCs/>
          <w:sz w:val="22"/>
          <w:szCs w:val="22"/>
        </w:rPr>
        <w:t>Talented, highly motivated Senior Software Engineer</w:t>
      </w:r>
      <w:r w:rsidR="0061610F">
        <w:rPr>
          <w:rFonts w:asciiTheme="minorHAnsi" w:eastAsiaTheme="minorHAnsi" w:hAnsiTheme="minorHAnsi" w:cstheme="minorHAnsi"/>
          <w:bCs/>
          <w:sz w:val="22"/>
          <w:szCs w:val="22"/>
        </w:rPr>
        <w:t xml:space="preserve"> and team collaborator</w:t>
      </w:r>
      <w:r w:rsidRPr="00EB7998">
        <w:rPr>
          <w:rFonts w:asciiTheme="minorHAnsi" w:eastAsiaTheme="minorHAnsi" w:hAnsiTheme="minorHAnsi" w:cstheme="minorHAnsi"/>
          <w:bCs/>
          <w:sz w:val="22"/>
          <w:szCs w:val="22"/>
        </w:rPr>
        <w:t>, working c</w:t>
      </w:r>
      <w:r w:rsidR="00C61F53" w:rsidRPr="00EB7998">
        <w:rPr>
          <w:rFonts w:asciiTheme="minorHAnsi" w:eastAsiaTheme="minorHAnsi" w:hAnsiTheme="minorHAnsi" w:cstheme="minorHAnsi"/>
          <w:bCs/>
          <w:sz w:val="22"/>
          <w:szCs w:val="22"/>
        </w:rPr>
        <w:t>ross-functionally</w:t>
      </w:r>
      <w:r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with program man</w:t>
      </w:r>
      <w:r w:rsidR="00E87118" w:rsidRPr="00EB7998">
        <w:rPr>
          <w:rFonts w:asciiTheme="minorHAnsi" w:eastAsiaTheme="minorHAnsi" w:hAnsiTheme="minorHAnsi" w:cstheme="minorHAnsi"/>
          <w:bCs/>
          <w:sz w:val="22"/>
          <w:szCs w:val="22"/>
        </w:rPr>
        <w:t>a</w:t>
      </w:r>
      <w:r w:rsidRPr="00EB7998">
        <w:rPr>
          <w:rFonts w:asciiTheme="minorHAnsi" w:eastAsiaTheme="minorHAnsi" w:hAnsiTheme="minorHAnsi" w:cstheme="minorHAnsi"/>
          <w:bCs/>
          <w:sz w:val="22"/>
          <w:szCs w:val="22"/>
        </w:rPr>
        <w:t>gers, product marketing managers</w:t>
      </w:r>
      <w:r w:rsidR="0095408E" w:rsidRPr="00EB7998">
        <w:rPr>
          <w:rFonts w:asciiTheme="minorHAnsi" w:eastAsiaTheme="minorHAnsi" w:hAnsiTheme="minorHAnsi" w:cstheme="minorHAnsi"/>
          <w:bCs/>
          <w:sz w:val="22"/>
          <w:szCs w:val="22"/>
        </w:rPr>
        <w:t>, architects, test engineers, and technical w</w:t>
      </w:r>
      <w:r w:rsidR="002E1FDB" w:rsidRPr="00EB7998">
        <w:rPr>
          <w:rFonts w:asciiTheme="minorHAnsi" w:eastAsiaTheme="minorHAnsi" w:hAnsiTheme="minorHAnsi" w:cstheme="minorHAnsi"/>
          <w:bCs/>
          <w:sz w:val="22"/>
          <w:szCs w:val="22"/>
        </w:rPr>
        <w:t>riters</w:t>
      </w:r>
      <w:r w:rsidR="00AB4E46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t</w:t>
      </w:r>
      <w:r w:rsidR="00E87118" w:rsidRPr="00EB7998">
        <w:rPr>
          <w:rFonts w:asciiTheme="minorHAnsi" w:eastAsiaTheme="minorHAnsi" w:hAnsiTheme="minorHAnsi" w:cstheme="minorHAnsi"/>
          <w:bCs/>
          <w:sz w:val="22"/>
          <w:szCs w:val="22"/>
        </w:rPr>
        <w:t>o</w:t>
      </w:r>
      <w:r w:rsidR="00AB4E46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ensure </w:t>
      </w:r>
      <w:r w:rsidR="00E87118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compliance with all </w:t>
      </w:r>
      <w:r w:rsidR="00AB4E46" w:rsidRPr="00EB7998">
        <w:rPr>
          <w:rFonts w:asciiTheme="minorHAnsi" w:eastAsiaTheme="minorHAnsi" w:hAnsiTheme="minorHAnsi" w:cstheme="minorHAnsi"/>
          <w:bCs/>
          <w:sz w:val="22"/>
          <w:szCs w:val="22"/>
        </w:rPr>
        <w:t>requirements for release. Recognized by peers and leadership for</w:t>
      </w:r>
      <w:r w:rsidR="00E87118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passion, dedication, exceptional</w:t>
      </w:r>
      <w:r w:rsidR="006C70BF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analytical and programming</w:t>
      </w:r>
      <w:r w:rsidR="00E87118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skills</w:t>
      </w:r>
      <w:r w:rsidR="0032043B" w:rsidRPr="00EB7998">
        <w:rPr>
          <w:rFonts w:asciiTheme="minorHAnsi" w:eastAsiaTheme="minorHAnsi" w:hAnsiTheme="minorHAnsi" w:cstheme="minorHAnsi"/>
          <w:bCs/>
          <w:sz w:val="22"/>
          <w:szCs w:val="22"/>
        </w:rPr>
        <w:t>, ability to plan and execute projects</w:t>
      </w:r>
      <w:r w:rsidR="000171FC">
        <w:rPr>
          <w:rFonts w:asciiTheme="minorHAnsi" w:eastAsiaTheme="minorHAnsi" w:hAnsiTheme="minorHAnsi" w:cstheme="minorHAnsi"/>
          <w:bCs/>
          <w:sz w:val="22"/>
          <w:szCs w:val="22"/>
        </w:rPr>
        <w:t>.</w:t>
      </w:r>
      <w:r w:rsidR="00796AA6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More than </w:t>
      </w:r>
      <w:r w:rsidR="00EB7998" w:rsidRPr="00EB7998">
        <w:rPr>
          <w:rFonts w:asciiTheme="minorHAnsi" w:eastAsiaTheme="minorHAnsi" w:hAnsiTheme="minorHAnsi" w:cstheme="minorHAnsi"/>
          <w:bCs/>
          <w:sz w:val="22"/>
          <w:szCs w:val="22"/>
        </w:rPr>
        <w:t>20</w:t>
      </w:r>
      <w:r w:rsidR="00796AA6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years of success </w:t>
      </w:r>
      <w:r w:rsidR="00700000" w:rsidRPr="00EB7998">
        <w:rPr>
          <w:rFonts w:asciiTheme="minorHAnsi" w:eastAsiaTheme="minorHAnsi" w:hAnsiTheme="minorHAnsi" w:cstheme="minorHAnsi"/>
          <w:bCs/>
          <w:sz w:val="22"/>
          <w:szCs w:val="22"/>
        </w:rPr>
        <w:t>in developing innovative, customized solutions to meet changing business requirements across diverse industries.</w:t>
      </w:r>
      <w:r w:rsidR="006C70BF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Excellent communicator, </w:t>
      </w:r>
      <w:r w:rsidR="00701D9B" w:rsidRPr="00EB7998">
        <w:rPr>
          <w:rFonts w:asciiTheme="minorHAnsi" w:eastAsiaTheme="minorHAnsi" w:hAnsiTheme="minorHAnsi" w:cstheme="minorHAnsi"/>
          <w:bCs/>
          <w:sz w:val="22"/>
          <w:szCs w:val="22"/>
        </w:rPr>
        <w:t>mentoring</w:t>
      </w:r>
      <w:r w:rsidR="00121353">
        <w:rPr>
          <w:rFonts w:asciiTheme="minorHAnsi" w:eastAsiaTheme="minorHAnsi" w:hAnsiTheme="minorHAnsi" w:cstheme="minorHAnsi"/>
          <w:bCs/>
          <w:sz w:val="22"/>
          <w:szCs w:val="22"/>
        </w:rPr>
        <w:t>,</w:t>
      </w:r>
      <w:r w:rsidR="00701D9B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 and leading junior engineers</w:t>
      </w:r>
      <w:r w:rsidR="00BB2D6E" w:rsidRPr="00EB7998">
        <w:rPr>
          <w:rFonts w:asciiTheme="minorHAnsi" w:eastAsiaTheme="minorHAnsi" w:hAnsiTheme="minorHAnsi" w:cstheme="minorHAnsi"/>
          <w:bCs/>
          <w:sz w:val="22"/>
          <w:szCs w:val="22"/>
        </w:rPr>
        <w:t>, working as a collaborative team membe</w:t>
      </w:r>
      <w:r w:rsidR="00633F94" w:rsidRPr="00EB7998">
        <w:rPr>
          <w:rFonts w:asciiTheme="minorHAnsi" w:eastAsiaTheme="minorHAnsi" w:hAnsiTheme="minorHAnsi" w:cstheme="minorHAnsi"/>
          <w:bCs/>
          <w:sz w:val="22"/>
          <w:szCs w:val="22"/>
        </w:rPr>
        <w:t xml:space="preserve">r. </w:t>
      </w:r>
    </w:p>
    <w:p w14:paraId="7FBB940B" w14:textId="77777777" w:rsidR="00C61F53" w:rsidRPr="00DC490B" w:rsidRDefault="00C61F53" w:rsidP="00DC490B">
      <w:pPr>
        <w:autoSpaceDE w:val="0"/>
        <w:autoSpaceDN w:val="0"/>
        <w:adjustRightInd w:val="0"/>
        <w:spacing w:line="252" w:lineRule="auto"/>
        <w:contextualSpacing/>
        <w:jc w:val="center"/>
        <w:rPr>
          <w:rFonts w:ascii="Copperplate Gothic Light" w:eastAsiaTheme="minorHAnsi" w:hAnsi="Copperplate Gothic Light"/>
          <w:b/>
          <w:bCs/>
          <w:smallCaps/>
          <w:color w:val="404040" w:themeColor="text1" w:themeTint="BF"/>
          <w:sz w:val="14"/>
          <w:szCs w:val="14"/>
        </w:rPr>
      </w:pPr>
    </w:p>
    <w:p w14:paraId="1EFD5CAA" w14:textId="1BE6C90C" w:rsidR="00886654" w:rsidRPr="00EE2E17" w:rsidRDefault="00886654" w:rsidP="00EB6530">
      <w:pPr>
        <w:autoSpaceDE w:val="0"/>
        <w:autoSpaceDN w:val="0"/>
        <w:adjustRightInd w:val="0"/>
        <w:spacing w:line="264" w:lineRule="auto"/>
        <w:contextualSpacing/>
        <w:jc w:val="center"/>
        <w:rPr>
          <w:rFonts w:ascii="Copperplate Gothic Light" w:eastAsiaTheme="minorHAnsi" w:hAnsi="Copperplate Gothic Light"/>
          <w:b/>
          <w:bCs/>
          <w:smallCaps/>
          <w:color w:val="404040" w:themeColor="text1" w:themeTint="BF"/>
          <w:sz w:val="26"/>
          <w:szCs w:val="26"/>
        </w:rPr>
      </w:pPr>
      <w:r w:rsidRPr="00EE2E17">
        <w:rPr>
          <w:rFonts w:ascii="Copperplate Gothic Light" w:eastAsiaTheme="minorHAnsi" w:hAnsi="Copperplate Gothic Light"/>
          <w:b/>
          <w:bCs/>
          <w:smallCaps/>
          <w:color w:val="404040" w:themeColor="text1" w:themeTint="BF"/>
          <w:sz w:val="26"/>
          <w:szCs w:val="26"/>
        </w:rPr>
        <w:t>H</w:t>
      </w:r>
      <w:r w:rsidR="00C1516D" w:rsidRPr="00EE2E17">
        <w:rPr>
          <w:rFonts w:ascii="Copperplate Gothic Light" w:eastAsiaTheme="minorHAnsi" w:hAnsi="Copperplate Gothic Light"/>
          <w:b/>
          <w:bCs/>
          <w:smallCaps/>
          <w:color w:val="404040" w:themeColor="text1" w:themeTint="BF"/>
          <w:sz w:val="26"/>
          <w:szCs w:val="26"/>
        </w:rPr>
        <w:t>ighlights</w:t>
      </w:r>
    </w:p>
    <w:p w14:paraId="35FD005C" w14:textId="77777777" w:rsidR="00E42C3F" w:rsidRPr="00900D3A" w:rsidRDefault="00E42C3F" w:rsidP="00EB6530">
      <w:pPr>
        <w:autoSpaceDE w:val="0"/>
        <w:autoSpaceDN w:val="0"/>
        <w:adjustRightInd w:val="0"/>
        <w:spacing w:line="264" w:lineRule="auto"/>
        <w:contextualSpacing/>
        <w:rPr>
          <w:rFonts w:eastAsiaTheme="minorHAnsi"/>
          <w:b/>
          <w:bCs/>
          <w:color w:val="404040" w:themeColor="text1" w:themeTint="BF"/>
          <w:sz w:val="10"/>
          <w:szCs w:val="10"/>
        </w:rPr>
      </w:pPr>
    </w:p>
    <w:p w14:paraId="29D02907" w14:textId="63BBFA0F" w:rsidR="00886654" w:rsidRPr="00832E58" w:rsidRDefault="00832E58" w:rsidP="00DC490B">
      <w:pPr>
        <w:pStyle w:val="NoSpacing"/>
        <w:tabs>
          <w:tab w:val="left" w:pos="360"/>
          <w:tab w:val="left" w:pos="3780"/>
          <w:tab w:val="left" w:pos="4050"/>
        </w:tabs>
        <w:spacing w:line="252" w:lineRule="auto"/>
      </w:pPr>
      <w:r>
        <w:tab/>
      </w:r>
      <w:r w:rsidR="00B63FAA" w:rsidRPr="00832E58">
        <w:sym w:font="Symbol" w:char="F0B7"/>
      </w:r>
      <w:r w:rsidR="00886654" w:rsidRPr="00832E58">
        <w:t xml:space="preserve">  </w:t>
      </w:r>
      <w:r w:rsidR="00CF29FC" w:rsidRPr="00832E58">
        <w:t xml:space="preserve">Software </w:t>
      </w:r>
      <w:r w:rsidR="00225291" w:rsidRPr="00832E58">
        <w:t>Project Management</w:t>
      </w:r>
      <w:r w:rsidR="00407221" w:rsidRPr="00832E58">
        <w:tab/>
      </w:r>
      <w:r w:rsidR="008B3B34">
        <w:tab/>
      </w:r>
      <w:r w:rsidR="00B63FAA" w:rsidRPr="00832E58">
        <w:sym w:font="Symbol" w:char="F0B7"/>
      </w:r>
      <w:r w:rsidR="00886654" w:rsidRPr="00832E58">
        <w:t xml:space="preserve">  </w:t>
      </w:r>
      <w:r w:rsidR="00300DA0" w:rsidRPr="00832E58">
        <w:t>Scrum/Agile Development</w:t>
      </w:r>
      <w:r w:rsidR="00205048" w:rsidRPr="00832E58">
        <w:t xml:space="preserve"> </w:t>
      </w:r>
      <w:r w:rsidR="00300DA0" w:rsidRPr="00832E58">
        <w:t xml:space="preserve"> </w:t>
      </w:r>
      <w:r w:rsidR="004E0D58" w:rsidRPr="00832E58">
        <w:tab/>
      </w:r>
      <w:r w:rsidR="00B63FAA" w:rsidRPr="00832E58">
        <w:sym w:font="Symbol" w:char="F0B7"/>
      </w:r>
      <w:r w:rsidR="00886654" w:rsidRPr="00832E58">
        <w:t xml:space="preserve"> </w:t>
      </w:r>
      <w:r w:rsidR="00ED3633" w:rsidRPr="00832E58">
        <w:t xml:space="preserve"> </w:t>
      </w:r>
      <w:r w:rsidR="00C61F53">
        <w:t>Leadership /Mentoring /Training</w:t>
      </w:r>
      <w:r w:rsidR="0001082C" w:rsidRPr="00832E58">
        <w:tab/>
      </w:r>
      <w:r w:rsidR="0001082C" w:rsidRPr="00832E58">
        <w:tab/>
      </w:r>
      <w:r w:rsidR="0001082C" w:rsidRPr="00832E58">
        <w:sym w:font="Symbol" w:char="F0B7"/>
      </w:r>
      <w:r w:rsidR="0001082C" w:rsidRPr="00832E58">
        <w:t xml:space="preserve">  </w:t>
      </w:r>
      <w:r w:rsidR="00ED3633" w:rsidRPr="00832E58">
        <w:t>Software Development Life Cycle</w:t>
      </w:r>
      <w:r w:rsidR="00835F85" w:rsidRPr="00832E58">
        <w:tab/>
      </w:r>
      <w:r w:rsidR="008B3B34">
        <w:tab/>
      </w:r>
      <w:r w:rsidR="0049757E" w:rsidRPr="00832E58">
        <w:sym w:font="Symbol" w:char="F0B7"/>
      </w:r>
      <w:r w:rsidR="00886654" w:rsidRPr="00832E58">
        <w:t xml:space="preserve"> </w:t>
      </w:r>
      <w:r w:rsidR="00934339" w:rsidRPr="00832E58">
        <w:t xml:space="preserve"> </w:t>
      </w:r>
      <w:r w:rsidR="0061610F">
        <w:t>Technical Documentation</w:t>
      </w:r>
      <w:r>
        <w:tab/>
      </w:r>
      <w:r w:rsidR="00835F85" w:rsidRPr="00832E58">
        <w:sym w:font="Symbol" w:char="F0B7"/>
      </w:r>
      <w:r w:rsidR="00FD039E" w:rsidRPr="00832E58">
        <w:t xml:space="preserve">  </w:t>
      </w:r>
      <w:r w:rsidR="0061610F">
        <w:t>Code Reviews/Quality Standards</w:t>
      </w:r>
    </w:p>
    <w:p w14:paraId="4A67CD01" w14:textId="0036E561" w:rsidR="00832E58" w:rsidRPr="00832E58" w:rsidRDefault="00832E58" w:rsidP="00DC490B">
      <w:pPr>
        <w:pStyle w:val="NoSpacing"/>
        <w:tabs>
          <w:tab w:val="left" w:pos="360"/>
          <w:tab w:val="left" w:pos="3780"/>
          <w:tab w:val="left" w:pos="4050"/>
        </w:tabs>
        <w:spacing w:line="252" w:lineRule="auto"/>
      </w:pPr>
      <w:r w:rsidRPr="00832E58">
        <w:tab/>
      </w:r>
      <w:r w:rsidRPr="00832E58">
        <w:sym w:font="Symbol" w:char="F0B7"/>
      </w:r>
      <w:r w:rsidRPr="00832E58">
        <w:t xml:space="preserve">  </w:t>
      </w:r>
      <w:r w:rsidR="001C38C1">
        <w:t>Software</w:t>
      </w:r>
      <w:r w:rsidR="00FF272F">
        <w:t xml:space="preserve"> R</w:t>
      </w:r>
      <w:r w:rsidR="00DE4BDB">
        <w:t>e</w:t>
      </w:r>
      <w:r w:rsidR="00FF272F">
        <w:t>quirements</w:t>
      </w:r>
      <w:r w:rsidR="00DE4BDB">
        <w:t xml:space="preserve"> </w:t>
      </w:r>
      <w:r w:rsidRPr="00832E58">
        <w:tab/>
      </w:r>
      <w:r w:rsidR="008B3B34">
        <w:tab/>
      </w:r>
      <w:r w:rsidRPr="00832E58">
        <w:sym w:font="Symbol" w:char="F0B7"/>
      </w:r>
      <w:r w:rsidRPr="00832E58">
        <w:t xml:space="preserve">  </w:t>
      </w:r>
      <w:r w:rsidR="0061610F">
        <w:t>Object Oriented Design</w:t>
      </w:r>
      <w:r w:rsidR="0061610F">
        <w:tab/>
      </w:r>
      <w:r w:rsidR="001D2A91">
        <w:tab/>
      </w:r>
      <w:r w:rsidRPr="00832E58">
        <w:sym w:font="Symbol" w:char="F0B7"/>
      </w:r>
      <w:r w:rsidRPr="00832E58">
        <w:t xml:space="preserve">  </w:t>
      </w:r>
      <w:r w:rsidR="004B12E5">
        <w:t>Systems Analysis</w:t>
      </w:r>
    </w:p>
    <w:p w14:paraId="5BB26810" w14:textId="550A7222" w:rsidR="00832E58" w:rsidRPr="00832E58" w:rsidRDefault="00832E58" w:rsidP="00DC490B">
      <w:pPr>
        <w:pStyle w:val="NoSpacing"/>
        <w:tabs>
          <w:tab w:val="left" w:pos="360"/>
          <w:tab w:val="left" w:pos="4050"/>
        </w:tabs>
        <w:spacing w:line="252" w:lineRule="auto"/>
      </w:pPr>
      <w:r w:rsidRPr="00832E58">
        <w:tab/>
      </w:r>
      <w:r w:rsidRPr="00832E58">
        <w:sym w:font="Symbol" w:char="F0B7"/>
      </w:r>
      <w:r w:rsidRPr="00832E58">
        <w:t xml:space="preserve">  </w:t>
      </w:r>
      <w:r w:rsidR="00DE4BDB">
        <w:t>Software Solution Development</w:t>
      </w:r>
      <w:r w:rsidRPr="00832E58">
        <w:tab/>
      </w:r>
      <w:r w:rsidRPr="00832E58">
        <w:sym w:font="Symbol" w:char="F0B7"/>
      </w:r>
      <w:r w:rsidRPr="00832E58">
        <w:t xml:space="preserve">  </w:t>
      </w:r>
      <w:r w:rsidR="004F6A6D">
        <w:t>Object-Oriented Languages</w:t>
      </w:r>
      <w:r w:rsidR="001D2A91">
        <w:tab/>
      </w:r>
      <w:r w:rsidRPr="00832E58">
        <w:sym w:font="Symbol" w:char="F0B7"/>
      </w:r>
      <w:r w:rsidRPr="00832E58">
        <w:t xml:space="preserve">  </w:t>
      </w:r>
      <w:r w:rsidR="004B12E5">
        <w:t>IT Policies &amp; Procedures</w:t>
      </w:r>
    </w:p>
    <w:p w14:paraId="04CDB657" w14:textId="709F502A" w:rsidR="00832E58" w:rsidRPr="00832E58" w:rsidRDefault="00832E58" w:rsidP="00DC490B">
      <w:pPr>
        <w:pStyle w:val="NoSpacing"/>
        <w:tabs>
          <w:tab w:val="left" w:pos="360"/>
          <w:tab w:val="left" w:pos="3780"/>
          <w:tab w:val="left" w:pos="4050"/>
          <w:tab w:val="left" w:pos="4140"/>
        </w:tabs>
        <w:spacing w:line="252" w:lineRule="auto"/>
      </w:pPr>
      <w:r w:rsidRPr="00832E58">
        <w:tab/>
      </w:r>
      <w:r w:rsidRPr="00832E58">
        <w:sym w:font="Symbol" w:char="F0B7"/>
      </w:r>
      <w:r w:rsidRPr="00832E58">
        <w:t xml:space="preserve">  </w:t>
      </w:r>
      <w:r w:rsidR="00F022EB">
        <w:t xml:space="preserve">Software </w:t>
      </w:r>
      <w:r w:rsidR="0061610F">
        <w:t xml:space="preserve">Unit </w:t>
      </w:r>
      <w:r w:rsidR="004F6A6D">
        <w:t xml:space="preserve">Test </w:t>
      </w:r>
      <w:r w:rsidR="00025540">
        <w:t>/ Integration</w:t>
      </w:r>
      <w:r w:rsidRPr="00832E58">
        <w:tab/>
      </w:r>
      <w:r w:rsidR="008B3B34">
        <w:tab/>
      </w:r>
      <w:r w:rsidRPr="00832E58">
        <w:sym w:font="Symbol" w:char="F0B7"/>
      </w:r>
      <w:r w:rsidRPr="00832E58">
        <w:t xml:space="preserve"> </w:t>
      </w:r>
      <w:r w:rsidR="004D1E1C">
        <w:t xml:space="preserve"> Project Management</w:t>
      </w:r>
      <w:r w:rsidR="001D2A91">
        <w:tab/>
      </w:r>
      <w:r w:rsidR="001D2A91">
        <w:tab/>
      </w:r>
      <w:r w:rsidRPr="00832E58">
        <w:sym w:font="Symbol" w:char="F0B7"/>
      </w:r>
      <w:r w:rsidRPr="00832E58">
        <w:t xml:space="preserve">  </w:t>
      </w:r>
      <w:r w:rsidR="0061610F">
        <w:t xml:space="preserve">Software </w:t>
      </w:r>
      <w:proofErr w:type="spellStart"/>
      <w:r w:rsidR="0061610F">
        <w:t>Achitecture</w:t>
      </w:r>
      <w:proofErr w:type="spellEnd"/>
      <w:r w:rsidRPr="00832E58">
        <w:t xml:space="preserve"> </w:t>
      </w:r>
    </w:p>
    <w:p w14:paraId="07DC279E" w14:textId="2AD35219" w:rsidR="001C38C1" w:rsidRPr="00832E58" w:rsidRDefault="001C38C1" w:rsidP="00DC490B">
      <w:pPr>
        <w:pStyle w:val="NoSpacing"/>
        <w:tabs>
          <w:tab w:val="left" w:pos="360"/>
          <w:tab w:val="left" w:pos="3780"/>
          <w:tab w:val="left" w:pos="4050"/>
          <w:tab w:val="left" w:pos="4140"/>
        </w:tabs>
        <w:spacing w:line="252" w:lineRule="auto"/>
      </w:pPr>
      <w:r w:rsidRPr="00832E58">
        <w:tab/>
        <w:t xml:space="preserve"> </w:t>
      </w:r>
    </w:p>
    <w:p w14:paraId="23E88150" w14:textId="77777777" w:rsidR="001C38C1" w:rsidRPr="00DC490B" w:rsidRDefault="001C38C1" w:rsidP="00DC490B">
      <w:pPr>
        <w:tabs>
          <w:tab w:val="left" w:pos="3870"/>
        </w:tabs>
        <w:autoSpaceDE w:val="0"/>
        <w:autoSpaceDN w:val="0"/>
        <w:adjustRightInd w:val="0"/>
        <w:spacing w:line="264" w:lineRule="auto"/>
        <w:ind w:left="360" w:firstLine="360"/>
        <w:contextualSpacing/>
        <w:jc w:val="center"/>
        <w:rPr>
          <w:rFonts w:eastAsiaTheme="minorHAnsi"/>
          <w:sz w:val="14"/>
          <w:szCs w:val="14"/>
        </w:rPr>
      </w:pPr>
    </w:p>
    <w:p w14:paraId="0CBE91DF" w14:textId="79900034" w:rsidR="005C29A9" w:rsidRPr="00C61F53" w:rsidRDefault="005C29A9" w:rsidP="00177143">
      <w:pPr>
        <w:jc w:val="center"/>
        <w:rPr>
          <w:rFonts w:ascii="Copperplate Gothic Light" w:eastAsiaTheme="minorHAnsi" w:hAnsi="Copperplate Gothic Light"/>
          <w:b/>
          <w:smallCaps/>
          <w:sz w:val="26"/>
          <w:szCs w:val="26"/>
        </w:rPr>
      </w:pPr>
      <w:r w:rsidRPr="00C61F53">
        <w:rPr>
          <w:rFonts w:ascii="Copperplate Gothic Light" w:eastAsiaTheme="minorHAnsi" w:hAnsi="Copperplate Gothic Light"/>
          <w:b/>
          <w:smallCaps/>
          <w:sz w:val="26"/>
          <w:szCs w:val="26"/>
        </w:rPr>
        <w:t>Technology Summary</w:t>
      </w:r>
    </w:p>
    <w:p w14:paraId="2464BBBC" w14:textId="77777777" w:rsidR="00A56029" w:rsidRPr="00177143" w:rsidRDefault="00A56029" w:rsidP="00177143">
      <w:pPr>
        <w:jc w:val="center"/>
        <w:rPr>
          <w:rFonts w:eastAsiaTheme="minorHAnsi"/>
          <w:b/>
          <w:smallCaps/>
          <w:sz w:val="8"/>
          <w:szCs w:val="8"/>
        </w:rPr>
      </w:pPr>
    </w:p>
    <w:p w14:paraId="2F7D4573" w14:textId="32564D1F" w:rsidR="00A56029" w:rsidRPr="0061610F" w:rsidRDefault="00C873F1" w:rsidP="00EC2CB7">
      <w:pPr>
        <w:jc w:val="center"/>
        <w:rPr>
          <w:rFonts w:asciiTheme="minorHAnsi" w:hAnsiTheme="minorHAnsi" w:cstheme="minorHAnsi"/>
          <w:sz w:val="22"/>
          <w:szCs w:val="22"/>
          <w:u w:val="single"/>
        </w:rPr>
      </w:pPr>
      <w:r w:rsidRPr="00EC2CB7">
        <w:rPr>
          <w:rFonts w:asciiTheme="minorHAnsi" w:hAnsiTheme="minorHAnsi" w:cstheme="minorHAnsi"/>
          <w:sz w:val="22"/>
          <w:szCs w:val="22"/>
        </w:rPr>
        <w:t xml:space="preserve">.NET, Visual Studio, </w:t>
      </w:r>
      <w:r w:rsidR="00D007F2">
        <w:rPr>
          <w:rFonts w:asciiTheme="minorHAnsi" w:hAnsiTheme="minorHAnsi" w:cstheme="minorHAnsi"/>
          <w:sz w:val="22"/>
          <w:szCs w:val="22"/>
        </w:rPr>
        <w:t>C</w:t>
      </w:r>
      <w:r w:rsidR="00407F7E">
        <w:rPr>
          <w:rFonts w:asciiTheme="minorHAnsi" w:hAnsiTheme="minorHAnsi" w:cstheme="minorHAnsi"/>
          <w:sz w:val="22"/>
          <w:szCs w:val="22"/>
        </w:rPr>
        <w:t xml:space="preserve">#, </w:t>
      </w:r>
      <w:r w:rsidRPr="00EC2CB7">
        <w:rPr>
          <w:rFonts w:asciiTheme="minorHAnsi" w:hAnsiTheme="minorHAnsi" w:cstheme="minorHAnsi"/>
          <w:sz w:val="22"/>
          <w:szCs w:val="22"/>
        </w:rPr>
        <w:t xml:space="preserve">TFS, </w:t>
      </w:r>
      <w:r w:rsidR="0061610F">
        <w:rPr>
          <w:rFonts w:asciiTheme="minorHAnsi" w:hAnsiTheme="minorHAnsi" w:cstheme="minorHAnsi"/>
          <w:sz w:val="22"/>
          <w:szCs w:val="22"/>
        </w:rPr>
        <w:t xml:space="preserve">Jira, Git, </w:t>
      </w:r>
      <w:r w:rsidRPr="00EC2CB7">
        <w:rPr>
          <w:rFonts w:asciiTheme="minorHAnsi" w:hAnsiTheme="minorHAnsi" w:cstheme="minorHAnsi"/>
          <w:sz w:val="22"/>
          <w:szCs w:val="22"/>
        </w:rPr>
        <w:t xml:space="preserve">HTML, XML, </w:t>
      </w:r>
      <w:r w:rsidR="00A0593B" w:rsidRPr="00EC2CB7">
        <w:rPr>
          <w:rFonts w:asciiTheme="minorHAnsi" w:hAnsiTheme="minorHAnsi" w:cstheme="minorHAnsi"/>
          <w:sz w:val="22"/>
          <w:szCs w:val="22"/>
        </w:rPr>
        <w:t xml:space="preserve">SQL, WPF, </w:t>
      </w:r>
      <w:proofErr w:type="spellStart"/>
      <w:r w:rsidR="0061610F">
        <w:rPr>
          <w:rFonts w:asciiTheme="minorHAnsi" w:hAnsiTheme="minorHAnsi" w:cstheme="minorHAnsi"/>
          <w:sz w:val="22"/>
          <w:szCs w:val="22"/>
        </w:rPr>
        <w:t>WinForm</w:t>
      </w:r>
      <w:proofErr w:type="spellEnd"/>
      <w:r w:rsidR="007E1785">
        <w:rPr>
          <w:rFonts w:asciiTheme="minorHAnsi" w:hAnsiTheme="minorHAnsi" w:cstheme="minorHAnsi"/>
          <w:sz w:val="22"/>
          <w:szCs w:val="22"/>
        </w:rPr>
        <w:t xml:space="preserve">, </w:t>
      </w:r>
      <w:r w:rsidR="0061610F">
        <w:rPr>
          <w:rFonts w:asciiTheme="minorHAnsi" w:hAnsiTheme="minorHAnsi" w:cstheme="minorHAnsi"/>
          <w:sz w:val="22"/>
          <w:szCs w:val="22"/>
        </w:rPr>
        <w:t xml:space="preserve">MS </w:t>
      </w:r>
      <w:r w:rsidR="00BA7986">
        <w:rPr>
          <w:rFonts w:asciiTheme="minorHAnsi" w:hAnsiTheme="minorHAnsi" w:cstheme="minorHAnsi"/>
          <w:sz w:val="22"/>
          <w:szCs w:val="22"/>
        </w:rPr>
        <w:t>Windows</w:t>
      </w:r>
      <w:r w:rsidR="0061610F">
        <w:rPr>
          <w:rFonts w:asciiTheme="minorHAnsi" w:hAnsiTheme="minorHAnsi" w:cstheme="minorHAnsi"/>
          <w:sz w:val="22"/>
          <w:szCs w:val="22"/>
        </w:rPr>
        <w:t xml:space="preserve"> </w:t>
      </w:r>
      <w:r w:rsidR="0061610F" w:rsidRPr="0061610F">
        <w:rPr>
          <w:rFonts w:asciiTheme="minorHAnsi" w:hAnsiTheme="minorHAnsi" w:cstheme="minorHAnsi"/>
          <w:sz w:val="22"/>
          <w:szCs w:val="22"/>
        </w:rPr>
        <w:t>Workstation &amp; Servers</w:t>
      </w:r>
    </w:p>
    <w:p w14:paraId="177112A4" w14:textId="67E4CE6E" w:rsidR="008043E2" w:rsidRPr="00DC490B" w:rsidRDefault="008043E2" w:rsidP="00EC2CB7">
      <w:pPr>
        <w:jc w:val="center"/>
        <w:rPr>
          <w:rFonts w:asciiTheme="minorHAnsi" w:hAnsiTheme="minorHAnsi" w:cstheme="minorHAnsi"/>
          <w:sz w:val="14"/>
          <w:szCs w:val="14"/>
        </w:rPr>
      </w:pPr>
    </w:p>
    <w:p w14:paraId="154F8AD3" w14:textId="3000D14B" w:rsidR="00886654" w:rsidRPr="00C61F53" w:rsidRDefault="00886654" w:rsidP="00EB6530">
      <w:pPr>
        <w:tabs>
          <w:tab w:val="left" w:pos="3870"/>
        </w:tabs>
        <w:autoSpaceDE w:val="0"/>
        <w:autoSpaceDN w:val="0"/>
        <w:adjustRightInd w:val="0"/>
        <w:spacing w:line="264" w:lineRule="auto"/>
        <w:contextualSpacing/>
        <w:jc w:val="center"/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</w:pPr>
      <w:r w:rsidRPr="00C61F53"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  <w:t>P</w:t>
      </w:r>
      <w:r w:rsidR="00C1516D" w:rsidRPr="00C61F53"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  <w:t>rofessional Experience</w:t>
      </w:r>
    </w:p>
    <w:p w14:paraId="48A8E933" w14:textId="78D638A8" w:rsidR="009F485A" w:rsidRDefault="009F485A" w:rsidP="009F485A">
      <w:pPr>
        <w:autoSpaceDE w:val="0"/>
        <w:autoSpaceDN w:val="0"/>
        <w:adjustRightInd w:val="0"/>
        <w:spacing w:line="264" w:lineRule="auto"/>
        <w:rPr>
          <w:b/>
          <w:bCs/>
          <w:sz w:val="22"/>
          <w:szCs w:val="22"/>
        </w:rPr>
      </w:pPr>
    </w:p>
    <w:p w14:paraId="4D486F5B" w14:textId="111123BF" w:rsidR="00C80EC8" w:rsidRPr="00363294" w:rsidRDefault="00C80EC8" w:rsidP="009F485A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 w:rsidRPr="00363294">
        <w:rPr>
          <w:rFonts w:asciiTheme="minorHAnsi" w:hAnsiTheme="minorHAnsi" w:cstheme="minorHAnsi"/>
          <w:b/>
          <w:bCs/>
          <w:sz w:val="22"/>
          <w:szCs w:val="22"/>
        </w:rPr>
        <w:t>SR. SOFTWARE ENGINEER</w:t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sz w:val="22"/>
          <w:szCs w:val="22"/>
        </w:rPr>
        <w:t>2013 - Present</w:t>
      </w:r>
    </w:p>
    <w:p w14:paraId="0BEB54DC" w14:textId="743FB3CA" w:rsidR="00C80EC8" w:rsidRPr="00363294" w:rsidRDefault="00C80EC8" w:rsidP="009F485A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363294">
        <w:rPr>
          <w:rFonts w:asciiTheme="minorHAnsi" w:hAnsiTheme="minorHAnsi" w:cstheme="minorHAnsi"/>
          <w:b/>
          <w:bCs/>
          <w:sz w:val="22"/>
          <w:szCs w:val="22"/>
        </w:rPr>
        <w:t>Synaptics</w:t>
      </w:r>
      <w:proofErr w:type="spellEnd"/>
      <w:r w:rsidRPr="00363294">
        <w:rPr>
          <w:rFonts w:asciiTheme="minorHAnsi" w:hAnsiTheme="minorHAnsi" w:cstheme="minorHAnsi"/>
          <w:b/>
          <w:bCs/>
          <w:sz w:val="22"/>
          <w:szCs w:val="22"/>
        </w:rPr>
        <w:t>, Inc.</w:t>
      </w:r>
    </w:p>
    <w:p w14:paraId="142BF585" w14:textId="57C5D7A2" w:rsidR="00BC31D0" w:rsidRDefault="00A53646" w:rsidP="00DC49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52" w:lineRule="auto"/>
        <w:rPr>
          <w:rFonts w:ascii="Segoe UI" w:hAnsi="Segoe UI" w:cs="Segoe UI"/>
        </w:rPr>
      </w:pPr>
      <w:r w:rsidRPr="00363294">
        <w:rPr>
          <w:rFonts w:asciiTheme="minorHAnsi" w:hAnsiTheme="minorHAnsi" w:cstheme="minorHAnsi"/>
          <w:sz w:val="22"/>
          <w:szCs w:val="22"/>
        </w:rPr>
        <w:t>Develo</w:t>
      </w:r>
      <w:r w:rsidR="00BC31D0" w:rsidRPr="00363294">
        <w:rPr>
          <w:rFonts w:asciiTheme="minorHAnsi" w:hAnsiTheme="minorHAnsi" w:cstheme="minorHAnsi"/>
          <w:sz w:val="22"/>
          <w:szCs w:val="22"/>
        </w:rPr>
        <w:t>p</w:t>
      </w:r>
      <w:r w:rsidRPr="00363294">
        <w:rPr>
          <w:rFonts w:asciiTheme="minorHAnsi" w:hAnsiTheme="minorHAnsi" w:cstheme="minorHAnsi"/>
          <w:sz w:val="22"/>
          <w:szCs w:val="22"/>
        </w:rPr>
        <w:t xml:space="preserve">ed </w:t>
      </w:r>
      <w:proofErr w:type="spellStart"/>
      <w:r w:rsidRPr="00363294">
        <w:rPr>
          <w:rFonts w:asciiTheme="minorHAnsi" w:hAnsiTheme="minorHAnsi" w:cstheme="minorHAnsi"/>
          <w:sz w:val="22"/>
          <w:szCs w:val="22"/>
        </w:rPr>
        <w:t>Synaptics</w:t>
      </w:r>
      <w:proofErr w:type="spellEnd"/>
      <w:r w:rsidRPr="00365803">
        <w:rPr>
          <w:rFonts w:asciiTheme="minorHAnsi" w:hAnsiTheme="minorHAnsi" w:cstheme="minorHAnsi"/>
          <w:sz w:val="22"/>
          <w:szCs w:val="22"/>
        </w:rPr>
        <w:t xml:space="preserve"> Desktop Application</w:t>
      </w:r>
      <w:r w:rsidR="00CC6598" w:rsidRPr="00365803">
        <w:rPr>
          <w:rFonts w:asciiTheme="minorHAnsi" w:hAnsiTheme="minorHAnsi" w:cstheme="minorHAnsi"/>
          <w:sz w:val="22"/>
          <w:szCs w:val="22"/>
        </w:rPr>
        <w:t xml:space="preserve"> – Design Studio for </w:t>
      </w:r>
      <w:proofErr w:type="spellStart"/>
      <w:r w:rsidR="00CC6598" w:rsidRPr="00365803">
        <w:rPr>
          <w:rFonts w:asciiTheme="minorHAnsi" w:hAnsiTheme="minorHAnsi" w:cstheme="minorHAnsi"/>
          <w:sz w:val="22"/>
          <w:szCs w:val="22"/>
        </w:rPr>
        <w:t>InCell</w:t>
      </w:r>
      <w:proofErr w:type="spellEnd"/>
      <w:r w:rsidR="00CC6598" w:rsidRPr="00365803">
        <w:rPr>
          <w:rFonts w:asciiTheme="minorHAnsi" w:hAnsiTheme="minorHAnsi" w:cstheme="minorHAnsi"/>
          <w:sz w:val="22"/>
          <w:szCs w:val="22"/>
        </w:rPr>
        <w:t xml:space="preserve"> and Discrete platform development, quality and schedule</w:t>
      </w:r>
      <w:r w:rsidR="00365803" w:rsidRPr="00365803">
        <w:rPr>
          <w:rFonts w:asciiTheme="minorHAnsi" w:hAnsiTheme="minorHAnsi" w:cstheme="minorHAnsi"/>
          <w:sz w:val="22"/>
          <w:szCs w:val="22"/>
        </w:rPr>
        <w:t xml:space="preserve"> and w</w:t>
      </w:r>
      <w:r w:rsidR="00BC31D0" w:rsidRPr="00365803">
        <w:rPr>
          <w:rFonts w:asciiTheme="minorHAnsi" w:hAnsiTheme="minorHAnsi" w:cstheme="minorHAnsi"/>
          <w:sz w:val="22"/>
          <w:szCs w:val="22"/>
        </w:rPr>
        <w:t>rite test cases, sample codes</w:t>
      </w:r>
      <w:r w:rsidR="009B4529">
        <w:rPr>
          <w:rFonts w:asciiTheme="minorHAnsi" w:hAnsiTheme="minorHAnsi" w:cstheme="minorHAnsi"/>
          <w:sz w:val="22"/>
          <w:szCs w:val="22"/>
        </w:rPr>
        <w:t>,</w:t>
      </w:r>
      <w:r w:rsidR="00BC31D0" w:rsidRPr="00365803">
        <w:rPr>
          <w:rFonts w:asciiTheme="minorHAnsi" w:hAnsiTheme="minorHAnsi" w:cstheme="minorHAnsi"/>
          <w:sz w:val="22"/>
          <w:szCs w:val="22"/>
        </w:rPr>
        <w:t xml:space="preserve"> and </w:t>
      </w:r>
      <w:r w:rsidR="00365803" w:rsidRPr="00365803">
        <w:rPr>
          <w:rFonts w:asciiTheme="minorHAnsi" w:hAnsiTheme="minorHAnsi" w:cstheme="minorHAnsi"/>
          <w:sz w:val="22"/>
          <w:szCs w:val="22"/>
        </w:rPr>
        <w:t xml:space="preserve">software </w:t>
      </w:r>
      <w:r w:rsidR="00BC31D0" w:rsidRPr="00365803">
        <w:rPr>
          <w:rFonts w:asciiTheme="minorHAnsi" w:hAnsiTheme="minorHAnsi" w:cstheme="minorHAnsi"/>
          <w:sz w:val="22"/>
          <w:szCs w:val="22"/>
        </w:rPr>
        <w:t>documentation</w:t>
      </w:r>
      <w:r w:rsidR="00BC31D0">
        <w:rPr>
          <w:rFonts w:ascii="Segoe UI" w:hAnsi="Segoe UI" w:cs="Segoe UI"/>
        </w:rPr>
        <w:t>.</w:t>
      </w:r>
    </w:p>
    <w:p w14:paraId="125FB139" w14:textId="64FBEE6B" w:rsidR="00E445A1" w:rsidRDefault="00487BC3" w:rsidP="00DC490B">
      <w:pPr>
        <w:numPr>
          <w:ilvl w:val="0"/>
          <w:numId w:val="10"/>
        </w:numPr>
        <w:spacing w:line="252" w:lineRule="auto"/>
        <w:textAlignment w:val="baseline"/>
        <w:rPr>
          <w:rFonts w:ascii="Segoe UI" w:hAnsi="Segoe UI" w:cs="Segoe UI"/>
          <w:sz w:val="22"/>
          <w:szCs w:val="22"/>
        </w:rPr>
      </w:pPr>
      <w:r w:rsidRPr="006446E4">
        <w:rPr>
          <w:rFonts w:asciiTheme="minorHAnsi" w:hAnsiTheme="minorHAnsi" w:cstheme="minorHAnsi"/>
          <w:sz w:val="22"/>
          <w:szCs w:val="22"/>
        </w:rPr>
        <w:t>Core contributor to redesign and implementation of scalable, maint</w:t>
      </w:r>
      <w:r w:rsidR="009B5B78" w:rsidRPr="006446E4">
        <w:rPr>
          <w:rFonts w:asciiTheme="minorHAnsi" w:hAnsiTheme="minorHAnsi" w:cstheme="minorHAnsi"/>
          <w:sz w:val="22"/>
          <w:szCs w:val="22"/>
        </w:rPr>
        <w:t>ainable next</w:t>
      </w:r>
      <w:r w:rsidR="006446E4" w:rsidRPr="006446E4">
        <w:rPr>
          <w:rFonts w:asciiTheme="minorHAnsi" w:hAnsiTheme="minorHAnsi" w:cstheme="minorHAnsi"/>
          <w:sz w:val="22"/>
          <w:szCs w:val="22"/>
        </w:rPr>
        <w:t>-</w:t>
      </w:r>
      <w:r w:rsidR="009B5B78" w:rsidRPr="006446E4">
        <w:rPr>
          <w:rFonts w:asciiTheme="minorHAnsi" w:hAnsiTheme="minorHAnsi" w:cstheme="minorHAnsi"/>
          <w:sz w:val="22"/>
          <w:szCs w:val="22"/>
        </w:rPr>
        <w:t>generation Design Studio utilizing MS.NET, C</w:t>
      </w:r>
      <w:r w:rsidR="00E445A1" w:rsidRPr="006446E4">
        <w:rPr>
          <w:rFonts w:asciiTheme="minorHAnsi" w:hAnsiTheme="minorHAnsi" w:cstheme="minorHAnsi"/>
          <w:sz w:val="22"/>
          <w:szCs w:val="22"/>
        </w:rPr>
        <w:t>#, WPF technology</w:t>
      </w:r>
      <w:r w:rsidR="00121353">
        <w:rPr>
          <w:rFonts w:asciiTheme="minorHAnsi" w:hAnsiTheme="minorHAnsi" w:cstheme="minorHAnsi"/>
          <w:sz w:val="22"/>
          <w:szCs w:val="22"/>
        </w:rPr>
        <w:t>,</w:t>
      </w:r>
      <w:r w:rsidR="00E445A1" w:rsidRPr="006446E4">
        <w:rPr>
          <w:rFonts w:asciiTheme="minorHAnsi" w:hAnsiTheme="minorHAnsi" w:cstheme="minorHAnsi"/>
          <w:sz w:val="22"/>
          <w:szCs w:val="22"/>
        </w:rPr>
        <w:t xml:space="preserve"> and MVVM architecture.</w:t>
      </w:r>
    </w:p>
    <w:p w14:paraId="3C3EA1F0" w14:textId="0CD0C21A" w:rsidR="00BC31D0" w:rsidRPr="00C83185" w:rsidRDefault="00B72433" w:rsidP="00DC49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C83185">
        <w:rPr>
          <w:rFonts w:asciiTheme="minorHAnsi" w:hAnsiTheme="minorHAnsi" w:cstheme="minorHAnsi"/>
          <w:sz w:val="22"/>
          <w:szCs w:val="22"/>
        </w:rPr>
        <w:t>Drive Unit Test process and setup daily build with automated Unit Tests and reports.</w:t>
      </w:r>
    </w:p>
    <w:p w14:paraId="39298E74" w14:textId="3D193D48" w:rsidR="00B72433" w:rsidRPr="00C83185" w:rsidRDefault="00A00051" w:rsidP="00DC49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C83185">
        <w:rPr>
          <w:rFonts w:asciiTheme="minorHAnsi" w:hAnsiTheme="minorHAnsi" w:cstheme="minorHAnsi"/>
          <w:sz w:val="22"/>
          <w:szCs w:val="22"/>
        </w:rPr>
        <w:t>Supported customer issues by analyzing and fixing bugs</w:t>
      </w:r>
      <w:r w:rsidR="00F26E75" w:rsidRPr="00C83185">
        <w:rPr>
          <w:rFonts w:asciiTheme="minorHAnsi" w:hAnsiTheme="minorHAnsi" w:cstheme="minorHAnsi"/>
          <w:sz w:val="22"/>
          <w:szCs w:val="22"/>
        </w:rPr>
        <w:t xml:space="preserve"> during mass production.</w:t>
      </w:r>
    </w:p>
    <w:p w14:paraId="0C50CCEC" w14:textId="36927A08" w:rsidR="00F26E75" w:rsidRPr="00DC490B" w:rsidRDefault="00AF6AFF" w:rsidP="00DC490B">
      <w:pPr>
        <w:autoSpaceDE w:val="0"/>
        <w:autoSpaceDN w:val="0"/>
        <w:adjustRightInd w:val="0"/>
        <w:spacing w:line="252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C490B">
        <w:rPr>
          <w:rFonts w:asciiTheme="minorHAnsi" w:hAnsiTheme="minorHAnsi" w:cstheme="minorHAnsi"/>
          <w:b/>
          <w:bCs/>
          <w:i/>
          <w:iCs/>
          <w:sz w:val="22"/>
          <w:szCs w:val="22"/>
        </w:rPr>
        <w:t>Accomplishments:</w:t>
      </w:r>
    </w:p>
    <w:p w14:paraId="70755D05" w14:textId="772CD111" w:rsidR="00BC31D0" w:rsidRPr="004603CA" w:rsidRDefault="009C34E0" w:rsidP="00DC490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4603CA">
        <w:rPr>
          <w:rFonts w:asciiTheme="minorHAnsi" w:hAnsiTheme="minorHAnsi" w:cstheme="minorHAnsi"/>
          <w:sz w:val="22"/>
          <w:szCs w:val="22"/>
        </w:rPr>
        <w:t>Spearheaded application re-</w:t>
      </w:r>
      <w:r w:rsidR="000171FC" w:rsidRPr="004603CA">
        <w:rPr>
          <w:rFonts w:asciiTheme="minorHAnsi" w:hAnsiTheme="minorHAnsi" w:cstheme="minorHAnsi"/>
          <w:sz w:val="22"/>
          <w:szCs w:val="22"/>
        </w:rPr>
        <w:t>writes</w:t>
      </w:r>
      <w:r w:rsidR="005C518F" w:rsidRPr="004603CA">
        <w:rPr>
          <w:rFonts w:asciiTheme="minorHAnsi" w:hAnsiTheme="minorHAnsi" w:cstheme="minorHAnsi"/>
          <w:sz w:val="22"/>
          <w:szCs w:val="22"/>
        </w:rPr>
        <w:t xml:space="preserve"> with newer technology</w:t>
      </w:r>
      <w:r w:rsidR="00BB5FBB" w:rsidRPr="004603CA">
        <w:rPr>
          <w:rFonts w:asciiTheme="minorHAnsi" w:hAnsiTheme="minorHAnsi" w:cstheme="minorHAnsi"/>
          <w:sz w:val="22"/>
          <w:szCs w:val="22"/>
        </w:rPr>
        <w:t xml:space="preserve">, from </w:t>
      </w:r>
      <w:proofErr w:type="spellStart"/>
      <w:r w:rsidR="00BB5FBB" w:rsidRPr="004603CA">
        <w:rPr>
          <w:rFonts w:asciiTheme="minorHAnsi" w:hAnsiTheme="minorHAnsi" w:cstheme="minorHAnsi"/>
          <w:sz w:val="22"/>
          <w:szCs w:val="22"/>
        </w:rPr>
        <w:t>WinForm</w:t>
      </w:r>
      <w:proofErr w:type="spellEnd"/>
      <w:r w:rsidR="00BB5FBB" w:rsidRPr="004603CA">
        <w:rPr>
          <w:rFonts w:asciiTheme="minorHAnsi" w:hAnsiTheme="minorHAnsi" w:cstheme="minorHAnsi"/>
          <w:sz w:val="22"/>
          <w:szCs w:val="22"/>
        </w:rPr>
        <w:t xml:space="preserve"> to WPF, </w:t>
      </w:r>
      <w:r w:rsidR="00995C4B">
        <w:rPr>
          <w:rFonts w:asciiTheme="minorHAnsi" w:hAnsiTheme="minorHAnsi" w:cstheme="minorHAnsi"/>
          <w:sz w:val="22"/>
          <w:szCs w:val="22"/>
        </w:rPr>
        <w:t>enabling</w:t>
      </w:r>
      <w:r w:rsidR="0061610F">
        <w:rPr>
          <w:rFonts w:asciiTheme="minorHAnsi" w:hAnsiTheme="minorHAnsi" w:cstheme="minorHAnsi"/>
          <w:sz w:val="22"/>
          <w:szCs w:val="22"/>
        </w:rPr>
        <w:t xml:space="preserve"> </w:t>
      </w:r>
      <w:r w:rsidR="00995C4B" w:rsidRPr="00A442B9">
        <w:rPr>
          <w:rFonts w:asciiTheme="minorHAnsi" w:hAnsiTheme="minorHAnsi" w:cstheme="minorHAnsi"/>
          <w:sz w:val="22"/>
          <w:szCs w:val="22"/>
        </w:rPr>
        <w:t>internal and external customers to analyze and fine-tune conductive finger signals in real-time and improved performance  60%</w:t>
      </w:r>
      <w:r w:rsidR="00995C4B">
        <w:rPr>
          <w:rFonts w:asciiTheme="minorHAnsi" w:hAnsiTheme="minorHAnsi" w:cstheme="minorHAnsi"/>
          <w:sz w:val="22"/>
          <w:szCs w:val="22"/>
        </w:rPr>
        <w:t xml:space="preserve">+, eliminating </w:t>
      </w:r>
      <w:r w:rsidR="0061610F">
        <w:rPr>
          <w:rFonts w:asciiTheme="minorHAnsi" w:hAnsiTheme="minorHAnsi" w:cstheme="minorHAnsi"/>
          <w:sz w:val="22"/>
          <w:szCs w:val="22"/>
        </w:rPr>
        <w:t xml:space="preserve">multiple </w:t>
      </w:r>
      <w:r w:rsidR="00995C4B">
        <w:rPr>
          <w:rFonts w:asciiTheme="minorHAnsi" w:hAnsiTheme="minorHAnsi" w:cstheme="minorHAnsi"/>
          <w:sz w:val="22"/>
          <w:szCs w:val="22"/>
        </w:rPr>
        <w:t>version</w:t>
      </w:r>
      <w:r w:rsidR="0061610F">
        <w:rPr>
          <w:rFonts w:asciiTheme="minorHAnsi" w:hAnsiTheme="minorHAnsi" w:cstheme="minorHAnsi"/>
          <w:sz w:val="22"/>
          <w:szCs w:val="22"/>
        </w:rPr>
        <w:t xml:space="preserve"> conversions. </w:t>
      </w:r>
    </w:p>
    <w:p w14:paraId="539ED6BF" w14:textId="60457E38" w:rsidR="00BD2DAE" w:rsidRDefault="0061610F" w:rsidP="00DC490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52" w:lineRule="auto"/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Completed </w:t>
      </w: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D</w:t>
      </w:r>
      <w:r w:rsidR="00BD2DAE" w:rsidRPr="004603CA">
        <w:rPr>
          <w:rFonts w:asciiTheme="minorHAnsi" w:hAnsiTheme="minorHAnsi" w:cstheme="minorHAnsi"/>
          <w:sz w:val="22"/>
          <w:szCs w:val="22"/>
        </w:rPr>
        <w:t>esign Studio application on time, winning multiple team award</w:t>
      </w:r>
      <w:r w:rsidR="009B4BC3" w:rsidRPr="004603CA">
        <w:rPr>
          <w:rFonts w:asciiTheme="minorHAnsi" w:hAnsiTheme="minorHAnsi" w:cstheme="minorHAnsi"/>
          <w:sz w:val="22"/>
          <w:szCs w:val="22"/>
        </w:rPr>
        <w:t>s for different programs</w:t>
      </w:r>
      <w:r w:rsidR="004603CA" w:rsidRPr="004603CA">
        <w:rPr>
          <w:rFonts w:asciiTheme="minorHAnsi" w:hAnsiTheme="minorHAnsi" w:cstheme="minorHAnsi"/>
          <w:sz w:val="22"/>
          <w:szCs w:val="22"/>
        </w:rPr>
        <w:t xml:space="preserve">, working </w:t>
      </w:r>
      <w:r w:rsidR="00D012E3" w:rsidRPr="004603CA">
        <w:rPr>
          <w:rFonts w:asciiTheme="minorHAnsi" w:hAnsiTheme="minorHAnsi" w:cstheme="minorHAnsi"/>
          <w:sz w:val="22"/>
          <w:szCs w:val="22"/>
        </w:rPr>
        <w:t xml:space="preserve">Delivered </w:t>
      </w:r>
      <w:r w:rsidR="004603CA" w:rsidRPr="004603CA">
        <w:rPr>
          <w:rFonts w:asciiTheme="minorHAnsi" w:hAnsiTheme="minorHAnsi" w:cstheme="minorHAnsi"/>
          <w:sz w:val="22"/>
          <w:szCs w:val="22"/>
        </w:rPr>
        <w:t>cross-functi</w:t>
      </w:r>
      <w:r w:rsidR="004603CA">
        <w:rPr>
          <w:rFonts w:asciiTheme="minorHAnsi" w:hAnsiTheme="minorHAnsi" w:cstheme="minorHAnsi"/>
          <w:sz w:val="22"/>
          <w:szCs w:val="22"/>
        </w:rPr>
        <w:t>on</w:t>
      </w:r>
      <w:r w:rsidR="004603CA" w:rsidRPr="004603CA">
        <w:rPr>
          <w:rFonts w:asciiTheme="minorHAnsi" w:hAnsiTheme="minorHAnsi" w:cstheme="minorHAnsi"/>
          <w:sz w:val="22"/>
          <w:szCs w:val="22"/>
        </w:rPr>
        <w:t>ally with product stakeholders to understand required features and improvements</w:t>
      </w:r>
      <w:r w:rsidR="004603CA">
        <w:rPr>
          <w:sz w:val="22"/>
          <w:szCs w:val="22"/>
        </w:rPr>
        <w:t xml:space="preserve">. </w:t>
      </w:r>
    </w:p>
    <w:p w14:paraId="739EF119" w14:textId="06662410" w:rsidR="004603CA" w:rsidRPr="00DC490B" w:rsidRDefault="004603CA" w:rsidP="00DC490B">
      <w:pPr>
        <w:pStyle w:val="ListParagraph"/>
        <w:spacing w:line="252" w:lineRule="auto"/>
        <w:ind w:firstLine="720"/>
        <w:textAlignment w:val="baseline"/>
        <w:rPr>
          <w:rFonts w:asciiTheme="minorHAnsi" w:hAnsiTheme="minorHAnsi" w:cstheme="minorHAnsi"/>
          <w:sz w:val="14"/>
          <w:szCs w:val="14"/>
        </w:rPr>
      </w:pPr>
    </w:p>
    <w:p w14:paraId="2ADE4DD5" w14:textId="7458B894" w:rsidR="00DC490B" w:rsidRPr="00363294" w:rsidRDefault="00DC490B" w:rsidP="00DC490B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363294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01066">
        <w:rPr>
          <w:rFonts w:asciiTheme="minorHAnsi" w:hAnsiTheme="minorHAnsi" w:cstheme="minorHAnsi"/>
          <w:b/>
          <w:bCs/>
          <w:sz w:val="22"/>
          <w:szCs w:val="22"/>
        </w:rPr>
        <w:t xml:space="preserve">TAFF </w:t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 xml:space="preserve"> SOFTWARE ENGINEER</w:t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sz w:val="22"/>
          <w:szCs w:val="22"/>
        </w:rPr>
        <w:t>201</w:t>
      </w:r>
      <w:r w:rsidR="00601066">
        <w:rPr>
          <w:rFonts w:asciiTheme="minorHAnsi" w:hAnsiTheme="minorHAnsi" w:cstheme="minorHAnsi"/>
          <w:sz w:val="22"/>
          <w:szCs w:val="22"/>
        </w:rPr>
        <w:t xml:space="preserve">2 – 2013 </w:t>
      </w:r>
      <w:proofErr w:type="spellStart"/>
      <w:r w:rsidRPr="00363294">
        <w:rPr>
          <w:rFonts w:asciiTheme="minorHAnsi" w:hAnsiTheme="minorHAnsi" w:cstheme="minorHAnsi"/>
          <w:b/>
          <w:bCs/>
          <w:sz w:val="22"/>
          <w:szCs w:val="22"/>
        </w:rPr>
        <w:t>Synaptics</w:t>
      </w:r>
      <w:proofErr w:type="spellEnd"/>
      <w:r w:rsidRPr="00363294">
        <w:rPr>
          <w:rFonts w:asciiTheme="minorHAnsi" w:hAnsiTheme="minorHAnsi" w:cstheme="minorHAnsi"/>
          <w:b/>
          <w:bCs/>
          <w:sz w:val="22"/>
          <w:szCs w:val="22"/>
        </w:rPr>
        <w:t>, Inc.</w:t>
      </w:r>
    </w:p>
    <w:p w14:paraId="21A11AE2" w14:textId="2FF66560" w:rsidR="00FD60C5" w:rsidRPr="00FD60C5" w:rsidRDefault="006626BC" w:rsidP="00397D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color w:val="333333"/>
          <w:sz w:val="18"/>
          <w:szCs w:val="18"/>
        </w:rPr>
      </w:pPr>
      <w:r w:rsidRPr="00FD60C5">
        <w:rPr>
          <w:rFonts w:asciiTheme="minorHAnsi" w:hAnsiTheme="minorHAnsi" w:cstheme="minorHAnsi"/>
          <w:sz w:val="22"/>
          <w:szCs w:val="22"/>
        </w:rPr>
        <w:t>Developed and mai</w:t>
      </w:r>
      <w:r w:rsidR="00E54411">
        <w:rPr>
          <w:rFonts w:asciiTheme="minorHAnsi" w:hAnsiTheme="minorHAnsi" w:cstheme="minorHAnsi"/>
          <w:sz w:val="22"/>
          <w:szCs w:val="22"/>
        </w:rPr>
        <w:t>ntaine</w:t>
      </w:r>
      <w:r w:rsidRPr="00FD60C5">
        <w:rPr>
          <w:rFonts w:asciiTheme="minorHAnsi" w:hAnsiTheme="minorHAnsi" w:cstheme="minorHAnsi"/>
          <w:sz w:val="22"/>
          <w:szCs w:val="22"/>
        </w:rPr>
        <w:t>d</w:t>
      </w:r>
      <w:r w:rsidR="00E823E9" w:rsidRPr="00FD60C5">
        <w:rPr>
          <w:rFonts w:asciiTheme="minorHAnsi" w:hAnsiTheme="minorHAnsi" w:cstheme="minorHAnsi"/>
          <w:sz w:val="22"/>
          <w:szCs w:val="22"/>
        </w:rPr>
        <w:t xml:space="preserve"> Affymetrix </w:t>
      </w:r>
      <w:proofErr w:type="spellStart"/>
      <w:r w:rsidR="00E823E9" w:rsidRPr="00FD60C5">
        <w:rPr>
          <w:rFonts w:asciiTheme="minorHAnsi" w:hAnsiTheme="minorHAnsi" w:cstheme="minorHAnsi"/>
          <w:sz w:val="22"/>
          <w:szCs w:val="22"/>
        </w:rPr>
        <w:t>GeneChip</w:t>
      </w:r>
      <w:proofErr w:type="spellEnd"/>
      <w:r w:rsidR="00E823E9" w:rsidRPr="00FD60C5">
        <w:rPr>
          <w:rFonts w:asciiTheme="minorHAnsi" w:hAnsiTheme="minorHAnsi" w:cstheme="minorHAnsi"/>
          <w:sz w:val="22"/>
          <w:szCs w:val="22"/>
        </w:rPr>
        <w:sym w:font="Symbol" w:char="F0E2"/>
      </w:r>
      <w:r w:rsidR="00E823E9" w:rsidRPr="00FD60C5">
        <w:rPr>
          <w:rFonts w:asciiTheme="minorHAnsi" w:hAnsiTheme="minorHAnsi" w:cstheme="minorHAnsi"/>
          <w:sz w:val="22"/>
          <w:szCs w:val="22"/>
        </w:rPr>
        <w:t xml:space="preserve"> Command Console</w:t>
      </w:r>
      <w:r w:rsidR="00E823E9" w:rsidRPr="00FD60C5">
        <w:rPr>
          <w:rFonts w:asciiTheme="minorHAnsi" w:hAnsiTheme="minorHAnsi" w:cstheme="minorHAnsi"/>
          <w:sz w:val="22"/>
          <w:szCs w:val="22"/>
        </w:rPr>
        <w:sym w:font="Symbol" w:char="F0E2"/>
      </w:r>
      <w:r w:rsidR="004275A1" w:rsidRPr="00FD60C5">
        <w:rPr>
          <w:rFonts w:asciiTheme="minorHAnsi" w:hAnsiTheme="minorHAnsi" w:cstheme="minorHAnsi"/>
          <w:sz w:val="22"/>
          <w:szCs w:val="22"/>
        </w:rPr>
        <w:t xml:space="preserve"> software tools for instrument control and data </w:t>
      </w:r>
      <w:r w:rsidR="00240517" w:rsidRPr="00FD60C5">
        <w:rPr>
          <w:rFonts w:asciiTheme="minorHAnsi" w:hAnsiTheme="minorHAnsi" w:cstheme="minorHAnsi"/>
          <w:sz w:val="22"/>
          <w:szCs w:val="22"/>
        </w:rPr>
        <w:t xml:space="preserve">management to process </w:t>
      </w:r>
      <w:proofErr w:type="spellStart"/>
      <w:r w:rsidR="00240517" w:rsidRPr="00FD60C5">
        <w:rPr>
          <w:rFonts w:asciiTheme="minorHAnsi" w:hAnsiTheme="minorHAnsi" w:cstheme="minorHAnsi"/>
          <w:sz w:val="22"/>
          <w:szCs w:val="22"/>
        </w:rPr>
        <w:t>GeneChip</w:t>
      </w:r>
      <w:proofErr w:type="spellEnd"/>
      <w:r w:rsidR="00240517" w:rsidRPr="00FD60C5">
        <w:rPr>
          <w:rFonts w:asciiTheme="minorHAnsi" w:hAnsiTheme="minorHAnsi" w:cstheme="minorHAnsi"/>
          <w:sz w:val="22"/>
          <w:szCs w:val="22"/>
        </w:rPr>
        <w:t xml:space="preserve"> Arrays</w:t>
      </w:r>
      <w:r w:rsidR="00FD60C5" w:rsidRPr="00FD60C5">
        <w:rPr>
          <w:rFonts w:asciiTheme="minorHAnsi" w:hAnsiTheme="minorHAnsi" w:cstheme="minorHAnsi"/>
          <w:sz w:val="22"/>
          <w:szCs w:val="22"/>
        </w:rPr>
        <w:t>.</w:t>
      </w:r>
    </w:p>
    <w:p w14:paraId="5A8E788A" w14:textId="349070D4" w:rsidR="00AF6AFF" w:rsidRPr="00AF6AFF" w:rsidRDefault="002410DD" w:rsidP="00397D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color w:val="333333"/>
          <w:sz w:val="18"/>
          <w:szCs w:val="18"/>
        </w:rPr>
      </w:pPr>
      <w:r w:rsidRPr="00024C30">
        <w:rPr>
          <w:rFonts w:asciiTheme="minorHAnsi" w:hAnsiTheme="minorHAnsi" w:cstheme="minorHAnsi"/>
          <w:sz w:val="22"/>
          <w:szCs w:val="22"/>
        </w:rPr>
        <w:t>Provided software summarizing probe cell intensity data</w:t>
      </w:r>
      <w:r w:rsidR="004C279B" w:rsidRPr="00024C30">
        <w:rPr>
          <w:rFonts w:asciiTheme="minorHAnsi" w:hAnsiTheme="minorHAnsi" w:cstheme="minorHAnsi"/>
          <w:sz w:val="22"/>
          <w:szCs w:val="22"/>
        </w:rPr>
        <w:t>, data management</w:t>
      </w:r>
      <w:r w:rsidR="00024C30" w:rsidRPr="00024C30">
        <w:rPr>
          <w:rFonts w:asciiTheme="minorHAnsi" w:hAnsiTheme="minorHAnsi" w:cstheme="minorHAnsi"/>
          <w:sz w:val="22"/>
          <w:szCs w:val="22"/>
        </w:rPr>
        <w:t>, and instrument control.</w:t>
      </w:r>
      <w:r w:rsidR="00AF6AFF" w:rsidRPr="00024C30">
        <w:rPr>
          <w:rFonts w:asciiTheme="minorHAnsi" w:hAnsiTheme="minorHAnsi" w:cstheme="minorHAnsi"/>
          <w:sz w:val="22"/>
          <w:szCs w:val="22"/>
        </w:rPr>
        <w:tab/>
      </w:r>
      <w:r w:rsidR="00AF6AFF" w:rsidRPr="00AF6AFF">
        <w:rPr>
          <w:rFonts w:asciiTheme="minorHAnsi" w:hAnsiTheme="minorHAnsi" w:cstheme="minorHAnsi"/>
          <w:color w:val="333333"/>
          <w:sz w:val="18"/>
          <w:szCs w:val="18"/>
        </w:rPr>
        <w:t xml:space="preserve"> </w:t>
      </w:r>
    </w:p>
    <w:p w14:paraId="246865CA" w14:textId="77777777" w:rsidR="009E430F" w:rsidRDefault="009E430F">
      <w:pPr>
        <w:spacing w:after="160"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34170342" w14:textId="51938BD6" w:rsidR="00E54411" w:rsidRDefault="00E54411" w:rsidP="00024C30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CONAN TRAN – Page 2</w:t>
      </w:r>
    </w:p>
    <w:p w14:paraId="5C751970" w14:textId="4F372DB2" w:rsidR="00E54411" w:rsidRPr="00E54411" w:rsidRDefault="00E54411" w:rsidP="00024C30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E5441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408-828-2660 </w:t>
      </w:r>
      <w:r w:rsidRPr="00E54411">
        <w:rPr>
          <w:rFonts w:asciiTheme="minorHAnsi" w:eastAsia="MS Mincho" w:hAnsiTheme="minorHAnsi" w:cstheme="minorHAnsi"/>
          <w:b/>
          <w:bCs/>
          <w:sz w:val="22"/>
          <w:szCs w:val="22"/>
        </w:rPr>
        <w:sym w:font="Symbol" w:char="F0B7"/>
      </w:r>
      <w:r w:rsidRPr="00E54411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hyperlink r:id="rId9" w:history="1">
        <w:r w:rsidRPr="00E54411">
          <w:rPr>
            <w:rStyle w:val="Hyperlink"/>
            <w:rFonts w:asciiTheme="minorHAnsi" w:eastAsia="MS Mincho" w:hAnsiTheme="minorHAnsi" w:cstheme="minorHAnsi"/>
            <w:b/>
            <w:bCs/>
            <w:color w:val="auto"/>
            <w:sz w:val="22"/>
            <w:szCs w:val="22"/>
          </w:rPr>
          <w:t>ConanTran@gmail.com</w:t>
        </w:r>
      </w:hyperlink>
    </w:p>
    <w:p w14:paraId="5CDA285B" w14:textId="77777777" w:rsidR="00E54411" w:rsidRDefault="00E54411" w:rsidP="00024C30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70A5E00A" w14:textId="4FBF81AC" w:rsidR="00E54411" w:rsidRPr="00E54411" w:rsidRDefault="00E54411" w:rsidP="00024C30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E54411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601066">
        <w:rPr>
          <w:rFonts w:asciiTheme="minorHAnsi" w:hAnsiTheme="minorHAnsi" w:cstheme="minorHAnsi"/>
          <w:b/>
          <w:bCs/>
          <w:sz w:val="22"/>
          <w:szCs w:val="22"/>
        </w:rPr>
        <w:t>taff</w:t>
      </w:r>
      <w:r w:rsidRPr="00E54411">
        <w:rPr>
          <w:rFonts w:asciiTheme="minorHAnsi" w:hAnsiTheme="minorHAnsi" w:cstheme="minorHAnsi"/>
          <w:b/>
          <w:bCs/>
          <w:sz w:val="22"/>
          <w:szCs w:val="22"/>
        </w:rPr>
        <w:t xml:space="preserve"> Software Engineer –</w:t>
      </w:r>
      <w:r w:rsidR="0060106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54411">
        <w:rPr>
          <w:rFonts w:asciiTheme="minorHAnsi" w:hAnsiTheme="minorHAnsi" w:cstheme="minorHAnsi"/>
          <w:b/>
          <w:bCs/>
          <w:sz w:val="22"/>
          <w:szCs w:val="22"/>
        </w:rPr>
        <w:t>Continued</w:t>
      </w:r>
    </w:p>
    <w:p w14:paraId="48CF7325" w14:textId="71E4C6A7" w:rsidR="009F485A" w:rsidRDefault="00024C30" w:rsidP="00024C30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C490B">
        <w:rPr>
          <w:rFonts w:asciiTheme="minorHAnsi" w:hAnsiTheme="minorHAnsi" w:cstheme="minorHAnsi"/>
          <w:b/>
          <w:bCs/>
          <w:i/>
          <w:iCs/>
          <w:sz w:val="22"/>
          <w:szCs w:val="22"/>
        </w:rPr>
        <w:t>Accomplishments</w:t>
      </w:r>
      <w:r w:rsidR="00AF5E3A">
        <w:rPr>
          <w:rFonts w:asciiTheme="minorHAnsi" w:hAnsiTheme="minorHAnsi" w:cstheme="minorHAnsi"/>
          <w:b/>
          <w:bCs/>
          <w:i/>
          <w:iCs/>
          <w:sz w:val="22"/>
          <w:szCs w:val="22"/>
        </w:rPr>
        <w:t>:</w:t>
      </w:r>
    </w:p>
    <w:p w14:paraId="12DED45E" w14:textId="1BB8415D" w:rsidR="00E51FFE" w:rsidRPr="00E54411" w:rsidRDefault="00FD5D2B" w:rsidP="00FD5D2B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E54411">
        <w:rPr>
          <w:rFonts w:asciiTheme="minorHAnsi" w:hAnsiTheme="minorHAnsi" w:cstheme="minorHAnsi"/>
          <w:sz w:val="22"/>
          <w:szCs w:val="22"/>
        </w:rPr>
        <w:t>Improved processes for development and test the Affymetrix AGCC application</w:t>
      </w:r>
      <w:r w:rsidR="00B5495B" w:rsidRPr="00E54411">
        <w:rPr>
          <w:rFonts w:asciiTheme="minorHAnsi" w:hAnsiTheme="minorHAnsi" w:cstheme="minorHAnsi"/>
          <w:sz w:val="22"/>
          <w:szCs w:val="22"/>
        </w:rPr>
        <w:t xml:space="preserve"> by refactoring application codes</w:t>
      </w:r>
      <w:r w:rsidR="00E6241E" w:rsidRPr="00E54411">
        <w:rPr>
          <w:rFonts w:asciiTheme="minorHAnsi" w:hAnsiTheme="minorHAnsi" w:cstheme="minorHAnsi"/>
          <w:sz w:val="22"/>
          <w:szCs w:val="22"/>
        </w:rPr>
        <w:t xml:space="preserve"> and redesigning base classes with object-oriented design simulating data</w:t>
      </w:r>
      <w:r w:rsidR="00E51FFE" w:rsidRPr="00E54411">
        <w:rPr>
          <w:rFonts w:asciiTheme="minorHAnsi" w:hAnsiTheme="minorHAnsi" w:cstheme="minorHAnsi"/>
          <w:sz w:val="22"/>
          <w:szCs w:val="22"/>
        </w:rPr>
        <w:t xml:space="preserve"> for debugging, and for nightly build with automated Unit Tests</w:t>
      </w:r>
      <w:r w:rsidR="004577F6" w:rsidRPr="00E54411">
        <w:rPr>
          <w:rFonts w:asciiTheme="minorHAnsi" w:hAnsiTheme="minorHAnsi" w:cstheme="minorHAnsi"/>
          <w:sz w:val="22"/>
          <w:szCs w:val="22"/>
        </w:rPr>
        <w:t xml:space="preserve"> to </w:t>
      </w:r>
      <w:r w:rsidR="003F17DF" w:rsidRPr="00E54411">
        <w:rPr>
          <w:rFonts w:asciiTheme="minorHAnsi" w:hAnsiTheme="minorHAnsi" w:cstheme="minorHAnsi"/>
          <w:sz w:val="22"/>
          <w:szCs w:val="22"/>
        </w:rPr>
        <w:t xml:space="preserve">reduce costs </w:t>
      </w:r>
      <w:r w:rsidR="00E54411" w:rsidRPr="00E54411">
        <w:rPr>
          <w:rFonts w:asciiTheme="minorHAnsi" w:hAnsiTheme="minorHAnsi" w:cstheme="minorHAnsi"/>
          <w:sz w:val="22"/>
          <w:szCs w:val="22"/>
        </w:rPr>
        <w:t>for software QA.</w:t>
      </w:r>
    </w:p>
    <w:p w14:paraId="4D92008D" w14:textId="77777777" w:rsidR="009F485A" w:rsidRPr="00E11894" w:rsidRDefault="009F485A" w:rsidP="00E54411">
      <w:pPr>
        <w:pStyle w:val="ListParagraph"/>
        <w:rPr>
          <w:rFonts w:asciiTheme="minorHAnsi" w:hAnsiTheme="minorHAnsi" w:cstheme="minorHAnsi"/>
          <w:color w:val="333333"/>
          <w:sz w:val="14"/>
          <w:szCs w:val="14"/>
        </w:rPr>
      </w:pPr>
    </w:p>
    <w:p w14:paraId="7773C5DF" w14:textId="4291AA7A" w:rsidR="00B162A4" w:rsidRPr="00363294" w:rsidRDefault="00BE6A36" w:rsidP="00B162A4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bookmarkStart w:id="1" w:name="_Hlk28269492"/>
      <w:r>
        <w:rPr>
          <w:rFonts w:asciiTheme="minorHAnsi" w:hAnsiTheme="minorHAnsi" w:cstheme="minorHAnsi"/>
          <w:b/>
          <w:bCs/>
          <w:sz w:val="22"/>
          <w:szCs w:val="22"/>
        </w:rPr>
        <w:t>PRINCIPAL SOFTWARE ENGINEER &amp; TEAM LEAD</w:t>
      </w:r>
      <w:r w:rsidR="00B162A4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162A4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162A4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162A4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162A4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162A4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B162A4" w:rsidRPr="00363294">
        <w:rPr>
          <w:rFonts w:asciiTheme="minorHAnsi" w:hAnsiTheme="minorHAnsi" w:cstheme="minorHAnsi"/>
          <w:sz w:val="22"/>
          <w:szCs w:val="22"/>
        </w:rPr>
        <w:t>20</w:t>
      </w:r>
      <w:r w:rsidR="00292A15">
        <w:rPr>
          <w:rFonts w:asciiTheme="minorHAnsi" w:hAnsiTheme="minorHAnsi" w:cstheme="minorHAnsi"/>
          <w:sz w:val="22"/>
          <w:szCs w:val="22"/>
        </w:rPr>
        <w:t>01</w:t>
      </w:r>
      <w:r w:rsidR="00B162A4" w:rsidRPr="00363294">
        <w:rPr>
          <w:rFonts w:asciiTheme="minorHAnsi" w:hAnsiTheme="minorHAnsi" w:cstheme="minorHAnsi"/>
          <w:sz w:val="22"/>
          <w:szCs w:val="22"/>
        </w:rPr>
        <w:t xml:space="preserve"> - </w:t>
      </w:r>
      <w:r w:rsidR="00292A15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>12</w:t>
      </w:r>
    </w:p>
    <w:p w14:paraId="2F7AED31" w14:textId="4A0738BC" w:rsidR="00B162A4" w:rsidRPr="00363294" w:rsidRDefault="00BE6A36" w:rsidP="00B162A4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Omnicell, Inc.</w:t>
      </w:r>
    </w:p>
    <w:p w14:paraId="314BBD81" w14:textId="1C6DD417" w:rsidR="009F485A" w:rsidRDefault="00EC222C" w:rsidP="00F556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 w:rsidRPr="00A35798">
        <w:rPr>
          <w:rFonts w:asciiTheme="minorHAnsi" w:hAnsiTheme="minorHAnsi" w:cstheme="minorHAnsi"/>
          <w:sz w:val="22"/>
          <w:szCs w:val="22"/>
        </w:rPr>
        <w:t>Designed</w:t>
      </w:r>
      <w:bookmarkEnd w:id="1"/>
      <w:r w:rsidRPr="00A35798">
        <w:rPr>
          <w:rFonts w:asciiTheme="minorHAnsi" w:hAnsiTheme="minorHAnsi" w:cstheme="minorHAnsi"/>
          <w:sz w:val="22"/>
          <w:szCs w:val="22"/>
        </w:rPr>
        <w:t xml:space="preserve">, developed, and maintained </w:t>
      </w:r>
      <w:proofErr w:type="spellStart"/>
      <w:r w:rsidRPr="00A35798">
        <w:rPr>
          <w:rFonts w:asciiTheme="minorHAnsi" w:hAnsiTheme="minorHAnsi" w:cstheme="minorHAnsi"/>
          <w:sz w:val="22"/>
          <w:szCs w:val="22"/>
        </w:rPr>
        <w:t>Omincell’s</w:t>
      </w:r>
      <w:proofErr w:type="spellEnd"/>
      <w:r w:rsidRPr="00A35798">
        <w:rPr>
          <w:rFonts w:asciiTheme="minorHAnsi" w:hAnsiTheme="minorHAnsi" w:cstheme="minorHAnsi"/>
          <w:sz w:val="22"/>
          <w:szCs w:val="22"/>
        </w:rPr>
        <w:t xml:space="preserve"> automatic system software suite consisting of Windows-based user interface (UI) applications and </w:t>
      </w:r>
      <w:r w:rsidR="00170B73" w:rsidRPr="00A35798">
        <w:rPr>
          <w:rFonts w:asciiTheme="minorHAnsi" w:hAnsiTheme="minorHAnsi" w:cstheme="minorHAnsi"/>
          <w:sz w:val="22"/>
          <w:szCs w:val="22"/>
        </w:rPr>
        <w:t>Windows services</w:t>
      </w:r>
      <w:r w:rsidR="0035394F" w:rsidRPr="00A35798">
        <w:rPr>
          <w:rFonts w:asciiTheme="minorHAnsi" w:hAnsiTheme="minorHAnsi" w:cstheme="minorHAnsi"/>
          <w:sz w:val="22"/>
          <w:szCs w:val="22"/>
        </w:rPr>
        <w:t xml:space="preserve">, controlling data backup for </w:t>
      </w:r>
      <w:proofErr w:type="spellStart"/>
      <w:r w:rsidR="0035394F" w:rsidRPr="00A35798">
        <w:rPr>
          <w:rFonts w:asciiTheme="minorHAnsi" w:hAnsiTheme="minorHAnsi" w:cstheme="minorHAnsi"/>
          <w:sz w:val="22"/>
          <w:szCs w:val="22"/>
        </w:rPr>
        <w:t>OmniCenter</w:t>
      </w:r>
      <w:proofErr w:type="spellEnd"/>
      <w:r w:rsidR="0035394F" w:rsidRPr="00A35798">
        <w:rPr>
          <w:rFonts w:asciiTheme="minorHAnsi" w:hAnsiTheme="minorHAnsi" w:cstheme="minorHAnsi"/>
          <w:sz w:val="22"/>
          <w:szCs w:val="22"/>
        </w:rPr>
        <w:t xml:space="preserve"> software and MS SQL database, user connectivity, file transf</w:t>
      </w:r>
      <w:r w:rsidR="00D637D8" w:rsidRPr="00A35798">
        <w:rPr>
          <w:rFonts w:asciiTheme="minorHAnsi" w:hAnsiTheme="minorHAnsi" w:cstheme="minorHAnsi"/>
          <w:sz w:val="22"/>
          <w:szCs w:val="22"/>
        </w:rPr>
        <w:t>er and monitoring of</w:t>
      </w:r>
      <w:r w:rsidR="008706C6" w:rsidRPr="00A35798">
        <w:rPr>
          <w:rFonts w:asciiTheme="minorHAnsi" w:hAnsiTheme="minorHAnsi" w:cstheme="minorHAnsi"/>
          <w:sz w:val="22"/>
          <w:szCs w:val="22"/>
        </w:rPr>
        <w:t xml:space="preserve"> application health.</w:t>
      </w:r>
    </w:p>
    <w:p w14:paraId="3C6E39A4" w14:textId="7D20D7E2" w:rsidR="00A35798" w:rsidRDefault="001C7E5A" w:rsidP="00F556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Mentored offshore and domestically-based</w:t>
      </w:r>
      <w:r w:rsidR="00733065">
        <w:rPr>
          <w:rFonts w:asciiTheme="minorHAnsi" w:hAnsiTheme="minorHAnsi" w:cstheme="minorHAnsi"/>
          <w:sz w:val="22"/>
          <w:szCs w:val="22"/>
        </w:rPr>
        <w:t xml:space="preserve"> QA engineers and new hires.</w:t>
      </w:r>
    </w:p>
    <w:p w14:paraId="7006E705" w14:textId="4E79E7B3" w:rsidR="00733065" w:rsidRDefault="00AC5684" w:rsidP="00F556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Worked with </w:t>
      </w:r>
      <w:r w:rsidR="000458B1">
        <w:rPr>
          <w:rFonts w:asciiTheme="minorHAnsi" w:hAnsiTheme="minorHAnsi" w:cstheme="minorHAnsi"/>
          <w:sz w:val="22"/>
          <w:szCs w:val="22"/>
        </w:rPr>
        <w:t xml:space="preserve">the </w:t>
      </w:r>
      <w:r>
        <w:rPr>
          <w:rFonts w:asciiTheme="minorHAnsi" w:hAnsiTheme="minorHAnsi" w:cstheme="minorHAnsi"/>
          <w:sz w:val="22"/>
          <w:szCs w:val="22"/>
        </w:rPr>
        <w:t xml:space="preserve">Department of Defense </w:t>
      </w:r>
      <w:r w:rsidR="00D90844">
        <w:rPr>
          <w:rFonts w:asciiTheme="minorHAnsi" w:hAnsiTheme="minorHAnsi" w:cstheme="minorHAnsi"/>
          <w:sz w:val="22"/>
          <w:szCs w:val="22"/>
        </w:rPr>
        <w:t>on regulated software mit</w:t>
      </w:r>
      <w:r w:rsidR="00464745">
        <w:rPr>
          <w:rFonts w:asciiTheme="minorHAnsi" w:hAnsiTheme="minorHAnsi" w:cstheme="minorHAnsi"/>
          <w:sz w:val="22"/>
          <w:szCs w:val="22"/>
        </w:rPr>
        <w:t>igation process.</w:t>
      </w:r>
    </w:p>
    <w:p w14:paraId="5A46FE0A" w14:textId="781D993E" w:rsidR="00464745" w:rsidRDefault="00464745" w:rsidP="00F556F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4</w:t>
      </w:r>
      <w:r w:rsidRPr="00464745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level esca</w:t>
      </w:r>
      <w:r w:rsidR="004800D7">
        <w:rPr>
          <w:rFonts w:asciiTheme="minorHAnsi" w:hAnsiTheme="minorHAnsi" w:cstheme="minorHAnsi"/>
          <w:sz w:val="22"/>
          <w:szCs w:val="22"/>
        </w:rPr>
        <w:t>lations for investigation, analysis, and bug fixes.</w:t>
      </w:r>
    </w:p>
    <w:p w14:paraId="228CE07A" w14:textId="75DDF36C" w:rsidR="004800D7" w:rsidRDefault="004800D7" w:rsidP="004800D7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4800D7">
        <w:rPr>
          <w:rFonts w:asciiTheme="minorHAnsi" w:hAnsiTheme="minorHAnsi" w:cstheme="minorHAnsi"/>
          <w:b/>
          <w:bCs/>
          <w:i/>
          <w:iCs/>
          <w:sz w:val="22"/>
          <w:szCs w:val="22"/>
        </w:rPr>
        <w:t>Accomplishments:</w:t>
      </w:r>
    </w:p>
    <w:p w14:paraId="5022A04E" w14:textId="0EAE196D" w:rsidR="00BF45FF" w:rsidRPr="00CD06E2" w:rsidRDefault="00C71DA0" w:rsidP="001D0C2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CD06E2">
        <w:rPr>
          <w:rFonts w:asciiTheme="minorHAnsi" w:hAnsiTheme="minorHAnsi" w:cstheme="minorHAnsi"/>
          <w:color w:val="333333"/>
          <w:sz w:val="22"/>
          <w:szCs w:val="22"/>
        </w:rPr>
        <w:t>Re-architected and rewrote</w:t>
      </w:r>
      <w:r w:rsidR="00BF45FF" w:rsidRPr="00CD06E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121353">
        <w:rPr>
          <w:rFonts w:asciiTheme="minorHAnsi" w:hAnsiTheme="minorHAnsi" w:cstheme="minorHAnsi"/>
          <w:color w:val="333333"/>
          <w:sz w:val="22"/>
          <w:szCs w:val="22"/>
        </w:rPr>
        <w:t xml:space="preserve">an </w:t>
      </w:r>
      <w:r w:rsidR="00BF45FF" w:rsidRPr="00CD06E2">
        <w:rPr>
          <w:rFonts w:asciiTheme="minorHAnsi" w:hAnsiTheme="minorHAnsi" w:cstheme="minorHAnsi"/>
          <w:color w:val="333333"/>
          <w:sz w:val="22"/>
          <w:szCs w:val="22"/>
        </w:rPr>
        <w:t xml:space="preserve">error-prone </w:t>
      </w:r>
      <w:r w:rsidR="0061644D" w:rsidRPr="00CD06E2">
        <w:rPr>
          <w:rFonts w:asciiTheme="minorHAnsi" w:hAnsiTheme="minorHAnsi" w:cstheme="minorHAnsi"/>
          <w:color w:val="333333"/>
          <w:sz w:val="22"/>
          <w:szCs w:val="22"/>
        </w:rPr>
        <w:t xml:space="preserve"> system software suite that consisted of many MS</w:t>
      </w:r>
      <w:r w:rsidR="00121353"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61644D" w:rsidRPr="00CD06E2">
        <w:rPr>
          <w:rFonts w:asciiTheme="minorHAnsi" w:hAnsiTheme="minorHAnsi" w:cstheme="minorHAnsi"/>
          <w:color w:val="333333"/>
          <w:sz w:val="22"/>
          <w:szCs w:val="22"/>
        </w:rPr>
        <w:t>DOS scripts that were not scalable and hard to maintain</w:t>
      </w:r>
      <w:r w:rsidR="00237C28" w:rsidRPr="00CD06E2">
        <w:rPr>
          <w:rFonts w:asciiTheme="minorHAnsi" w:hAnsiTheme="minorHAnsi" w:cstheme="minorHAnsi"/>
          <w:color w:val="333333"/>
          <w:sz w:val="22"/>
          <w:szCs w:val="22"/>
        </w:rPr>
        <w:t>, using MS.Net and C#.</w:t>
      </w:r>
    </w:p>
    <w:p w14:paraId="2877C4C2" w14:textId="3769CA14" w:rsidR="00237C28" w:rsidRPr="00CD06E2" w:rsidRDefault="000458B1" w:rsidP="001D0C23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333333"/>
          <w:sz w:val="22"/>
          <w:szCs w:val="22"/>
        </w:rPr>
      </w:pPr>
      <w:r w:rsidRPr="00CD06E2">
        <w:rPr>
          <w:rFonts w:asciiTheme="minorHAnsi" w:hAnsiTheme="minorHAnsi" w:cstheme="minorHAnsi"/>
          <w:color w:val="333333"/>
          <w:sz w:val="22"/>
          <w:szCs w:val="22"/>
        </w:rPr>
        <w:t>Improved security, enabling use of software suite by the Department of Defense.</w:t>
      </w:r>
    </w:p>
    <w:p w14:paraId="5ED06487" w14:textId="338EBE5F" w:rsidR="004800D7" w:rsidRPr="00CD06E2" w:rsidRDefault="00A743E9" w:rsidP="00A9321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Provided</w:t>
      </w:r>
      <w:r w:rsidR="00CD06E2" w:rsidRPr="00CD06E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1D0C23" w:rsidRPr="00CD06E2">
        <w:rPr>
          <w:rFonts w:asciiTheme="minorHAnsi" w:hAnsiTheme="minorHAnsi" w:cstheme="minorHAnsi"/>
          <w:color w:val="333333"/>
          <w:sz w:val="22"/>
          <w:szCs w:val="22"/>
        </w:rPr>
        <w:t>multiple Windows services for centralize</w:t>
      </w:r>
      <w:r w:rsidR="00CD06E2" w:rsidRPr="00CD06E2">
        <w:rPr>
          <w:rFonts w:asciiTheme="minorHAnsi" w:hAnsiTheme="minorHAnsi" w:cstheme="minorHAnsi"/>
          <w:color w:val="333333"/>
          <w:sz w:val="22"/>
          <w:szCs w:val="22"/>
        </w:rPr>
        <w:t>d</w:t>
      </w:r>
      <w:r w:rsidR="001D0C23" w:rsidRPr="00CD06E2">
        <w:rPr>
          <w:rFonts w:asciiTheme="minorHAnsi" w:hAnsiTheme="minorHAnsi" w:cstheme="minorHAnsi"/>
          <w:color w:val="333333"/>
          <w:sz w:val="22"/>
          <w:szCs w:val="22"/>
        </w:rPr>
        <w:t xml:space="preserve"> decision</w:t>
      </w:r>
      <w:r w:rsidR="00CD06E2" w:rsidRPr="00CD06E2">
        <w:rPr>
          <w:rFonts w:asciiTheme="minorHAnsi" w:hAnsiTheme="minorHAnsi" w:cstheme="minorHAnsi"/>
          <w:color w:val="333333"/>
          <w:sz w:val="22"/>
          <w:szCs w:val="22"/>
        </w:rPr>
        <w:t>-</w:t>
      </w:r>
      <w:r w:rsidR="001D0C23" w:rsidRPr="00CD06E2">
        <w:rPr>
          <w:rFonts w:asciiTheme="minorHAnsi" w:hAnsiTheme="minorHAnsi" w:cstheme="minorHAnsi"/>
          <w:color w:val="333333"/>
          <w:sz w:val="22"/>
          <w:szCs w:val="22"/>
        </w:rPr>
        <w:t>maker and patient's data transactions manager</w:t>
      </w:r>
      <w:r w:rsidR="00CD06E2" w:rsidRPr="00CD06E2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="001D0C23" w:rsidRPr="00CD06E2">
        <w:rPr>
          <w:rFonts w:asciiTheme="minorHAnsi" w:hAnsiTheme="minorHAnsi" w:cstheme="minorHAnsi"/>
          <w:color w:val="333333"/>
          <w:sz w:val="22"/>
          <w:szCs w:val="22"/>
        </w:rPr>
        <w:t xml:space="preserve"> using MSMQ technology</w:t>
      </w:r>
      <w:r w:rsidR="00CD06E2" w:rsidRPr="00CD06E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5F4DDED2" w14:textId="33E08F2D" w:rsidR="009F485A" w:rsidRPr="00E11894" w:rsidRDefault="009F485A" w:rsidP="00510339">
      <w:pPr>
        <w:autoSpaceDE w:val="0"/>
        <w:autoSpaceDN w:val="0"/>
        <w:adjustRightInd w:val="0"/>
        <w:spacing w:line="264" w:lineRule="auto"/>
        <w:jc w:val="center"/>
        <w:rPr>
          <w:rFonts w:asciiTheme="minorHAnsi" w:hAnsiTheme="minorHAnsi" w:cstheme="minorHAnsi"/>
          <w:sz w:val="14"/>
          <w:szCs w:val="14"/>
        </w:rPr>
      </w:pPr>
    </w:p>
    <w:p w14:paraId="4391A3B2" w14:textId="0B7A4584" w:rsidR="00CD06E2" w:rsidRPr="00363294" w:rsidRDefault="00775E36" w:rsidP="00CD06E2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SOFTWARE ENGINEER</w:t>
      </w:r>
      <w:r w:rsidR="00CD06E2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06E2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06E2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06E2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06E2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06E2"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06E2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CD06E2" w:rsidRPr="00363294">
        <w:rPr>
          <w:rFonts w:asciiTheme="minorHAnsi" w:hAnsiTheme="minorHAnsi" w:cstheme="minorHAnsi"/>
          <w:sz w:val="22"/>
          <w:szCs w:val="22"/>
        </w:rPr>
        <w:t>20</w:t>
      </w:r>
      <w:r w:rsidR="00CD06E2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>0</w:t>
      </w:r>
      <w:r w:rsidR="00CD06E2" w:rsidRPr="00363294">
        <w:rPr>
          <w:rFonts w:asciiTheme="minorHAnsi" w:hAnsiTheme="minorHAnsi" w:cstheme="minorHAnsi"/>
          <w:sz w:val="22"/>
          <w:szCs w:val="22"/>
        </w:rPr>
        <w:t xml:space="preserve"> - </w:t>
      </w:r>
      <w:r w:rsidR="00CD06E2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>01</w:t>
      </w:r>
    </w:p>
    <w:p w14:paraId="4541CDEA" w14:textId="348A87AD" w:rsidR="00CD06E2" w:rsidRPr="00363294" w:rsidRDefault="00775E36" w:rsidP="00CD06E2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Nextron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, Inc. </w:t>
      </w:r>
    </w:p>
    <w:p w14:paraId="3A2F379F" w14:textId="09248FD2" w:rsidR="00CD06E2" w:rsidRPr="00775E36" w:rsidRDefault="008B72F7" w:rsidP="00775E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Designed, implemented, debugged, tested, and integrated</w:t>
      </w:r>
      <w:r w:rsidR="002928D1">
        <w:rPr>
          <w:rFonts w:asciiTheme="minorHAnsi" w:hAnsiTheme="minorHAnsi" w:cstheme="minorHAnsi"/>
          <w:sz w:val="22"/>
          <w:szCs w:val="22"/>
        </w:rPr>
        <w:t xml:space="preserve"> the following applications:</w:t>
      </w:r>
      <w:r w:rsidR="00DE226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DE226A">
        <w:rPr>
          <w:rFonts w:asciiTheme="minorHAnsi" w:hAnsiTheme="minorHAnsi" w:cstheme="minorHAnsi"/>
          <w:sz w:val="22"/>
          <w:szCs w:val="22"/>
        </w:rPr>
        <w:t>Nextron</w:t>
      </w:r>
      <w:proofErr w:type="spellEnd"/>
      <w:r w:rsidR="00DE226A">
        <w:rPr>
          <w:rFonts w:asciiTheme="minorHAnsi" w:hAnsiTheme="minorHAnsi" w:cstheme="minorHAnsi"/>
          <w:sz w:val="22"/>
          <w:szCs w:val="22"/>
        </w:rPr>
        <w:t xml:space="preserve"> Web-Based </w:t>
      </w:r>
      <w:r w:rsidR="00C97B6A">
        <w:rPr>
          <w:rFonts w:asciiTheme="minorHAnsi" w:hAnsiTheme="minorHAnsi" w:cstheme="minorHAnsi"/>
          <w:sz w:val="22"/>
          <w:szCs w:val="22"/>
        </w:rPr>
        <w:t>Application components, Auto</w:t>
      </w:r>
      <w:r w:rsidR="00E81943">
        <w:rPr>
          <w:rFonts w:asciiTheme="minorHAnsi" w:hAnsiTheme="minorHAnsi" w:cstheme="minorHAnsi"/>
          <w:sz w:val="22"/>
          <w:szCs w:val="22"/>
        </w:rPr>
        <w:t xml:space="preserve"> Site Map Creation, A</w:t>
      </w:r>
      <w:r w:rsidR="00A2119E">
        <w:rPr>
          <w:rFonts w:asciiTheme="minorHAnsi" w:hAnsiTheme="minorHAnsi" w:cstheme="minorHAnsi"/>
          <w:sz w:val="22"/>
          <w:szCs w:val="22"/>
        </w:rPr>
        <w:t>u</w:t>
      </w:r>
      <w:r w:rsidR="00E81943">
        <w:rPr>
          <w:rFonts w:asciiTheme="minorHAnsi" w:hAnsiTheme="minorHAnsi" w:cstheme="minorHAnsi"/>
          <w:sz w:val="22"/>
          <w:szCs w:val="22"/>
        </w:rPr>
        <w:t>t</w:t>
      </w:r>
      <w:r w:rsidR="00A2119E">
        <w:rPr>
          <w:rFonts w:asciiTheme="minorHAnsi" w:hAnsiTheme="minorHAnsi" w:cstheme="minorHAnsi"/>
          <w:sz w:val="22"/>
          <w:szCs w:val="22"/>
        </w:rPr>
        <w:t>o</w:t>
      </w:r>
      <w:r w:rsidR="00E81943">
        <w:rPr>
          <w:rFonts w:asciiTheme="minorHAnsi" w:hAnsiTheme="minorHAnsi" w:cstheme="minorHAnsi"/>
          <w:sz w:val="22"/>
          <w:szCs w:val="22"/>
        </w:rPr>
        <w:t xml:space="preserve"> Site Gene</w:t>
      </w:r>
      <w:r w:rsidR="00B9142C">
        <w:rPr>
          <w:rFonts w:asciiTheme="minorHAnsi" w:hAnsiTheme="minorHAnsi" w:cstheme="minorHAnsi"/>
          <w:sz w:val="22"/>
          <w:szCs w:val="22"/>
        </w:rPr>
        <w:t>r</w:t>
      </w:r>
      <w:r w:rsidR="00E81943">
        <w:rPr>
          <w:rFonts w:asciiTheme="minorHAnsi" w:hAnsiTheme="minorHAnsi" w:cstheme="minorHAnsi"/>
          <w:sz w:val="22"/>
          <w:szCs w:val="22"/>
        </w:rPr>
        <w:t>ation, and Production Tracking System.</w:t>
      </w:r>
    </w:p>
    <w:p w14:paraId="5F6B91DF" w14:textId="77777777" w:rsidR="00CD06E2" w:rsidRPr="00E11894" w:rsidRDefault="00CD06E2" w:rsidP="00510339">
      <w:pPr>
        <w:autoSpaceDE w:val="0"/>
        <w:autoSpaceDN w:val="0"/>
        <w:adjustRightInd w:val="0"/>
        <w:spacing w:line="264" w:lineRule="auto"/>
        <w:jc w:val="center"/>
        <w:rPr>
          <w:rFonts w:asciiTheme="minorHAnsi" w:hAnsiTheme="minorHAnsi" w:cstheme="minorHAnsi"/>
          <w:sz w:val="14"/>
          <w:szCs w:val="14"/>
        </w:rPr>
      </w:pPr>
    </w:p>
    <w:p w14:paraId="746B0F63" w14:textId="7927102D" w:rsidR="00882708" w:rsidRPr="00363294" w:rsidRDefault="00882708" w:rsidP="00882708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SOFTWARE ENGINEER</w:t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363294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1998 - </w:t>
      </w:r>
      <w:r w:rsidRPr="00363294">
        <w:rPr>
          <w:rFonts w:asciiTheme="minorHAnsi" w:hAnsiTheme="minorHAnsi" w:cstheme="minorHAnsi"/>
          <w:sz w:val="22"/>
          <w:szCs w:val="22"/>
        </w:rPr>
        <w:t>20</w:t>
      </w:r>
      <w:r>
        <w:rPr>
          <w:rFonts w:asciiTheme="minorHAnsi" w:hAnsiTheme="minorHAnsi" w:cstheme="minorHAnsi"/>
          <w:sz w:val="22"/>
          <w:szCs w:val="22"/>
        </w:rPr>
        <w:t>00</w:t>
      </w:r>
    </w:p>
    <w:p w14:paraId="4A3A3682" w14:textId="532128B2" w:rsidR="00882708" w:rsidRPr="00363294" w:rsidRDefault="00B9142C" w:rsidP="00882708">
      <w:p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Portrait</w:t>
      </w:r>
      <w:r w:rsidR="00882708">
        <w:rPr>
          <w:rFonts w:asciiTheme="minorHAnsi" w:hAnsiTheme="minorHAnsi" w:cstheme="minorHAnsi"/>
          <w:b/>
          <w:bCs/>
          <w:sz w:val="22"/>
          <w:szCs w:val="22"/>
        </w:rPr>
        <w:t xml:space="preserve"> Displays, Inc.  </w:t>
      </w:r>
    </w:p>
    <w:p w14:paraId="364A08A5" w14:textId="5DBFBEA5" w:rsidR="00882708" w:rsidRPr="00775E36" w:rsidRDefault="002C14AB" w:rsidP="0088270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64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spellStart"/>
      <w:r w:rsidR="00315913">
        <w:rPr>
          <w:rFonts w:asciiTheme="minorHAnsi" w:hAnsiTheme="minorHAnsi" w:cstheme="minorHAnsi"/>
          <w:sz w:val="22"/>
          <w:szCs w:val="22"/>
        </w:rPr>
        <w:t>W</w:t>
      </w:r>
      <w:r w:rsidR="00B9142C">
        <w:rPr>
          <w:rFonts w:asciiTheme="minorHAnsi" w:hAnsiTheme="minorHAnsi" w:cstheme="minorHAnsi"/>
          <w:sz w:val="22"/>
          <w:szCs w:val="22"/>
        </w:rPr>
        <w:t>inPortrait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Applications: </w:t>
      </w:r>
      <w:proofErr w:type="spellStart"/>
      <w:r>
        <w:rPr>
          <w:rFonts w:asciiTheme="minorHAnsi" w:hAnsiTheme="minorHAnsi" w:cstheme="minorHAnsi"/>
          <w:sz w:val="22"/>
          <w:szCs w:val="22"/>
        </w:rPr>
        <w:t>WinPort</w:t>
      </w:r>
      <w:r w:rsidR="00121353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Setup and Configuration, </w:t>
      </w:r>
      <w:proofErr w:type="spellStart"/>
      <w:r>
        <w:rPr>
          <w:rFonts w:asciiTheme="minorHAnsi" w:hAnsiTheme="minorHAnsi" w:cstheme="minorHAnsi"/>
          <w:sz w:val="22"/>
          <w:szCs w:val="22"/>
        </w:rPr>
        <w:t>WinPort</w:t>
      </w:r>
      <w:r w:rsidR="00121353">
        <w:rPr>
          <w:rFonts w:asciiTheme="minorHAnsi" w:hAnsiTheme="minorHAnsi" w:cstheme="minorHAnsi"/>
          <w:sz w:val="22"/>
          <w:szCs w:val="22"/>
        </w:rPr>
        <w:t>r</w:t>
      </w:r>
      <w:r>
        <w:rPr>
          <w:rFonts w:asciiTheme="minorHAnsi" w:hAnsiTheme="minorHAnsi" w:cstheme="minorHAnsi"/>
          <w:sz w:val="22"/>
          <w:szCs w:val="22"/>
        </w:rPr>
        <w:t>ait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Control for Windows platform, and </w:t>
      </w:r>
      <w:r w:rsidR="00593E19">
        <w:rPr>
          <w:rFonts w:asciiTheme="minorHAnsi" w:hAnsiTheme="minorHAnsi" w:cstheme="minorHAnsi"/>
          <w:sz w:val="22"/>
          <w:szCs w:val="22"/>
        </w:rPr>
        <w:t xml:space="preserve">designed/developed </w:t>
      </w:r>
      <w:proofErr w:type="spellStart"/>
      <w:r w:rsidR="00593E19">
        <w:rPr>
          <w:rFonts w:asciiTheme="minorHAnsi" w:hAnsiTheme="minorHAnsi" w:cstheme="minorHAnsi"/>
          <w:sz w:val="22"/>
          <w:szCs w:val="22"/>
        </w:rPr>
        <w:t>WinPort</w:t>
      </w:r>
      <w:r w:rsidR="00121353">
        <w:rPr>
          <w:rFonts w:asciiTheme="minorHAnsi" w:hAnsiTheme="minorHAnsi" w:cstheme="minorHAnsi"/>
          <w:sz w:val="22"/>
          <w:szCs w:val="22"/>
        </w:rPr>
        <w:t>r</w:t>
      </w:r>
      <w:r w:rsidR="00593E19">
        <w:rPr>
          <w:rFonts w:asciiTheme="minorHAnsi" w:hAnsiTheme="minorHAnsi" w:cstheme="minorHAnsi"/>
          <w:sz w:val="22"/>
          <w:szCs w:val="22"/>
        </w:rPr>
        <w:t>ait</w:t>
      </w:r>
      <w:proofErr w:type="spellEnd"/>
      <w:r w:rsidR="00593E19">
        <w:rPr>
          <w:rFonts w:asciiTheme="minorHAnsi" w:hAnsiTheme="minorHAnsi" w:cstheme="minorHAnsi"/>
          <w:sz w:val="22"/>
          <w:szCs w:val="22"/>
        </w:rPr>
        <w:t xml:space="preserve"> Drivers Stamp Database Utility for Release Control.</w:t>
      </w:r>
    </w:p>
    <w:p w14:paraId="37F26189" w14:textId="77777777" w:rsidR="00882708" w:rsidRPr="00E532B2" w:rsidRDefault="00882708" w:rsidP="00882708">
      <w:pPr>
        <w:autoSpaceDE w:val="0"/>
        <w:autoSpaceDN w:val="0"/>
        <w:adjustRightInd w:val="0"/>
        <w:spacing w:line="264" w:lineRule="auto"/>
        <w:rPr>
          <w:rFonts w:ascii="Copperplate Gothic Light" w:eastAsiaTheme="minorHAnsi" w:hAnsi="Copperplate Gothic Light"/>
          <w:b/>
          <w:bCs/>
          <w:smallCaps/>
          <w:sz w:val="14"/>
          <w:szCs w:val="14"/>
        </w:rPr>
      </w:pPr>
    </w:p>
    <w:p w14:paraId="35FF23CD" w14:textId="497F4169" w:rsidR="00113540" w:rsidRPr="009F485A" w:rsidRDefault="00113540" w:rsidP="00510339">
      <w:pPr>
        <w:autoSpaceDE w:val="0"/>
        <w:autoSpaceDN w:val="0"/>
        <w:adjustRightInd w:val="0"/>
        <w:spacing w:line="264" w:lineRule="auto"/>
        <w:jc w:val="center"/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</w:pPr>
      <w:bookmarkStart w:id="2" w:name="_Hlk28269892"/>
      <w:r w:rsidRPr="009F485A"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  <w:t>E</w:t>
      </w:r>
      <w:r w:rsidR="00C1516D" w:rsidRPr="009F485A"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  <w:t>ducation</w:t>
      </w:r>
    </w:p>
    <w:p w14:paraId="73DEDE3D" w14:textId="4800CB90" w:rsidR="00C90FFF" w:rsidRPr="00F625DB" w:rsidRDefault="00C90FFF" w:rsidP="009A4060">
      <w:pPr>
        <w:autoSpaceDE w:val="0"/>
        <w:autoSpaceDN w:val="0"/>
        <w:adjustRightInd w:val="0"/>
        <w:spacing w:line="264" w:lineRule="auto"/>
        <w:rPr>
          <w:rFonts w:ascii="Copperplate Gothic Light" w:eastAsiaTheme="minorHAnsi" w:hAnsi="Copperplate Gothic Light"/>
          <w:b/>
          <w:bCs/>
          <w:smallCaps/>
          <w:sz w:val="14"/>
          <w:szCs w:val="14"/>
        </w:rPr>
      </w:pPr>
    </w:p>
    <w:p w14:paraId="694B7635" w14:textId="77777777" w:rsidR="00F625DB" w:rsidRDefault="002C20BD" w:rsidP="005E54D6">
      <w:pPr>
        <w:pStyle w:val="ListParagraph"/>
        <w:suppressAutoHyphens/>
        <w:spacing w:after="120"/>
        <w:ind w:left="0"/>
        <w:jc w:val="center"/>
        <w:rPr>
          <w:rFonts w:asciiTheme="minorHAnsi" w:eastAsia="Calibri" w:hAnsiTheme="minorHAnsi" w:cstheme="minorHAnsi"/>
          <w:b/>
          <w:sz w:val="22"/>
          <w:szCs w:val="22"/>
        </w:rPr>
      </w:pPr>
      <w:r w:rsidRPr="005E54D6">
        <w:rPr>
          <w:rFonts w:asciiTheme="minorHAnsi" w:eastAsia="Calibri" w:hAnsiTheme="minorHAnsi" w:cstheme="minorHAnsi"/>
          <w:b/>
          <w:sz w:val="22"/>
          <w:szCs w:val="22"/>
        </w:rPr>
        <w:t xml:space="preserve">Bachelor of Science, Computer Science / </w:t>
      </w:r>
      <w:r w:rsidR="005E54D6" w:rsidRPr="005E54D6">
        <w:rPr>
          <w:rFonts w:asciiTheme="minorHAnsi" w:eastAsia="Calibri" w:hAnsiTheme="minorHAnsi" w:cstheme="minorHAnsi"/>
          <w:b/>
          <w:sz w:val="22"/>
          <w:szCs w:val="22"/>
        </w:rPr>
        <w:t xml:space="preserve">Minor </w:t>
      </w:r>
      <w:bookmarkEnd w:id="2"/>
      <w:r w:rsidR="005E54D6" w:rsidRPr="005E54D6">
        <w:rPr>
          <w:rFonts w:asciiTheme="minorHAnsi" w:eastAsia="Calibri" w:hAnsiTheme="minorHAnsi" w:cstheme="minorHAnsi"/>
          <w:b/>
          <w:sz w:val="22"/>
          <w:szCs w:val="22"/>
        </w:rPr>
        <w:t>in Mathematics</w:t>
      </w:r>
      <w:r w:rsidR="00476C5F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</w:p>
    <w:p w14:paraId="4EF9431E" w14:textId="76CFB059" w:rsidR="005E54D6" w:rsidRDefault="005E54D6" w:rsidP="005E54D6">
      <w:pPr>
        <w:pStyle w:val="ListParagraph"/>
        <w:suppressAutoHyphens/>
        <w:spacing w:after="120"/>
        <w:ind w:left="0"/>
        <w:jc w:val="center"/>
        <w:rPr>
          <w:rFonts w:asciiTheme="minorHAnsi" w:eastAsia="Calibri" w:hAnsiTheme="minorHAnsi" w:cstheme="minorHAnsi"/>
          <w:bCs/>
          <w:sz w:val="22"/>
          <w:szCs w:val="22"/>
        </w:rPr>
      </w:pPr>
      <w:r w:rsidRPr="005E54D6">
        <w:rPr>
          <w:rFonts w:asciiTheme="minorHAnsi" w:eastAsia="Calibri" w:hAnsiTheme="minorHAnsi" w:cstheme="minorHAnsi"/>
          <w:bCs/>
          <w:sz w:val="22"/>
          <w:szCs w:val="22"/>
        </w:rPr>
        <w:t>San Jose State University</w:t>
      </w:r>
      <w:r w:rsidR="009B3721">
        <w:rPr>
          <w:rFonts w:asciiTheme="minorHAnsi" w:eastAsia="Calibri" w:hAnsiTheme="minorHAnsi" w:cstheme="minorHAnsi"/>
          <w:bCs/>
          <w:sz w:val="22"/>
          <w:szCs w:val="22"/>
        </w:rPr>
        <w:t>. San Jose, CA</w:t>
      </w:r>
    </w:p>
    <w:p w14:paraId="4BA879CF" w14:textId="77777777" w:rsidR="00F625DB" w:rsidRPr="00E11894" w:rsidRDefault="00F625DB" w:rsidP="005E54D6">
      <w:pPr>
        <w:pStyle w:val="ListParagraph"/>
        <w:suppressAutoHyphens/>
        <w:spacing w:after="120"/>
        <w:ind w:left="0"/>
        <w:jc w:val="center"/>
        <w:rPr>
          <w:rFonts w:asciiTheme="minorHAnsi" w:eastAsia="Calibri" w:hAnsiTheme="minorHAnsi" w:cstheme="minorHAnsi"/>
          <w:bCs/>
          <w:sz w:val="16"/>
          <w:szCs w:val="16"/>
        </w:rPr>
      </w:pPr>
    </w:p>
    <w:p w14:paraId="3DAF9F36" w14:textId="2CB180DD" w:rsidR="009B3721" w:rsidRPr="00F625DB" w:rsidRDefault="00500665" w:rsidP="005E54D6">
      <w:pPr>
        <w:pStyle w:val="ListParagraph"/>
        <w:suppressAutoHyphens/>
        <w:spacing w:after="120"/>
        <w:ind w:left="0"/>
        <w:jc w:val="center"/>
        <w:rPr>
          <w:rFonts w:asciiTheme="minorHAnsi" w:eastAsia="Calibri" w:hAnsiTheme="minorHAnsi" w:cstheme="minorHAnsi"/>
          <w:b/>
          <w:sz w:val="22"/>
          <w:szCs w:val="22"/>
        </w:rPr>
      </w:pPr>
      <w:r w:rsidRPr="00F625DB">
        <w:rPr>
          <w:rFonts w:asciiTheme="minorHAnsi" w:eastAsia="Calibri" w:hAnsiTheme="minorHAnsi" w:cstheme="minorHAnsi"/>
          <w:b/>
          <w:sz w:val="22"/>
          <w:szCs w:val="22"/>
        </w:rPr>
        <w:t xml:space="preserve">Object-Oriented Analysis &amp; Design for Agile Development </w:t>
      </w:r>
      <w:r w:rsidRPr="00F625DB">
        <w:rPr>
          <w:rFonts w:asciiTheme="minorHAnsi" w:eastAsia="Calibri" w:hAnsiTheme="minorHAnsi" w:cstheme="minorHAnsi"/>
          <w:b/>
          <w:sz w:val="22"/>
          <w:szCs w:val="22"/>
        </w:rPr>
        <w:sym w:font="Symbol" w:char="F0B7"/>
      </w:r>
      <w:r w:rsidRPr="00F625DB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4B3632" w:rsidRPr="00F625DB">
        <w:rPr>
          <w:rFonts w:asciiTheme="minorHAnsi" w:eastAsia="Calibri" w:hAnsiTheme="minorHAnsi" w:cstheme="minorHAnsi"/>
          <w:b/>
          <w:sz w:val="22"/>
          <w:szCs w:val="22"/>
        </w:rPr>
        <w:t xml:space="preserve">Programming the WPF </w:t>
      </w:r>
      <w:r w:rsidR="00C53A72" w:rsidRPr="00F625DB">
        <w:rPr>
          <w:rFonts w:asciiTheme="minorHAnsi" w:eastAsia="Calibri" w:hAnsiTheme="minorHAnsi" w:cstheme="minorHAnsi"/>
          <w:b/>
          <w:sz w:val="22"/>
          <w:szCs w:val="22"/>
        </w:rPr>
        <w:sym w:font="Symbol" w:char="F0B7"/>
      </w:r>
      <w:r w:rsidR="00C53A72" w:rsidRPr="00F625DB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E01B92" w:rsidRPr="00F625DB">
        <w:rPr>
          <w:rFonts w:asciiTheme="minorHAnsi" w:eastAsia="Calibri" w:hAnsiTheme="minorHAnsi" w:cstheme="minorHAnsi"/>
          <w:b/>
          <w:sz w:val="22"/>
          <w:szCs w:val="22"/>
        </w:rPr>
        <w:t>Project Management Negotiatio</w:t>
      </w:r>
      <w:r w:rsidR="00FF5854" w:rsidRPr="00F625DB">
        <w:rPr>
          <w:rFonts w:asciiTheme="minorHAnsi" w:eastAsia="Calibri" w:hAnsiTheme="minorHAnsi" w:cstheme="minorHAnsi"/>
          <w:b/>
          <w:sz w:val="22"/>
          <w:szCs w:val="22"/>
        </w:rPr>
        <w:t>n</w:t>
      </w:r>
      <w:r w:rsidR="00F625DB" w:rsidRPr="00F625DB">
        <w:rPr>
          <w:rFonts w:asciiTheme="minorHAnsi" w:eastAsia="Calibri" w:hAnsiTheme="minorHAnsi" w:cstheme="minorHAnsi"/>
          <w:b/>
          <w:sz w:val="22"/>
          <w:szCs w:val="22"/>
        </w:rPr>
        <w:t xml:space="preserve"> Prin</w:t>
      </w:r>
      <w:r w:rsidR="00F625DB">
        <w:rPr>
          <w:rFonts w:asciiTheme="minorHAnsi" w:eastAsia="Calibri" w:hAnsiTheme="minorHAnsi" w:cstheme="minorHAnsi"/>
          <w:b/>
          <w:sz w:val="22"/>
          <w:szCs w:val="22"/>
        </w:rPr>
        <w:t>c</w:t>
      </w:r>
      <w:r w:rsidR="00F625DB" w:rsidRPr="00F625DB">
        <w:rPr>
          <w:rFonts w:asciiTheme="minorHAnsi" w:eastAsia="Calibri" w:hAnsiTheme="minorHAnsi" w:cstheme="minorHAnsi"/>
          <w:b/>
          <w:sz w:val="22"/>
          <w:szCs w:val="22"/>
        </w:rPr>
        <w:t>i</w:t>
      </w:r>
      <w:r w:rsidR="00F625DB">
        <w:rPr>
          <w:rFonts w:asciiTheme="minorHAnsi" w:eastAsia="Calibri" w:hAnsiTheme="minorHAnsi" w:cstheme="minorHAnsi"/>
          <w:b/>
          <w:sz w:val="22"/>
          <w:szCs w:val="22"/>
        </w:rPr>
        <w:t>p</w:t>
      </w:r>
      <w:r w:rsidR="00F625DB" w:rsidRPr="00F625DB">
        <w:rPr>
          <w:rFonts w:asciiTheme="minorHAnsi" w:eastAsia="Calibri" w:hAnsiTheme="minorHAnsi" w:cstheme="minorHAnsi"/>
          <w:b/>
          <w:sz w:val="22"/>
          <w:szCs w:val="22"/>
        </w:rPr>
        <w:t>les &amp; Techniques</w:t>
      </w:r>
      <w:r w:rsidR="00FF5854" w:rsidRPr="00F625DB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FF5854" w:rsidRPr="00F625DB">
        <w:rPr>
          <w:rFonts w:asciiTheme="minorHAnsi" w:eastAsia="Calibri" w:hAnsiTheme="minorHAnsi" w:cstheme="minorHAnsi"/>
          <w:b/>
          <w:sz w:val="22"/>
          <w:szCs w:val="22"/>
        </w:rPr>
        <w:sym w:font="Symbol" w:char="F0B7"/>
      </w:r>
      <w:r w:rsidR="00FF5854" w:rsidRPr="00F625DB">
        <w:rPr>
          <w:rFonts w:asciiTheme="minorHAnsi" w:eastAsia="Calibri" w:hAnsiTheme="minorHAnsi" w:cstheme="minorHAnsi"/>
          <w:b/>
          <w:sz w:val="22"/>
          <w:szCs w:val="22"/>
        </w:rPr>
        <w:t xml:space="preserve"> Managing Software Projects</w:t>
      </w:r>
    </w:p>
    <w:p w14:paraId="03493A42" w14:textId="12A421C1" w:rsidR="00476C5F" w:rsidRDefault="00040D7E" w:rsidP="005E54D6">
      <w:pPr>
        <w:pStyle w:val="ListParagraph"/>
        <w:suppressAutoHyphens/>
        <w:spacing w:after="120"/>
        <w:ind w:left="0"/>
        <w:jc w:val="center"/>
        <w:rPr>
          <w:rFonts w:asciiTheme="minorHAnsi" w:eastAsia="Calibri" w:hAnsiTheme="minorHAnsi" w:cstheme="minorHAnsi"/>
          <w:bCs/>
          <w:sz w:val="22"/>
          <w:szCs w:val="22"/>
        </w:rPr>
      </w:pPr>
      <w:r>
        <w:rPr>
          <w:rFonts w:asciiTheme="minorHAnsi" w:eastAsia="Calibri" w:hAnsiTheme="minorHAnsi" w:cstheme="minorHAnsi"/>
          <w:bCs/>
          <w:sz w:val="22"/>
          <w:szCs w:val="22"/>
        </w:rPr>
        <w:t>U.C. Santa Cruz Extension</w:t>
      </w:r>
      <w:r w:rsidR="009B3721">
        <w:rPr>
          <w:rFonts w:asciiTheme="minorHAnsi" w:eastAsia="Calibri" w:hAnsiTheme="minorHAnsi" w:cstheme="minorHAnsi"/>
          <w:bCs/>
          <w:sz w:val="22"/>
          <w:szCs w:val="22"/>
        </w:rPr>
        <w:t>, Santa Clara, CA</w:t>
      </w:r>
    </w:p>
    <w:p w14:paraId="74D1C922" w14:textId="77777777" w:rsidR="005A1CC5" w:rsidRPr="005A1CC5" w:rsidRDefault="005A1CC5" w:rsidP="00593E19">
      <w:pPr>
        <w:autoSpaceDE w:val="0"/>
        <w:autoSpaceDN w:val="0"/>
        <w:adjustRightInd w:val="0"/>
        <w:spacing w:line="264" w:lineRule="auto"/>
        <w:jc w:val="center"/>
        <w:rPr>
          <w:rFonts w:ascii="Copperplate Gothic Light" w:eastAsiaTheme="minorHAnsi" w:hAnsi="Copperplate Gothic Light"/>
          <w:b/>
          <w:bCs/>
          <w:smallCaps/>
          <w:sz w:val="8"/>
          <w:szCs w:val="8"/>
        </w:rPr>
      </w:pPr>
    </w:p>
    <w:p w14:paraId="4995F1A2" w14:textId="1F8B5A14" w:rsidR="00593E19" w:rsidRDefault="00A049CB" w:rsidP="00593E19">
      <w:pPr>
        <w:autoSpaceDE w:val="0"/>
        <w:autoSpaceDN w:val="0"/>
        <w:adjustRightInd w:val="0"/>
        <w:spacing w:line="264" w:lineRule="auto"/>
        <w:jc w:val="center"/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</w:pPr>
      <w:r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  <w:t xml:space="preserve">Recognition </w:t>
      </w:r>
      <w:r w:rsidR="00F625DB"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  <w:t xml:space="preserve"> &amp; </w:t>
      </w:r>
      <w:r w:rsidR="00E11894">
        <w:rPr>
          <w:rFonts w:ascii="Copperplate Gothic Light" w:eastAsiaTheme="minorHAnsi" w:hAnsi="Copperplate Gothic Light"/>
          <w:b/>
          <w:bCs/>
          <w:smallCaps/>
          <w:sz w:val="26"/>
          <w:szCs w:val="26"/>
        </w:rPr>
        <w:t>Volunteerism</w:t>
      </w:r>
    </w:p>
    <w:p w14:paraId="5EEE74B4" w14:textId="77777777" w:rsidR="005C2699" w:rsidRPr="005C2699" w:rsidRDefault="005C2699" w:rsidP="00593E19">
      <w:pPr>
        <w:autoSpaceDE w:val="0"/>
        <w:autoSpaceDN w:val="0"/>
        <w:adjustRightInd w:val="0"/>
        <w:spacing w:line="264" w:lineRule="auto"/>
        <w:jc w:val="center"/>
        <w:rPr>
          <w:rFonts w:ascii="Copperplate Gothic Light" w:eastAsiaTheme="minorHAnsi" w:hAnsi="Copperplate Gothic Light"/>
          <w:b/>
          <w:bCs/>
          <w:smallCaps/>
          <w:sz w:val="16"/>
          <w:szCs w:val="16"/>
        </w:rPr>
      </w:pPr>
    </w:p>
    <w:p w14:paraId="45D57321" w14:textId="221F82E7" w:rsidR="00A049CB" w:rsidRDefault="000F68FC" w:rsidP="00121353">
      <w:pPr>
        <w:tabs>
          <w:tab w:val="center" w:pos="5400"/>
        </w:tabs>
        <w:autoSpaceDE w:val="0"/>
        <w:autoSpaceDN w:val="0"/>
        <w:adjustRightInd w:val="0"/>
        <w:spacing w:line="247" w:lineRule="auto"/>
        <w:jc w:val="center"/>
        <w:rPr>
          <w:rFonts w:asciiTheme="minorHAnsi" w:eastAsiaTheme="minorHAnsi" w:hAnsiTheme="minorHAnsi" w:cstheme="minorHAnsi"/>
          <w:bCs/>
          <w:sz w:val="22"/>
          <w:szCs w:val="22"/>
        </w:rPr>
      </w:pPr>
      <w:proofErr w:type="spellStart"/>
      <w:r w:rsidRPr="005C2699">
        <w:rPr>
          <w:rFonts w:asciiTheme="minorHAnsi" w:eastAsiaTheme="minorHAnsi" w:hAnsiTheme="minorHAnsi" w:cstheme="minorHAnsi"/>
          <w:bCs/>
          <w:sz w:val="22"/>
          <w:szCs w:val="22"/>
        </w:rPr>
        <w:t>Synap</w:t>
      </w:r>
      <w:r w:rsidR="00D2725C" w:rsidRPr="005C2699">
        <w:rPr>
          <w:rFonts w:asciiTheme="minorHAnsi" w:eastAsiaTheme="minorHAnsi" w:hAnsiTheme="minorHAnsi" w:cstheme="minorHAnsi"/>
          <w:bCs/>
          <w:sz w:val="22"/>
          <w:szCs w:val="22"/>
        </w:rPr>
        <w:t>tics</w:t>
      </w:r>
      <w:proofErr w:type="spellEnd"/>
      <w:r w:rsidR="00D2725C" w:rsidRPr="005C2699">
        <w:rPr>
          <w:rFonts w:asciiTheme="minorHAnsi" w:eastAsiaTheme="minorHAnsi" w:hAnsiTheme="minorHAnsi" w:cstheme="minorHAnsi"/>
          <w:bCs/>
          <w:sz w:val="22"/>
          <w:szCs w:val="22"/>
        </w:rPr>
        <w:t xml:space="preserve"> </w:t>
      </w:r>
      <w:r w:rsidRPr="005C2699">
        <w:rPr>
          <w:rFonts w:asciiTheme="minorHAnsi" w:eastAsiaTheme="minorHAnsi" w:hAnsiTheme="minorHAnsi" w:cstheme="minorHAnsi"/>
          <w:bCs/>
          <w:sz w:val="22"/>
          <w:szCs w:val="22"/>
        </w:rPr>
        <w:t>Team Award – “Exhil</w:t>
      </w:r>
      <w:r w:rsidR="005C2699">
        <w:rPr>
          <w:rFonts w:asciiTheme="minorHAnsi" w:eastAsiaTheme="minorHAnsi" w:hAnsiTheme="minorHAnsi" w:cstheme="minorHAnsi"/>
          <w:bCs/>
          <w:sz w:val="22"/>
          <w:szCs w:val="22"/>
        </w:rPr>
        <w:t>ara</w:t>
      </w:r>
      <w:r w:rsidRPr="005C2699">
        <w:rPr>
          <w:rFonts w:asciiTheme="minorHAnsi" w:eastAsiaTheme="minorHAnsi" w:hAnsiTheme="minorHAnsi" w:cstheme="minorHAnsi"/>
          <w:bCs/>
          <w:sz w:val="22"/>
          <w:szCs w:val="22"/>
        </w:rPr>
        <w:t xml:space="preserve">ting and Rewarding Environment for 2-Chip AMP </w:t>
      </w:r>
      <w:proofErr w:type="spellStart"/>
      <w:r w:rsidRPr="005C2699">
        <w:rPr>
          <w:rFonts w:asciiTheme="minorHAnsi" w:eastAsiaTheme="minorHAnsi" w:hAnsiTheme="minorHAnsi" w:cstheme="minorHAnsi"/>
          <w:bCs/>
          <w:sz w:val="22"/>
          <w:szCs w:val="22"/>
        </w:rPr>
        <w:t>In</w:t>
      </w:r>
      <w:r w:rsidR="00D2725C" w:rsidRPr="005C2699">
        <w:rPr>
          <w:rFonts w:asciiTheme="minorHAnsi" w:eastAsiaTheme="minorHAnsi" w:hAnsiTheme="minorHAnsi" w:cstheme="minorHAnsi"/>
          <w:bCs/>
          <w:sz w:val="22"/>
          <w:szCs w:val="22"/>
        </w:rPr>
        <w:t>Cell</w:t>
      </w:r>
      <w:proofErr w:type="spellEnd"/>
      <w:r w:rsidR="005C2699">
        <w:rPr>
          <w:rFonts w:asciiTheme="minorHAnsi" w:eastAsiaTheme="minorHAnsi" w:hAnsiTheme="minorHAnsi" w:cstheme="minorHAnsi"/>
          <w:bCs/>
          <w:sz w:val="22"/>
          <w:szCs w:val="22"/>
        </w:rPr>
        <w:t>”</w:t>
      </w:r>
      <w:r w:rsidR="0081112E">
        <w:rPr>
          <w:rFonts w:asciiTheme="minorHAnsi" w:eastAsiaTheme="minorHAnsi" w:hAnsiTheme="minorHAnsi" w:cstheme="minorHAnsi"/>
          <w:bCs/>
          <w:sz w:val="22"/>
          <w:szCs w:val="22"/>
        </w:rPr>
        <w:t xml:space="preserve"> – 2015</w:t>
      </w:r>
    </w:p>
    <w:p w14:paraId="27C8FD98" w14:textId="60CABB88" w:rsidR="0081112E" w:rsidRDefault="0080178A" w:rsidP="00121353">
      <w:pPr>
        <w:tabs>
          <w:tab w:val="center" w:pos="5400"/>
        </w:tabs>
        <w:autoSpaceDE w:val="0"/>
        <w:autoSpaceDN w:val="0"/>
        <w:adjustRightInd w:val="0"/>
        <w:spacing w:line="247" w:lineRule="auto"/>
        <w:jc w:val="center"/>
        <w:rPr>
          <w:rFonts w:asciiTheme="minorHAnsi" w:eastAsiaTheme="minorHAnsi" w:hAnsiTheme="minorHAnsi" w:cstheme="minorHAnsi"/>
          <w:bCs/>
          <w:sz w:val="22"/>
          <w:szCs w:val="22"/>
        </w:rPr>
      </w:pPr>
      <w:r>
        <w:rPr>
          <w:rFonts w:asciiTheme="minorHAnsi" w:eastAsiaTheme="minorHAnsi" w:hAnsiTheme="minorHAnsi" w:cstheme="minorHAnsi"/>
          <w:bCs/>
          <w:sz w:val="22"/>
          <w:szCs w:val="22"/>
        </w:rPr>
        <w:t xml:space="preserve">Synapsis Team Award – “Innovating to Win for the 2-Chip </w:t>
      </w:r>
      <w:r w:rsidR="007F7E12">
        <w:rPr>
          <w:rFonts w:asciiTheme="minorHAnsi" w:eastAsiaTheme="minorHAnsi" w:hAnsiTheme="minorHAnsi" w:cstheme="minorHAnsi"/>
          <w:bCs/>
          <w:sz w:val="22"/>
          <w:szCs w:val="22"/>
        </w:rPr>
        <w:t xml:space="preserve">AMP </w:t>
      </w:r>
      <w:proofErr w:type="spellStart"/>
      <w:r w:rsidR="007F7E12">
        <w:rPr>
          <w:rFonts w:asciiTheme="minorHAnsi" w:eastAsiaTheme="minorHAnsi" w:hAnsiTheme="minorHAnsi" w:cstheme="minorHAnsi"/>
          <w:bCs/>
          <w:sz w:val="22"/>
          <w:szCs w:val="22"/>
        </w:rPr>
        <w:t>InCEl</w:t>
      </w:r>
      <w:proofErr w:type="spellEnd"/>
    </w:p>
    <w:p w14:paraId="3887ECAC" w14:textId="77777777" w:rsidR="00EE7A19" w:rsidRDefault="00D96543" w:rsidP="00121353">
      <w:pPr>
        <w:pStyle w:val="ListParagraph"/>
        <w:suppressAutoHyphens/>
        <w:spacing w:after="120" w:line="247" w:lineRule="auto"/>
        <w:ind w:left="0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EE7A19">
        <w:rPr>
          <w:rFonts w:asciiTheme="minorHAnsi" w:hAnsiTheme="minorHAnsi" w:cstheme="minorHAnsi"/>
          <w:bCs/>
          <w:sz w:val="22"/>
          <w:szCs w:val="22"/>
        </w:rPr>
        <w:t xml:space="preserve">YMCA Youth Basketball </w:t>
      </w:r>
      <w:r w:rsidR="00EE7A19" w:rsidRPr="00EE7A19">
        <w:rPr>
          <w:rFonts w:asciiTheme="minorHAnsi" w:hAnsiTheme="minorHAnsi" w:cstheme="minorHAnsi"/>
          <w:bCs/>
          <w:sz w:val="22"/>
          <w:szCs w:val="22"/>
        </w:rPr>
        <w:t>Team Coach</w:t>
      </w:r>
    </w:p>
    <w:p w14:paraId="7DF8B71E" w14:textId="39CCB354" w:rsidR="00593E19" w:rsidRPr="00EE7A19" w:rsidRDefault="00EE7A19" w:rsidP="00121353">
      <w:pPr>
        <w:pStyle w:val="ListParagraph"/>
        <w:suppressAutoHyphens/>
        <w:spacing w:after="120" w:line="247" w:lineRule="auto"/>
        <w:ind w:left="0"/>
        <w:jc w:val="center"/>
        <w:rPr>
          <w:rFonts w:asciiTheme="minorHAnsi" w:hAnsiTheme="minorHAnsi" w:cstheme="minorHAnsi"/>
          <w:bCs/>
          <w:sz w:val="22"/>
          <w:szCs w:val="22"/>
        </w:rPr>
      </w:pPr>
      <w:r w:rsidRPr="00EE7A19">
        <w:rPr>
          <w:rFonts w:asciiTheme="minorHAnsi" w:hAnsiTheme="minorHAnsi" w:cstheme="minorHAnsi"/>
          <w:bCs/>
          <w:sz w:val="22"/>
          <w:szCs w:val="22"/>
        </w:rPr>
        <w:t xml:space="preserve"> Silicon Valley Code Camp</w:t>
      </w:r>
      <w:r>
        <w:rPr>
          <w:rFonts w:asciiTheme="minorHAnsi" w:hAnsiTheme="minorHAnsi" w:cstheme="minorHAnsi"/>
          <w:bCs/>
          <w:sz w:val="22"/>
          <w:szCs w:val="22"/>
        </w:rPr>
        <w:t xml:space="preserve"> Volunteer</w:t>
      </w:r>
    </w:p>
    <w:sectPr w:rsidR="00593E19" w:rsidRPr="00EE7A19" w:rsidSect="00D012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BE989" w14:textId="77777777" w:rsidR="00EF5C11" w:rsidRDefault="00EF5C11" w:rsidP="00D012E3">
      <w:r>
        <w:separator/>
      </w:r>
    </w:p>
  </w:endnote>
  <w:endnote w:type="continuationSeparator" w:id="0">
    <w:p w14:paraId="60AC1074" w14:textId="77777777" w:rsidR="00EF5C11" w:rsidRDefault="00EF5C11" w:rsidP="00D01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9B63F" w14:textId="77777777" w:rsidR="00D012E3" w:rsidRDefault="00D012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C2B8A" w14:textId="77777777" w:rsidR="00D012E3" w:rsidRDefault="00D012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6355B" w14:textId="77777777" w:rsidR="00D012E3" w:rsidRDefault="00D01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52126" w14:textId="77777777" w:rsidR="00EF5C11" w:rsidRDefault="00EF5C11" w:rsidP="00D012E3">
      <w:r>
        <w:separator/>
      </w:r>
    </w:p>
  </w:footnote>
  <w:footnote w:type="continuationSeparator" w:id="0">
    <w:p w14:paraId="66CA2131" w14:textId="77777777" w:rsidR="00EF5C11" w:rsidRDefault="00EF5C11" w:rsidP="00D01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F2FB" w14:textId="77777777" w:rsidR="00D012E3" w:rsidRDefault="00D012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95B72" w14:textId="77777777" w:rsidR="00D012E3" w:rsidRDefault="00D012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CCCB9" w14:textId="77777777" w:rsidR="00D012E3" w:rsidRDefault="00D01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2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449241D"/>
    <w:multiLevelType w:val="hybridMultilevel"/>
    <w:tmpl w:val="515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66DB4"/>
    <w:multiLevelType w:val="hybridMultilevel"/>
    <w:tmpl w:val="B7D61D34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F7620"/>
    <w:multiLevelType w:val="hybridMultilevel"/>
    <w:tmpl w:val="F408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37D69"/>
    <w:multiLevelType w:val="hybridMultilevel"/>
    <w:tmpl w:val="00CE46DE"/>
    <w:lvl w:ilvl="0" w:tplc="D9368E76">
      <w:start w:val="1"/>
      <w:numFmt w:val="bullet"/>
      <w:lvlText w:val="&gt;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782964"/>
    <w:multiLevelType w:val="hybridMultilevel"/>
    <w:tmpl w:val="3DEA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335F7"/>
    <w:multiLevelType w:val="hybridMultilevel"/>
    <w:tmpl w:val="554A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13B6"/>
    <w:multiLevelType w:val="multilevel"/>
    <w:tmpl w:val="AFF2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5F0733"/>
    <w:multiLevelType w:val="hybridMultilevel"/>
    <w:tmpl w:val="F260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97536"/>
    <w:multiLevelType w:val="hybridMultilevel"/>
    <w:tmpl w:val="6724264C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3695"/>
    <w:multiLevelType w:val="hybridMultilevel"/>
    <w:tmpl w:val="78BE84EA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467DB"/>
    <w:multiLevelType w:val="hybridMultilevel"/>
    <w:tmpl w:val="F4C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302"/>
    <w:multiLevelType w:val="hybridMultilevel"/>
    <w:tmpl w:val="BAB0A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6A8F"/>
    <w:multiLevelType w:val="hybridMultilevel"/>
    <w:tmpl w:val="6B2C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E5C6B"/>
    <w:multiLevelType w:val="hybridMultilevel"/>
    <w:tmpl w:val="4E8269F8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86420"/>
    <w:multiLevelType w:val="hybridMultilevel"/>
    <w:tmpl w:val="E4B826F4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211A5"/>
    <w:multiLevelType w:val="hybridMultilevel"/>
    <w:tmpl w:val="1C56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045AC"/>
    <w:multiLevelType w:val="hybridMultilevel"/>
    <w:tmpl w:val="3C12D686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80C1C"/>
    <w:multiLevelType w:val="hybridMultilevel"/>
    <w:tmpl w:val="9E9AF00C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05853"/>
    <w:multiLevelType w:val="hybridMultilevel"/>
    <w:tmpl w:val="6970554A"/>
    <w:lvl w:ilvl="0" w:tplc="D0804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7"/>
  </w:num>
  <w:num w:numId="7">
    <w:abstractNumId w:val="13"/>
  </w:num>
  <w:num w:numId="8">
    <w:abstractNumId w:val="3"/>
  </w:num>
  <w:num w:numId="9">
    <w:abstractNumId w:val="2"/>
  </w:num>
  <w:num w:numId="10">
    <w:abstractNumId w:val="18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6"/>
  </w:num>
  <w:num w:numId="16">
    <w:abstractNumId w:val="12"/>
  </w:num>
  <w:num w:numId="17">
    <w:abstractNumId w:val="19"/>
  </w:num>
  <w:num w:numId="18">
    <w:abstractNumId w:val="11"/>
  </w:num>
  <w:num w:numId="19">
    <w:abstractNumId w:val="4"/>
  </w:num>
  <w:num w:numId="20">
    <w:abstractNumId w:val="17"/>
  </w:num>
  <w:num w:numId="21">
    <w:abstractNumId w:val="20"/>
  </w:num>
  <w:num w:numId="22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wNzEwNjE3MzSyNDJS0lEKTi0uzszPAykwqQUAjNsTXiwAAAA="/>
  </w:docVars>
  <w:rsids>
    <w:rsidRoot w:val="004516FD"/>
    <w:rsid w:val="0000026C"/>
    <w:rsid w:val="00002BAD"/>
    <w:rsid w:val="00002BC1"/>
    <w:rsid w:val="00005EF7"/>
    <w:rsid w:val="00006C58"/>
    <w:rsid w:val="00006D81"/>
    <w:rsid w:val="000079EC"/>
    <w:rsid w:val="0001082C"/>
    <w:rsid w:val="000116D8"/>
    <w:rsid w:val="00013A42"/>
    <w:rsid w:val="0001511F"/>
    <w:rsid w:val="00015DB3"/>
    <w:rsid w:val="00016956"/>
    <w:rsid w:val="00016E98"/>
    <w:rsid w:val="000171FC"/>
    <w:rsid w:val="0001735D"/>
    <w:rsid w:val="00020A3D"/>
    <w:rsid w:val="00020B56"/>
    <w:rsid w:val="00021494"/>
    <w:rsid w:val="000223C2"/>
    <w:rsid w:val="000229BA"/>
    <w:rsid w:val="00022C5B"/>
    <w:rsid w:val="00024BF9"/>
    <w:rsid w:val="00024C30"/>
    <w:rsid w:val="00025540"/>
    <w:rsid w:val="000263FC"/>
    <w:rsid w:val="00031249"/>
    <w:rsid w:val="00034300"/>
    <w:rsid w:val="000343C5"/>
    <w:rsid w:val="00034849"/>
    <w:rsid w:val="00035C9D"/>
    <w:rsid w:val="000379D0"/>
    <w:rsid w:val="00040227"/>
    <w:rsid w:val="000407F6"/>
    <w:rsid w:val="00040C02"/>
    <w:rsid w:val="00040D7E"/>
    <w:rsid w:val="00042F32"/>
    <w:rsid w:val="00043AEF"/>
    <w:rsid w:val="00044338"/>
    <w:rsid w:val="000458B1"/>
    <w:rsid w:val="00046DE9"/>
    <w:rsid w:val="00047742"/>
    <w:rsid w:val="000515CD"/>
    <w:rsid w:val="00052498"/>
    <w:rsid w:val="00053547"/>
    <w:rsid w:val="00054419"/>
    <w:rsid w:val="000560A6"/>
    <w:rsid w:val="000573B4"/>
    <w:rsid w:val="00057920"/>
    <w:rsid w:val="00057D3F"/>
    <w:rsid w:val="000604BC"/>
    <w:rsid w:val="00061FCF"/>
    <w:rsid w:val="00062A59"/>
    <w:rsid w:val="00062ADD"/>
    <w:rsid w:val="00062D78"/>
    <w:rsid w:val="00064AA4"/>
    <w:rsid w:val="00065405"/>
    <w:rsid w:val="0006724A"/>
    <w:rsid w:val="00067ADC"/>
    <w:rsid w:val="00067E2A"/>
    <w:rsid w:val="00070189"/>
    <w:rsid w:val="00070732"/>
    <w:rsid w:val="00073876"/>
    <w:rsid w:val="000746CD"/>
    <w:rsid w:val="0007470C"/>
    <w:rsid w:val="00075B6F"/>
    <w:rsid w:val="000803A2"/>
    <w:rsid w:val="00080508"/>
    <w:rsid w:val="00080808"/>
    <w:rsid w:val="0008142D"/>
    <w:rsid w:val="000840BB"/>
    <w:rsid w:val="0008482C"/>
    <w:rsid w:val="00086916"/>
    <w:rsid w:val="00086B21"/>
    <w:rsid w:val="00086B75"/>
    <w:rsid w:val="00086FD3"/>
    <w:rsid w:val="00087158"/>
    <w:rsid w:val="00092AC7"/>
    <w:rsid w:val="00094825"/>
    <w:rsid w:val="000955A8"/>
    <w:rsid w:val="00095C13"/>
    <w:rsid w:val="000976FC"/>
    <w:rsid w:val="00097752"/>
    <w:rsid w:val="00097C03"/>
    <w:rsid w:val="000A1567"/>
    <w:rsid w:val="000A15C3"/>
    <w:rsid w:val="000A6A4E"/>
    <w:rsid w:val="000B01B8"/>
    <w:rsid w:val="000B134D"/>
    <w:rsid w:val="000B1D83"/>
    <w:rsid w:val="000B1FAF"/>
    <w:rsid w:val="000B2207"/>
    <w:rsid w:val="000B2367"/>
    <w:rsid w:val="000B2E32"/>
    <w:rsid w:val="000B3010"/>
    <w:rsid w:val="000B34B3"/>
    <w:rsid w:val="000B40CE"/>
    <w:rsid w:val="000B4443"/>
    <w:rsid w:val="000B4969"/>
    <w:rsid w:val="000B5B19"/>
    <w:rsid w:val="000B5FDD"/>
    <w:rsid w:val="000B68F1"/>
    <w:rsid w:val="000B72FE"/>
    <w:rsid w:val="000B76AF"/>
    <w:rsid w:val="000B79D9"/>
    <w:rsid w:val="000C0178"/>
    <w:rsid w:val="000C019D"/>
    <w:rsid w:val="000C0FD3"/>
    <w:rsid w:val="000C17B5"/>
    <w:rsid w:val="000C196B"/>
    <w:rsid w:val="000C227A"/>
    <w:rsid w:val="000C29B0"/>
    <w:rsid w:val="000C3081"/>
    <w:rsid w:val="000C32E7"/>
    <w:rsid w:val="000C397B"/>
    <w:rsid w:val="000C649C"/>
    <w:rsid w:val="000C7681"/>
    <w:rsid w:val="000C7A78"/>
    <w:rsid w:val="000D03C2"/>
    <w:rsid w:val="000D055C"/>
    <w:rsid w:val="000D0E9D"/>
    <w:rsid w:val="000D0F66"/>
    <w:rsid w:val="000D1B59"/>
    <w:rsid w:val="000D2FD3"/>
    <w:rsid w:val="000D571D"/>
    <w:rsid w:val="000D67A9"/>
    <w:rsid w:val="000D7E7E"/>
    <w:rsid w:val="000E0070"/>
    <w:rsid w:val="000E02B0"/>
    <w:rsid w:val="000E02F1"/>
    <w:rsid w:val="000E0768"/>
    <w:rsid w:val="000E1987"/>
    <w:rsid w:val="000E28BB"/>
    <w:rsid w:val="000E2CD7"/>
    <w:rsid w:val="000E58B1"/>
    <w:rsid w:val="000E6961"/>
    <w:rsid w:val="000E6B37"/>
    <w:rsid w:val="000E6B8F"/>
    <w:rsid w:val="000F0A12"/>
    <w:rsid w:val="000F0ADD"/>
    <w:rsid w:val="000F1519"/>
    <w:rsid w:val="000F152C"/>
    <w:rsid w:val="000F21F2"/>
    <w:rsid w:val="000F2CBC"/>
    <w:rsid w:val="000F2FD8"/>
    <w:rsid w:val="000F34CD"/>
    <w:rsid w:val="000F356E"/>
    <w:rsid w:val="000F56CF"/>
    <w:rsid w:val="000F5DC0"/>
    <w:rsid w:val="000F61E0"/>
    <w:rsid w:val="000F68FC"/>
    <w:rsid w:val="000F7065"/>
    <w:rsid w:val="000F77A0"/>
    <w:rsid w:val="00101662"/>
    <w:rsid w:val="00101AF0"/>
    <w:rsid w:val="00103AE0"/>
    <w:rsid w:val="00106A2F"/>
    <w:rsid w:val="00107444"/>
    <w:rsid w:val="00107789"/>
    <w:rsid w:val="001102D8"/>
    <w:rsid w:val="00110902"/>
    <w:rsid w:val="00111FF2"/>
    <w:rsid w:val="0011290A"/>
    <w:rsid w:val="00112B8A"/>
    <w:rsid w:val="00113540"/>
    <w:rsid w:val="00113A3A"/>
    <w:rsid w:val="00113C39"/>
    <w:rsid w:val="00113FCA"/>
    <w:rsid w:val="001141A5"/>
    <w:rsid w:val="00114B6F"/>
    <w:rsid w:val="0011634A"/>
    <w:rsid w:val="001169A8"/>
    <w:rsid w:val="0011775A"/>
    <w:rsid w:val="00117E31"/>
    <w:rsid w:val="001203EF"/>
    <w:rsid w:val="00121259"/>
    <w:rsid w:val="00121353"/>
    <w:rsid w:val="0012236E"/>
    <w:rsid w:val="0012406E"/>
    <w:rsid w:val="00124573"/>
    <w:rsid w:val="001247E5"/>
    <w:rsid w:val="001252AB"/>
    <w:rsid w:val="00125C96"/>
    <w:rsid w:val="00125D2B"/>
    <w:rsid w:val="00125FF9"/>
    <w:rsid w:val="00126C9F"/>
    <w:rsid w:val="00127123"/>
    <w:rsid w:val="00127D43"/>
    <w:rsid w:val="0013052E"/>
    <w:rsid w:val="00131182"/>
    <w:rsid w:val="00131636"/>
    <w:rsid w:val="001333D9"/>
    <w:rsid w:val="00134623"/>
    <w:rsid w:val="00134A74"/>
    <w:rsid w:val="00137805"/>
    <w:rsid w:val="00141BF2"/>
    <w:rsid w:val="00141D63"/>
    <w:rsid w:val="0014204F"/>
    <w:rsid w:val="0014244F"/>
    <w:rsid w:val="00142E09"/>
    <w:rsid w:val="00143185"/>
    <w:rsid w:val="001432FE"/>
    <w:rsid w:val="00143848"/>
    <w:rsid w:val="00144B33"/>
    <w:rsid w:val="001451BB"/>
    <w:rsid w:val="00145C7A"/>
    <w:rsid w:val="00147CDB"/>
    <w:rsid w:val="0015181D"/>
    <w:rsid w:val="00151F7F"/>
    <w:rsid w:val="001548AE"/>
    <w:rsid w:val="001549C8"/>
    <w:rsid w:val="00155317"/>
    <w:rsid w:val="00155AA4"/>
    <w:rsid w:val="00156355"/>
    <w:rsid w:val="0015661A"/>
    <w:rsid w:val="00156F76"/>
    <w:rsid w:val="00161DB6"/>
    <w:rsid w:val="00162742"/>
    <w:rsid w:val="001631A7"/>
    <w:rsid w:val="00164022"/>
    <w:rsid w:val="0016465D"/>
    <w:rsid w:val="001651F5"/>
    <w:rsid w:val="00165736"/>
    <w:rsid w:val="0016650C"/>
    <w:rsid w:val="00166914"/>
    <w:rsid w:val="001676F3"/>
    <w:rsid w:val="00170A66"/>
    <w:rsid w:val="00170B73"/>
    <w:rsid w:val="00170F4E"/>
    <w:rsid w:val="00171F16"/>
    <w:rsid w:val="001744F1"/>
    <w:rsid w:val="001745DB"/>
    <w:rsid w:val="00174AF5"/>
    <w:rsid w:val="00175E0E"/>
    <w:rsid w:val="001760E8"/>
    <w:rsid w:val="001767D9"/>
    <w:rsid w:val="00176CE9"/>
    <w:rsid w:val="00176E02"/>
    <w:rsid w:val="00177143"/>
    <w:rsid w:val="00181841"/>
    <w:rsid w:val="0018412D"/>
    <w:rsid w:val="00184280"/>
    <w:rsid w:val="0018442D"/>
    <w:rsid w:val="00186B82"/>
    <w:rsid w:val="00186BC8"/>
    <w:rsid w:val="001873B8"/>
    <w:rsid w:val="0018785F"/>
    <w:rsid w:val="001917E0"/>
    <w:rsid w:val="00193B77"/>
    <w:rsid w:val="00194F61"/>
    <w:rsid w:val="0019594D"/>
    <w:rsid w:val="00195F63"/>
    <w:rsid w:val="00197837"/>
    <w:rsid w:val="001A0FE3"/>
    <w:rsid w:val="001A1AC2"/>
    <w:rsid w:val="001A1D50"/>
    <w:rsid w:val="001A2BC5"/>
    <w:rsid w:val="001A4D59"/>
    <w:rsid w:val="001A6AF8"/>
    <w:rsid w:val="001B019C"/>
    <w:rsid w:val="001B04EA"/>
    <w:rsid w:val="001B0FD9"/>
    <w:rsid w:val="001B1B97"/>
    <w:rsid w:val="001B2019"/>
    <w:rsid w:val="001B220E"/>
    <w:rsid w:val="001B366C"/>
    <w:rsid w:val="001B524F"/>
    <w:rsid w:val="001B5590"/>
    <w:rsid w:val="001B5F36"/>
    <w:rsid w:val="001B7350"/>
    <w:rsid w:val="001B7AEC"/>
    <w:rsid w:val="001C0B52"/>
    <w:rsid w:val="001C0D95"/>
    <w:rsid w:val="001C1E11"/>
    <w:rsid w:val="001C38C1"/>
    <w:rsid w:val="001C4CE3"/>
    <w:rsid w:val="001C7191"/>
    <w:rsid w:val="001C7B13"/>
    <w:rsid w:val="001C7E5A"/>
    <w:rsid w:val="001D0314"/>
    <w:rsid w:val="001D04AF"/>
    <w:rsid w:val="001D0C23"/>
    <w:rsid w:val="001D16F1"/>
    <w:rsid w:val="001D1BEC"/>
    <w:rsid w:val="001D2A91"/>
    <w:rsid w:val="001D2F6F"/>
    <w:rsid w:val="001D3E79"/>
    <w:rsid w:val="001D405F"/>
    <w:rsid w:val="001E0564"/>
    <w:rsid w:val="001E0823"/>
    <w:rsid w:val="001E20C9"/>
    <w:rsid w:val="001E3069"/>
    <w:rsid w:val="001E396A"/>
    <w:rsid w:val="001E4900"/>
    <w:rsid w:val="001E58C1"/>
    <w:rsid w:val="001E7333"/>
    <w:rsid w:val="001E7550"/>
    <w:rsid w:val="001E79C4"/>
    <w:rsid w:val="001F15A3"/>
    <w:rsid w:val="001F3230"/>
    <w:rsid w:val="001F3A3B"/>
    <w:rsid w:val="001F4A03"/>
    <w:rsid w:val="001F5B4B"/>
    <w:rsid w:val="001F755A"/>
    <w:rsid w:val="001F7D93"/>
    <w:rsid w:val="002014DC"/>
    <w:rsid w:val="00201AF7"/>
    <w:rsid w:val="00201D46"/>
    <w:rsid w:val="002033A9"/>
    <w:rsid w:val="00204C16"/>
    <w:rsid w:val="00205048"/>
    <w:rsid w:val="00205FFF"/>
    <w:rsid w:val="00207BEE"/>
    <w:rsid w:val="00210E0F"/>
    <w:rsid w:val="00211A50"/>
    <w:rsid w:val="00211F05"/>
    <w:rsid w:val="00212084"/>
    <w:rsid w:val="002129E7"/>
    <w:rsid w:val="00213089"/>
    <w:rsid w:val="00213354"/>
    <w:rsid w:val="00213405"/>
    <w:rsid w:val="00213B1B"/>
    <w:rsid w:val="00214EB8"/>
    <w:rsid w:val="00215081"/>
    <w:rsid w:val="00215627"/>
    <w:rsid w:val="00215BB5"/>
    <w:rsid w:val="00216F71"/>
    <w:rsid w:val="0021722D"/>
    <w:rsid w:val="0021789C"/>
    <w:rsid w:val="00217ED0"/>
    <w:rsid w:val="0022092A"/>
    <w:rsid w:val="00223235"/>
    <w:rsid w:val="002247E2"/>
    <w:rsid w:val="002251EE"/>
    <w:rsid w:val="00225291"/>
    <w:rsid w:val="00225310"/>
    <w:rsid w:val="00225DD1"/>
    <w:rsid w:val="0023167D"/>
    <w:rsid w:val="00231BAB"/>
    <w:rsid w:val="00232453"/>
    <w:rsid w:val="00233589"/>
    <w:rsid w:val="00233AA0"/>
    <w:rsid w:val="00234037"/>
    <w:rsid w:val="0023417F"/>
    <w:rsid w:val="00235087"/>
    <w:rsid w:val="00236FE7"/>
    <w:rsid w:val="0023741F"/>
    <w:rsid w:val="00237C28"/>
    <w:rsid w:val="00237FB3"/>
    <w:rsid w:val="00240517"/>
    <w:rsid w:val="00240549"/>
    <w:rsid w:val="002410DD"/>
    <w:rsid w:val="00241D12"/>
    <w:rsid w:val="002445B1"/>
    <w:rsid w:val="00245916"/>
    <w:rsid w:val="00246A93"/>
    <w:rsid w:val="002503B6"/>
    <w:rsid w:val="002522F6"/>
    <w:rsid w:val="0025253C"/>
    <w:rsid w:val="00252ECD"/>
    <w:rsid w:val="0025434E"/>
    <w:rsid w:val="00254B7B"/>
    <w:rsid w:val="0025518D"/>
    <w:rsid w:val="002551AE"/>
    <w:rsid w:val="0025520B"/>
    <w:rsid w:val="002557E9"/>
    <w:rsid w:val="00255B86"/>
    <w:rsid w:val="00256604"/>
    <w:rsid w:val="002579D2"/>
    <w:rsid w:val="0026149D"/>
    <w:rsid w:val="00261849"/>
    <w:rsid w:val="00262125"/>
    <w:rsid w:val="002640D8"/>
    <w:rsid w:val="0026415D"/>
    <w:rsid w:val="00264681"/>
    <w:rsid w:val="00264AAF"/>
    <w:rsid w:val="002650D2"/>
    <w:rsid w:val="0026581A"/>
    <w:rsid w:val="00266192"/>
    <w:rsid w:val="00266777"/>
    <w:rsid w:val="002709B2"/>
    <w:rsid w:val="002718EC"/>
    <w:rsid w:val="00271A55"/>
    <w:rsid w:val="002726E6"/>
    <w:rsid w:val="0027348D"/>
    <w:rsid w:val="00273FE7"/>
    <w:rsid w:val="00274BA1"/>
    <w:rsid w:val="00275D9C"/>
    <w:rsid w:val="00277748"/>
    <w:rsid w:val="00280F7E"/>
    <w:rsid w:val="00281439"/>
    <w:rsid w:val="00282602"/>
    <w:rsid w:val="00282A48"/>
    <w:rsid w:val="00284526"/>
    <w:rsid w:val="002866A4"/>
    <w:rsid w:val="002911E5"/>
    <w:rsid w:val="002928D1"/>
    <w:rsid w:val="00292A15"/>
    <w:rsid w:val="00292E96"/>
    <w:rsid w:val="00292F25"/>
    <w:rsid w:val="00296BB3"/>
    <w:rsid w:val="00297935"/>
    <w:rsid w:val="00297C93"/>
    <w:rsid w:val="002A100E"/>
    <w:rsid w:val="002A1900"/>
    <w:rsid w:val="002A341E"/>
    <w:rsid w:val="002A34CD"/>
    <w:rsid w:val="002A457F"/>
    <w:rsid w:val="002A47E0"/>
    <w:rsid w:val="002A5D1C"/>
    <w:rsid w:val="002A7114"/>
    <w:rsid w:val="002B00D3"/>
    <w:rsid w:val="002B22EC"/>
    <w:rsid w:val="002B2C1D"/>
    <w:rsid w:val="002B608B"/>
    <w:rsid w:val="002B6913"/>
    <w:rsid w:val="002B7EDD"/>
    <w:rsid w:val="002C0711"/>
    <w:rsid w:val="002C0E28"/>
    <w:rsid w:val="002C106C"/>
    <w:rsid w:val="002C14AB"/>
    <w:rsid w:val="002C18EC"/>
    <w:rsid w:val="002C20BD"/>
    <w:rsid w:val="002C24F4"/>
    <w:rsid w:val="002C299A"/>
    <w:rsid w:val="002C2A48"/>
    <w:rsid w:val="002C50C2"/>
    <w:rsid w:val="002C604A"/>
    <w:rsid w:val="002C7FAF"/>
    <w:rsid w:val="002D0D11"/>
    <w:rsid w:val="002D22B8"/>
    <w:rsid w:val="002D51DB"/>
    <w:rsid w:val="002D5370"/>
    <w:rsid w:val="002D752B"/>
    <w:rsid w:val="002D7C03"/>
    <w:rsid w:val="002D7EE1"/>
    <w:rsid w:val="002E1325"/>
    <w:rsid w:val="002E15DB"/>
    <w:rsid w:val="002E1A21"/>
    <w:rsid w:val="002E1FDB"/>
    <w:rsid w:val="002E2B69"/>
    <w:rsid w:val="002E3AFB"/>
    <w:rsid w:val="002E3B4C"/>
    <w:rsid w:val="002E5367"/>
    <w:rsid w:val="002E6687"/>
    <w:rsid w:val="002F10D0"/>
    <w:rsid w:val="002F17C7"/>
    <w:rsid w:val="002F1D71"/>
    <w:rsid w:val="002F24A3"/>
    <w:rsid w:val="002F2E74"/>
    <w:rsid w:val="002F3A30"/>
    <w:rsid w:val="002F48EA"/>
    <w:rsid w:val="002F4939"/>
    <w:rsid w:val="002F57BC"/>
    <w:rsid w:val="002F5F24"/>
    <w:rsid w:val="002F62A9"/>
    <w:rsid w:val="002F6393"/>
    <w:rsid w:val="002F6539"/>
    <w:rsid w:val="002F65A6"/>
    <w:rsid w:val="002F787A"/>
    <w:rsid w:val="003006A7"/>
    <w:rsid w:val="00300DA0"/>
    <w:rsid w:val="00301D16"/>
    <w:rsid w:val="00305491"/>
    <w:rsid w:val="00305D38"/>
    <w:rsid w:val="00305F0A"/>
    <w:rsid w:val="00310B95"/>
    <w:rsid w:val="00311729"/>
    <w:rsid w:val="00311CB8"/>
    <w:rsid w:val="0031400A"/>
    <w:rsid w:val="00315913"/>
    <w:rsid w:val="00315A66"/>
    <w:rsid w:val="00316DD0"/>
    <w:rsid w:val="0032043B"/>
    <w:rsid w:val="0032085D"/>
    <w:rsid w:val="00321359"/>
    <w:rsid w:val="0032229D"/>
    <w:rsid w:val="003225AA"/>
    <w:rsid w:val="00322DCA"/>
    <w:rsid w:val="00323BE9"/>
    <w:rsid w:val="00324BB3"/>
    <w:rsid w:val="00325A27"/>
    <w:rsid w:val="00325C5E"/>
    <w:rsid w:val="0032750F"/>
    <w:rsid w:val="0033108C"/>
    <w:rsid w:val="00331B5F"/>
    <w:rsid w:val="00334E1D"/>
    <w:rsid w:val="0033500F"/>
    <w:rsid w:val="0033592A"/>
    <w:rsid w:val="00336E68"/>
    <w:rsid w:val="003402A1"/>
    <w:rsid w:val="00340DC2"/>
    <w:rsid w:val="003422C7"/>
    <w:rsid w:val="003426B5"/>
    <w:rsid w:val="003427B0"/>
    <w:rsid w:val="00342A7D"/>
    <w:rsid w:val="00342CBB"/>
    <w:rsid w:val="00343730"/>
    <w:rsid w:val="0034387C"/>
    <w:rsid w:val="00343948"/>
    <w:rsid w:val="0034467C"/>
    <w:rsid w:val="00345991"/>
    <w:rsid w:val="00345D2C"/>
    <w:rsid w:val="0034646D"/>
    <w:rsid w:val="00346AD9"/>
    <w:rsid w:val="00346CA0"/>
    <w:rsid w:val="003475DB"/>
    <w:rsid w:val="00350BCC"/>
    <w:rsid w:val="0035285E"/>
    <w:rsid w:val="0035394F"/>
    <w:rsid w:val="0035458F"/>
    <w:rsid w:val="003554C7"/>
    <w:rsid w:val="00355D41"/>
    <w:rsid w:val="00361202"/>
    <w:rsid w:val="00361806"/>
    <w:rsid w:val="0036291B"/>
    <w:rsid w:val="00362C7A"/>
    <w:rsid w:val="00363294"/>
    <w:rsid w:val="00363C14"/>
    <w:rsid w:val="00363C6C"/>
    <w:rsid w:val="003648FA"/>
    <w:rsid w:val="00364ABE"/>
    <w:rsid w:val="00365803"/>
    <w:rsid w:val="00365D7E"/>
    <w:rsid w:val="0036667A"/>
    <w:rsid w:val="00366D8A"/>
    <w:rsid w:val="003672AB"/>
    <w:rsid w:val="003672F1"/>
    <w:rsid w:val="003676A7"/>
    <w:rsid w:val="00371568"/>
    <w:rsid w:val="00371CE8"/>
    <w:rsid w:val="00372A3B"/>
    <w:rsid w:val="00372AB4"/>
    <w:rsid w:val="00373D72"/>
    <w:rsid w:val="00374C12"/>
    <w:rsid w:val="00376225"/>
    <w:rsid w:val="00376724"/>
    <w:rsid w:val="00376981"/>
    <w:rsid w:val="003773F2"/>
    <w:rsid w:val="00377AF1"/>
    <w:rsid w:val="0038008F"/>
    <w:rsid w:val="00380CF6"/>
    <w:rsid w:val="0038125B"/>
    <w:rsid w:val="003813BC"/>
    <w:rsid w:val="00381561"/>
    <w:rsid w:val="00381E7C"/>
    <w:rsid w:val="00382386"/>
    <w:rsid w:val="0038240F"/>
    <w:rsid w:val="0038249B"/>
    <w:rsid w:val="00382694"/>
    <w:rsid w:val="003849A0"/>
    <w:rsid w:val="00384E62"/>
    <w:rsid w:val="00385203"/>
    <w:rsid w:val="00385DC8"/>
    <w:rsid w:val="0038694C"/>
    <w:rsid w:val="00387532"/>
    <w:rsid w:val="003900A3"/>
    <w:rsid w:val="00391170"/>
    <w:rsid w:val="00391795"/>
    <w:rsid w:val="0039253E"/>
    <w:rsid w:val="00393544"/>
    <w:rsid w:val="00393EA8"/>
    <w:rsid w:val="00394982"/>
    <w:rsid w:val="0039617F"/>
    <w:rsid w:val="003A0040"/>
    <w:rsid w:val="003A07F2"/>
    <w:rsid w:val="003A0D07"/>
    <w:rsid w:val="003A0D41"/>
    <w:rsid w:val="003A1A62"/>
    <w:rsid w:val="003A274F"/>
    <w:rsid w:val="003A30BE"/>
    <w:rsid w:val="003A42CC"/>
    <w:rsid w:val="003A58A8"/>
    <w:rsid w:val="003A626E"/>
    <w:rsid w:val="003A7703"/>
    <w:rsid w:val="003A77D7"/>
    <w:rsid w:val="003A7AA0"/>
    <w:rsid w:val="003B08E6"/>
    <w:rsid w:val="003B16A6"/>
    <w:rsid w:val="003B2299"/>
    <w:rsid w:val="003B2392"/>
    <w:rsid w:val="003B3D2C"/>
    <w:rsid w:val="003B3E27"/>
    <w:rsid w:val="003B4474"/>
    <w:rsid w:val="003B511E"/>
    <w:rsid w:val="003B59D4"/>
    <w:rsid w:val="003B5C73"/>
    <w:rsid w:val="003B5D70"/>
    <w:rsid w:val="003B7E1C"/>
    <w:rsid w:val="003C16D4"/>
    <w:rsid w:val="003C37EC"/>
    <w:rsid w:val="003C3874"/>
    <w:rsid w:val="003C4616"/>
    <w:rsid w:val="003C6251"/>
    <w:rsid w:val="003C6434"/>
    <w:rsid w:val="003C6CB1"/>
    <w:rsid w:val="003C6D60"/>
    <w:rsid w:val="003C736B"/>
    <w:rsid w:val="003C771F"/>
    <w:rsid w:val="003D05CF"/>
    <w:rsid w:val="003D082C"/>
    <w:rsid w:val="003D0891"/>
    <w:rsid w:val="003D19E2"/>
    <w:rsid w:val="003D2895"/>
    <w:rsid w:val="003D35B5"/>
    <w:rsid w:val="003D4F4B"/>
    <w:rsid w:val="003D556F"/>
    <w:rsid w:val="003D6163"/>
    <w:rsid w:val="003D64EF"/>
    <w:rsid w:val="003D794B"/>
    <w:rsid w:val="003E0AE2"/>
    <w:rsid w:val="003E1637"/>
    <w:rsid w:val="003E188F"/>
    <w:rsid w:val="003E2238"/>
    <w:rsid w:val="003E2AF9"/>
    <w:rsid w:val="003E3C76"/>
    <w:rsid w:val="003E4006"/>
    <w:rsid w:val="003E4567"/>
    <w:rsid w:val="003E70E9"/>
    <w:rsid w:val="003F0510"/>
    <w:rsid w:val="003F097A"/>
    <w:rsid w:val="003F17DF"/>
    <w:rsid w:val="003F1936"/>
    <w:rsid w:val="003F1CC0"/>
    <w:rsid w:val="003F3674"/>
    <w:rsid w:val="003F3E7E"/>
    <w:rsid w:val="003F462F"/>
    <w:rsid w:val="003F4973"/>
    <w:rsid w:val="003F541A"/>
    <w:rsid w:val="003F71D0"/>
    <w:rsid w:val="003F7343"/>
    <w:rsid w:val="00400E2F"/>
    <w:rsid w:val="00401728"/>
    <w:rsid w:val="00402450"/>
    <w:rsid w:val="00404887"/>
    <w:rsid w:val="00405625"/>
    <w:rsid w:val="00405FF2"/>
    <w:rsid w:val="0040627D"/>
    <w:rsid w:val="00407221"/>
    <w:rsid w:val="00407778"/>
    <w:rsid w:val="00407C4B"/>
    <w:rsid w:val="00407F7E"/>
    <w:rsid w:val="00410E48"/>
    <w:rsid w:val="00414F94"/>
    <w:rsid w:val="00415922"/>
    <w:rsid w:val="00415AB2"/>
    <w:rsid w:val="00416057"/>
    <w:rsid w:val="00417649"/>
    <w:rsid w:val="00420623"/>
    <w:rsid w:val="004210BC"/>
    <w:rsid w:val="0042156C"/>
    <w:rsid w:val="004217B2"/>
    <w:rsid w:val="00422037"/>
    <w:rsid w:val="00422048"/>
    <w:rsid w:val="00423071"/>
    <w:rsid w:val="00423F70"/>
    <w:rsid w:val="0042590C"/>
    <w:rsid w:val="00426427"/>
    <w:rsid w:val="00427430"/>
    <w:rsid w:val="004275A1"/>
    <w:rsid w:val="00427FBD"/>
    <w:rsid w:val="00430D30"/>
    <w:rsid w:val="00430E4A"/>
    <w:rsid w:val="0043129D"/>
    <w:rsid w:val="00432734"/>
    <w:rsid w:val="00432AD7"/>
    <w:rsid w:val="00432CF8"/>
    <w:rsid w:val="0043336C"/>
    <w:rsid w:val="004339E0"/>
    <w:rsid w:val="0043436A"/>
    <w:rsid w:val="00434D43"/>
    <w:rsid w:val="00434FD7"/>
    <w:rsid w:val="00436A50"/>
    <w:rsid w:val="0043759B"/>
    <w:rsid w:val="00437C64"/>
    <w:rsid w:val="00440A61"/>
    <w:rsid w:val="0044197C"/>
    <w:rsid w:val="0044388E"/>
    <w:rsid w:val="004442D8"/>
    <w:rsid w:val="00444CBB"/>
    <w:rsid w:val="0044525A"/>
    <w:rsid w:val="00445304"/>
    <w:rsid w:val="0044796F"/>
    <w:rsid w:val="004506AB"/>
    <w:rsid w:val="00450E3E"/>
    <w:rsid w:val="004516FD"/>
    <w:rsid w:val="00453643"/>
    <w:rsid w:val="0045383A"/>
    <w:rsid w:val="00455EF0"/>
    <w:rsid w:val="00456076"/>
    <w:rsid w:val="0045607E"/>
    <w:rsid w:val="00456BAE"/>
    <w:rsid w:val="004577F6"/>
    <w:rsid w:val="00457B2C"/>
    <w:rsid w:val="00457CBC"/>
    <w:rsid w:val="00457FD3"/>
    <w:rsid w:val="004603CA"/>
    <w:rsid w:val="00460747"/>
    <w:rsid w:val="00462164"/>
    <w:rsid w:val="00462BCC"/>
    <w:rsid w:val="00463F53"/>
    <w:rsid w:val="00464745"/>
    <w:rsid w:val="00465270"/>
    <w:rsid w:val="00466425"/>
    <w:rsid w:val="00466548"/>
    <w:rsid w:val="00466677"/>
    <w:rsid w:val="004669E8"/>
    <w:rsid w:val="004673DD"/>
    <w:rsid w:val="00470BB2"/>
    <w:rsid w:val="00471FB2"/>
    <w:rsid w:val="0047321C"/>
    <w:rsid w:val="00473CCF"/>
    <w:rsid w:val="00473FD7"/>
    <w:rsid w:val="004754BB"/>
    <w:rsid w:val="00476C5F"/>
    <w:rsid w:val="00476F4D"/>
    <w:rsid w:val="00477AC8"/>
    <w:rsid w:val="004800D7"/>
    <w:rsid w:val="00480CEA"/>
    <w:rsid w:val="00480E2B"/>
    <w:rsid w:val="00481F46"/>
    <w:rsid w:val="0048258A"/>
    <w:rsid w:val="0048303A"/>
    <w:rsid w:val="00485EC3"/>
    <w:rsid w:val="00486146"/>
    <w:rsid w:val="00486AF2"/>
    <w:rsid w:val="00486C52"/>
    <w:rsid w:val="00486F99"/>
    <w:rsid w:val="0048703F"/>
    <w:rsid w:val="00487BC3"/>
    <w:rsid w:val="0049072D"/>
    <w:rsid w:val="004907B8"/>
    <w:rsid w:val="00491123"/>
    <w:rsid w:val="00492E02"/>
    <w:rsid w:val="00493E81"/>
    <w:rsid w:val="004949CF"/>
    <w:rsid w:val="00494B0C"/>
    <w:rsid w:val="004962AE"/>
    <w:rsid w:val="0049757E"/>
    <w:rsid w:val="004A0BC4"/>
    <w:rsid w:val="004A0DC6"/>
    <w:rsid w:val="004A1430"/>
    <w:rsid w:val="004A281B"/>
    <w:rsid w:val="004A344A"/>
    <w:rsid w:val="004A40F2"/>
    <w:rsid w:val="004B0CC7"/>
    <w:rsid w:val="004B12E5"/>
    <w:rsid w:val="004B19FF"/>
    <w:rsid w:val="004B2638"/>
    <w:rsid w:val="004B3632"/>
    <w:rsid w:val="004B451E"/>
    <w:rsid w:val="004B67A8"/>
    <w:rsid w:val="004C02A4"/>
    <w:rsid w:val="004C040A"/>
    <w:rsid w:val="004C0F1F"/>
    <w:rsid w:val="004C12E7"/>
    <w:rsid w:val="004C1F10"/>
    <w:rsid w:val="004C222E"/>
    <w:rsid w:val="004C22F7"/>
    <w:rsid w:val="004C2572"/>
    <w:rsid w:val="004C279B"/>
    <w:rsid w:val="004C2EFA"/>
    <w:rsid w:val="004C3215"/>
    <w:rsid w:val="004C4F42"/>
    <w:rsid w:val="004C57C4"/>
    <w:rsid w:val="004C666D"/>
    <w:rsid w:val="004C698D"/>
    <w:rsid w:val="004C714D"/>
    <w:rsid w:val="004D08CB"/>
    <w:rsid w:val="004D09FA"/>
    <w:rsid w:val="004D1E1C"/>
    <w:rsid w:val="004D20E7"/>
    <w:rsid w:val="004D2697"/>
    <w:rsid w:val="004D2AA2"/>
    <w:rsid w:val="004D3D61"/>
    <w:rsid w:val="004D48B6"/>
    <w:rsid w:val="004D51B1"/>
    <w:rsid w:val="004D5710"/>
    <w:rsid w:val="004D6C52"/>
    <w:rsid w:val="004E0D58"/>
    <w:rsid w:val="004E2A77"/>
    <w:rsid w:val="004E2C3B"/>
    <w:rsid w:val="004E2ED8"/>
    <w:rsid w:val="004E35F4"/>
    <w:rsid w:val="004E3B3B"/>
    <w:rsid w:val="004E473C"/>
    <w:rsid w:val="004E5538"/>
    <w:rsid w:val="004F059F"/>
    <w:rsid w:val="004F1318"/>
    <w:rsid w:val="004F3FCA"/>
    <w:rsid w:val="004F4561"/>
    <w:rsid w:val="004F46FA"/>
    <w:rsid w:val="004F4C45"/>
    <w:rsid w:val="004F685F"/>
    <w:rsid w:val="004F69F9"/>
    <w:rsid w:val="004F6A6D"/>
    <w:rsid w:val="004F6C9B"/>
    <w:rsid w:val="004F6F57"/>
    <w:rsid w:val="004F7C7A"/>
    <w:rsid w:val="00500665"/>
    <w:rsid w:val="00500AB1"/>
    <w:rsid w:val="00500C0E"/>
    <w:rsid w:val="005017F7"/>
    <w:rsid w:val="00501DB7"/>
    <w:rsid w:val="00503288"/>
    <w:rsid w:val="005034C7"/>
    <w:rsid w:val="00504993"/>
    <w:rsid w:val="00507041"/>
    <w:rsid w:val="00507C1E"/>
    <w:rsid w:val="00510339"/>
    <w:rsid w:val="00510DE0"/>
    <w:rsid w:val="00510F4E"/>
    <w:rsid w:val="00511A99"/>
    <w:rsid w:val="005121BC"/>
    <w:rsid w:val="00517118"/>
    <w:rsid w:val="00517320"/>
    <w:rsid w:val="0052068C"/>
    <w:rsid w:val="00521930"/>
    <w:rsid w:val="00522ED1"/>
    <w:rsid w:val="00523AE6"/>
    <w:rsid w:val="0052426E"/>
    <w:rsid w:val="00524386"/>
    <w:rsid w:val="005248D0"/>
    <w:rsid w:val="00525461"/>
    <w:rsid w:val="005263ED"/>
    <w:rsid w:val="005275DF"/>
    <w:rsid w:val="00527AEB"/>
    <w:rsid w:val="00530B9F"/>
    <w:rsid w:val="00533467"/>
    <w:rsid w:val="005407E0"/>
    <w:rsid w:val="00542291"/>
    <w:rsid w:val="005426ED"/>
    <w:rsid w:val="00544D8D"/>
    <w:rsid w:val="00544F72"/>
    <w:rsid w:val="00546E9F"/>
    <w:rsid w:val="005511EF"/>
    <w:rsid w:val="00551CE2"/>
    <w:rsid w:val="005527C4"/>
    <w:rsid w:val="00552D34"/>
    <w:rsid w:val="00552DC9"/>
    <w:rsid w:val="00556920"/>
    <w:rsid w:val="005574DA"/>
    <w:rsid w:val="00557F73"/>
    <w:rsid w:val="00560057"/>
    <w:rsid w:val="005605BE"/>
    <w:rsid w:val="00561C0C"/>
    <w:rsid w:val="00561CC0"/>
    <w:rsid w:val="00565C4F"/>
    <w:rsid w:val="005668F2"/>
    <w:rsid w:val="00566A8D"/>
    <w:rsid w:val="00566C1A"/>
    <w:rsid w:val="00566D2C"/>
    <w:rsid w:val="00567858"/>
    <w:rsid w:val="00567881"/>
    <w:rsid w:val="00567A88"/>
    <w:rsid w:val="00570D22"/>
    <w:rsid w:val="00571416"/>
    <w:rsid w:val="00571954"/>
    <w:rsid w:val="00572F76"/>
    <w:rsid w:val="00574C5F"/>
    <w:rsid w:val="00575011"/>
    <w:rsid w:val="00575126"/>
    <w:rsid w:val="00575CC7"/>
    <w:rsid w:val="00576198"/>
    <w:rsid w:val="00576710"/>
    <w:rsid w:val="00577BBB"/>
    <w:rsid w:val="00577BCE"/>
    <w:rsid w:val="00577EA8"/>
    <w:rsid w:val="00581C93"/>
    <w:rsid w:val="00581E1E"/>
    <w:rsid w:val="0058234D"/>
    <w:rsid w:val="00582748"/>
    <w:rsid w:val="00582FE1"/>
    <w:rsid w:val="00583ABB"/>
    <w:rsid w:val="00585A39"/>
    <w:rsid w:val="00585A87"/>
    <w:rsid w:val="00585EAE"/>
    <w:rsid w:val="005869E4"/>
    <w:rsid w:val="00586BB6"/>
    <w:rsid w:val="00586DF0"/>
    <w:rsid w:val="0059037F"/>
    <w:rsid w:val="00590BF7"/>
    <w:rsid w:val="005912BA"/>
    <w:rsid w:val="00591334"/>
    <w:rsid w:val="00591504"/>
    <w:rsid w:val="0059224E"/>
    <w:rsid w:val="00592592"/>
    <w:rsid w:val="00592D61"/>
    <w:rsid w:val="00593424"/>
    <w:rsid w:val="00593E19"/>
    <w:rsid w:val="00593EEF"/>
    <w:rsid w:val="0059416E"/>
    <w:rsid w:val="0059589E"/>
    <w:rsid w:val="00595F34"/>
    <w:rsid w:val="005965F5"/>
    <w:rsid w:val="005A08EF"/>
    <w:rsid w:val="005A1CC5"/>
    <w:rsid w:val="005A2E6D"/>
    <w:rsid w:val="005A5E0D"/>
    <w:rsid w:val="005A6EB2"/>
    <w:rsid w:val="005A754D"/>
    <w:rsid w:val="005A781A"/>
    <w:rsid w:val="005B047A"/>
    <w:rsid w:val="005B0AFF"/>
    <w:rsid w:val="005B0ECB"/>
    <w:rsid w:val="005B3B2D"/>
    <w:rsid w:val="005B4094"/>
    <w:rsid w:val="005B4553"/>
    <w:rsid w:val="005B6100"/>
    <w:rsid w:val="005B6FCE"/>
    <w:rsid w:val="005C0B49"/>
    <w:rsid w:val="005C1A59"/>
    <w:rsid w:val="005C2699"/>
    <w:rsid w:val="005C29A9"/>
    <w:rsid w:val="005C47D7"/>
    <w:rsid w:val="005C4C02"/>
    <w:rsid w:val="005C518F"/>
    <w:rsid w:val="005C5B6E"/>
    <w:rsid w:val="005C6F67"/>
    <w:rsid w:val="005C7446"/>
    <w:rsid w:val="005C7B86"/>
    <w:rsid w:val="005D05FB"/>
    <w:rsid w:val="005D078A"/>
    <w:rsid w:val="005D1C45"/>
    <w:rsid w:val="005D3735"/>
    <w:rsid w:val="005D4141"/>
    <w:rsid w:val="005D5C4A"/>
    <w:rsid w:val="005D6023"/>
    <w:rsid w:val="005E14F5"/>
    <w:rsid w:val="005E3278"/>
    <w:rsid w:val="005E40BB"/>
    <w:rsid w:val="005E475F"/>
    <w:rsid w:val="005E54D6"/>
    <w:rsid w:val="005E678E"/>
    <w:rsid w:val="005E7586"/>
    <w:rsid w:val="005F0845"/>
    <w:rsid w:val="005F1F04"/>
    <w:rsid w:val="005F3DB7"/>
    <w:rsid w:val="005F5100"/>
    <w:rsid w:val="005F54D0"/>
    <w:rsid w:val="005F575C"/>
    <w:rsid w:val="005F595D"/>
    <w:rsid w:val="005F5CB4"/>
    <w:rsid w:val="005F6757"/>
    <w:rsid w:val="005F7812"/>
    <w:rsid w:val="00601066"/>
    <w:rsid w:val="00602B9F"/>
    <w:rsid w:val="0060360B"/>
    <w:rsid w:val="00604E4E"/>
    <w:rsid w:val="00605678"/>
    <w:rsid w:val="00606B58"/>
    <w:rsid w:val="00606CE7"/>
    <w:rsid w:val="00606F32"/>
    <w:rsid w:val="00607AA5"/>
    <w:rsid w:val="00611FCE"/>
    <w:rsid w:val="00612542"/>
    <w:rsid w:val="00613E0B"/>
    <w:rsid w:val="006155C9"/>
    <w:rsid w:val="0061610F"/>
    <w:rsid w:val="0061644D"/>
    <w:rsid w:val="00617324"/>
    <w:rsid w:val="00620017"/>
    <w:rsid w:val="0062159D"/>
    <w:rsid w:val="00621E4F"/>
    <w:rsid w:val="00621E8D"/>
    <w:rsid w:val="0062302F"/>
    <w:rsid w:val="0062390E"/>
    <w:rsid w:val="00623EC1"/>
    <w:rsid w:val="006257B4"/>
    <w:rsid w:val="00626DF5"/>
    <w:rsid w:val="00627546"/>
    <w:rsid w:val="006275FB"/>
    <w:rsid w:val="00632004"/>
    <w:rsid w:val="0063229F"/>
    <w:rsid w:val="00632B3A"/>
    <w:rsid w:val="00632C44"/>
    <w:rsid w:val="00633F94"/>
    <w:rsid w:val="00633FCC"/>
    <w:rsid w:val="00636099"/>
    <w:rsid w:val="0063624E"/>
    <w:rsid w:val="006362A7"/>
    <w:rsid w:val="00636831"/>
    <w:rsid w:val="00636DB6"/>
    <w:rsid w:val="00637D2B"/>
    <w:rsid w:val="00640CF2"/>
    <w:rsid w:val="006414C7"/>
    <w:rsid w:val="00643FE8"/>
    <w:rsid w:val="006446E4"/>
    <w:rsid w:val="00645D53"/>
    <w:rsid w:val="00647A75"/>
    <w:rsid w:val="00647BBB"/>
    <w:rsid w:val="006500BD"/>
    <w:rsid w:val="006502E6"/>
    <w:rsid w:val="00652408"/>
    <w:rsid w:val="006530E1"/>
    <w:rsid w:val="00653B88"/>
    <w:rsid w:val="00654833"/>
    <w:rsid w:val="00655794"/>
    <w:rsid w:val="00655D10"/>
    <w:rsid w:val="00656785"/>
    <w:rsid w:val="00657832"/>
    <w:rsid w:val="00657B42"/>
    <w:rsid w:val="00657FDE"/>
    <w:rsid w:val="00661AC3"/>
    <w:rsid w:val="00661B11"/>
    <w:rsid w:val="006626BC"/>
    <w:rsid w:val="00664555"/>
    <w:rsid w:val="006645A8"/>
    <w:rsid w:val="0066484A"/>
    <w:rsid w:val="00664B76"/>
    <w:rsid w:val="00665249"/>
    <w:rsid w:val="00665EC7"/>
    <w:rsid w:val="0066623E"/>
    <w:rsid w:val="006669B4"/>
    <w:rsid w:val="00670CF8"/>
    <w:rsid w:val="00672AC8"/>
    <w:rsid w:val="00674B14"/>
    <w:rsid w:val="00677E91"/>
    <w:rsid w:val="00681BA8"/>
    <w:rsid w:val="0068340E"/>
    <w:rsid w:val="00683E2F"/>
    <w:rsid w:val="00684BF5"/>
    <w:rsid w:val="00685573"/>
    <w:rsid w:val="00685A9C"/>
    <w:rsid w:val="006862C0"/>
    <w:rsid w:val="0068684C"/>
    <w:rsid w:val="0068699D"/>
    <w:rsid w:val="00687F8D"/>
    <w:rsid w:val="0069133E"/>
    <w:rsid w:val="00691447"/>
    <w:rsid w:val="00692AB3"/>
    <w:rsid w:val="00693070"/>
    <w:rsid w:val="00694043"/>
    <w:rsid w:val="00695D07"/>
    <w:rsid w:val="00696DB9"/>
    <w:rsid w:val="006972A4"/>
    <w:rsid w:val="00697929"/>
    <w:rsid w:val="00697EC7"/>
    <w:rsid w:val="006A2374"/>
    <w:rsid w:val="006A34A3"/>
    <w:rsid w:val="006A44A7"/>
    <w:rsid w:val="006A4BE5"/>
    <w:rsid w:val="006A61D0"/>
    <w:rsid w:val="006A7503"/>
    <w:rsid w:val="006A780F"/>
    <w:rsid w:val="006A7D1E"/>
    <w:rsid w:val="006B14F6"/>
    <w:rsid w:val="006B1E39"/>
    <w:rsid w:val="006B2B44"/>
    <w:rsid w:val="006B325A"/>
    <w:rsid w:val="006B3521"/>
    <w:rsid w:val="006B4AAB"/>
    <w:rsid w:val="006B53B9"/>
    <w:rsid w:val="006B5A1D"/>
    <w:rsid w:val="006B7B52"/>
    <w:rsid w:val="006B7C78"/>
    <w:rsid w:val="006C02FE"/>
    <w:rsid w:val="006C2D1B"/>
    <w:rsid w:val="006C370F"/>
    <w:rsid w:val="006C491D"/>
    <w:rsid w:val="006C507C"/>
    <w:rsid w:val="006C558A"/>
    <w:rsid w:val="006C5633"/>
    <w:rsid w:val="006C582A"/>
    <w:rsid w:val="006C6A68"/>
    <w:rsid w:val="006C70BF"/>
    <w:rsid w:val="006C747E"/>
    <w:rsid w:val="006C74D1"/>
    <w:rsid w:val="006C7CE8"/>
    <w:rsid w:val="006D071F"/>
    <w:rsid w:val="006D10CF"/>
    <w:rsid w:val="006D1DC8"/>
    <w:rsid w:val="006D256F"/>
    <w:rsid w:val="006D45D1"/>
    <w:rsid w:val="006D4D2C"/>
    <w:rsid w:val="006D5279"/>
    <w:rsid w:val="006D5515"/>
    <w:rsid w:val="006D747F"/>
    <w:rsid w:val="006E078D"/>
    <w:rsid w:val="006E17FD"/>
    <w:rsid w:val="006E25FE"/>
    <w:rsid w:val="006E2CE0"/>
    <w:rsid w:val="006E35E9"/>
    <w:rsid w:val="006E3607"/>
    <w:rsid w:val="006E4072"/>
    <w:rsid w:val="006E4434"/>
    <w:rsid w:val="006E4F68"/>
    <w:rsid w:val="006E616B"/>
    <w:rsid w:val="006E6923"/>
    <w:rsid w:val="006E7579"/>
    <w:rsid w:val="006E7826"/>
    <w:rsid w:val="006F0D63"/>
    <w:rsid w:val="006F1A0F"/>
    <w:rsid w:val="006F2E4D"/>
    <w:rsid w:val="006F313B"/>
    <w:rsid w:val="006F40D0"/>
    <w:rsid w:val="006F415D"/>
    <w:rsid w:val="006F42A9"/>
    <w:rsid w:val="006F446B"/>
    <w:rsid w:val="006F473D"/>
    <w:rsid w:val="006F48DA"/>
    <w:rsid w:val="006F4F1D"/>
    <w:rsid w:val="006F54C2"/>
    <w:rsid w:val="006F5E93"/>
    <w:rsid w:val="006F77B6"/>
    <w:rsid w:val="00700000"/>
    <w:rsid w:val="00700126"/>
    <w:rsid w:val="00700400"/>
    <w:rsid w:val="00700772"/>
    <w:rsid w:val="0070137F"/>
    <w:rsid w:val="00701D9B"/>
    <w:rsid w:val="0070570D"/>
    <w:rsid w:val="00706B27"/>
    <w:rsid w:val="00707389"/>
    <w:rsid w:val="007074B7"/>
    <w:rsid w:val="00707EB1"/>
    <w:rsid w:val="00715A18"/>
    <w:rsid w:val="00715CD4"/>
    <w:rsid w:val="007171A1"/>
    <w:rsid w:val="00717C29"/>
    <w:rsid w:val="00720210"/>
    <w:rsid w:val="00725831"/>
    <w:rsid w:val="007267B8"/>
    <w:rsid w:val="00730369"/>
    <w:rsid w:val="007303E8"/>
    <w:rsid w:val="0073143C"/>
    <w:rsid w:val="00731FB5"/>
    <w:rsid w:val="007329F7"/>
    <w:rsid w:val="00732B5F"/>
    <w:rsid w:val="00733065"/>
    <w:rsid w:val="00735077"/>
    <w:rsid w:val="0073560B"/>
    <w:rsid w:val="00737E75"/>
    <w:rsid w:val="00740911"/>
    <w:rsid w:val="007434B4"/>
    <w:rsid w:val="007438B6"/>
    <w:rsid w:val="00743DD5"/>
    <w:rsid w:val="007450F7"/>
    <w:rsid w:val="00747134"/>
    <w:rsid w:val="00750698"/>
    <w:rsid w:val="0075093D"/>
    <w:rsid w:val="0075151E"/>
    <w:rsid w:val="00751587"/>
    <w:rsid w:val="00751DF2"/>
    <w:rsid w:val="0075216B"/>
    <w:rsid w:val="00753C61"/>
    <w:rsid w:val="00754C53"/>
    <w:rsid w:val="007551CB"/>
    <w:rsid w:val="00756947"/>
    <w:rsid w:val="0076011D"/>
    <w:rsid w:val="00760289"/>
    <w:rsid w:val="00760629"/>
    <w:rsid w:val="00760D89"/>
    <w:rsid w:val="00761134"/>
    <w:rsid w:val="00762F2E"/>
    <w:rsid w:val="0076328C"/>
    <w:rsid w:val="00764877"/>
    <w:rsid w:val="00767B76"/>
    <w:rsid w:val="00767F71"/>
    <w:rsid w:val="007702BB"/>
    <w:rsid w:val="0077110B"/>
    <w:rsid w:val="0077311D"/>
    <w:rsid w:val="00775E36"/>
    <w:rsid w:val="00775FB8"/>
    <w:rsid w:val="00777E2B"/>
    <w:rsid w:val="00781130"/>
    <w:rsid w:val="007811F8"/>
    <w:rsid w:val="007813F5"/>
    <w:rsid w:val="007820CC"/>
    <w:rsid w:val="00782790"/>
    <w:rsid w:val="007831DA"/>
    <w:rsid w:val="007846AE"/>
    <w:rsid w:val="00784904"/>
    <w:rsid w:val="00785089"/>
    <w:rsid w:val="00785E7A"/>
    <w:rsid w:val="00786A7B"/>
    <w:rsid w:val="00786B3E"/>
    <w:rsid w:val="00786CBA"/>
    <w:rsid w:val="007904AE"/>
    <w:rsid w:val="00790526"/>
    <w:rsid w:val="0079291F"/>
    <w:rsid w:val="00793B06"/>
    <w:rsid w:val="00794F4D"/>
    <w:rsid w:val="00795263"/>
    <w:rsid w:val="00795C23"/>
    <w:rsid w:val="00795C3D"/>
    <w:rsid w:val="007962A0"/>
    <w:rsid w:val="00796AA6"/>
    <w:rsid w:val="007A0150"/>
    <w:rsid w:val="007A0BE7"/>
    <w:rsid w:val="007A1F52"/>
    <w:rsid w:val="007A3351"/>
    <w:rsid w:val="007A33D7"/>
    <w:rsid w:val="007A3F33"/>
    <w:rsid w:val="007A423C"/>
    <w:rsid w:val="007A6AC3"/>
    <w:rsid w:val="007A6D9E"/>
    <w:rsid w:val="007B073F"/>
    <w:rsid w:val="007B0BE4"/>
    <w:rsid w:val="007B1D9C"/>
    <w:rsid w:val="007B1FA5"/>
    <w:rsid w:val="007B25E9"/>
    <w:rsid w:val="007B290D"/>
    <w:rsid w:val="007B2EB1"/>
    <w:rsid w:val="007B5906"/>
    <w:rsid w:val="007B6605"/>
    <w:rsid w:val="007B72F0"/>
    <w:rsid w:val="007B7750"/>
    <w:rsid w:val="007C07BE"/>
    <w:rsid w:val="007C0851"/>
    <w:rsid w:val="007C0F32"/>
    <w:rsid w:val="007C117F"/>
    <w:rsid w:val="007C15F3"/>
    <w:rsid w:val="007C39A4"/>
    <w:rsid w:val="007C3EB1"/>
    <w:rsid w:val="007C4447"/>
    <w:rsid w:val="007C68B2"/>
    <w:rsid w:val="007C7F95"/>
    <w:rsid w:val="007D0519"/>
    <w:rsid w:val="007D0BBA"/>
    <w:rsid w:val="007D1089"/>
    <w:rsid w:val="007D2935"/>
    <w:rsid w:val="007D3067"/>
    <w:rsid w:val="007D3418"/>
    <w:rsid w:val="007D3705"/>
    <w:rsid w:val="007D3BD7"/>
    <w:rsid w:val="007D497A"/>
    <w:rsid w:val="007E1785"/>
    <w:rsid w:val="007E2A93"/>
    <w:rsid w:val="007E4B25"/>
    <w:rsid w:val="007E54CD"/>
    <w:rsid w:val="007E6331"/>
    <w:rsid w:val="007E6A52"/>
    <w:rsid w:val="007E6DF0"/>
    <w:rsid w:val="007F1FFC"/>
    <w:rsid w:val="007F2ABA"/>
    <w:rsid w:val="007F2BA9"/>
    <w:rsid w:val="007F38C5"/>
    <w:rsid w:val="007F3F7B"/>
    <w:rsid w:val="007F441A"/>
    <w:rsid w:val="007F4FA6"/>
    <w:rsid w:val="007F593A"/>
    <w:rsid w:val="007F5A03"/>
    <w:rsid w:val="007F6C00"/>
    <w:rsid w:val="007F7BF0"/>
    <w:rsid w:val="007F7E12"/>
    <w:rsid w:val="0080178A"/>
    <w:rsid w:val="0080232F"/>
    <w:rsid w:val="00803B6E"/>
    <w:rsid w:val="008043E2"/>
    <w:rsid w:val="00811113"/>
    <w:rsid w:val="0081112E"/>
    <w:rsid w:val="00812259"/>
    <w:rsid w:val="0081471B"/>
    <w:rsid w:val="0081707F"/>
    <w:rsid w:val="008178F4"/>
    <w:rsid w:val="00817D48"/>
    <w:rsid w:val="00817E2A"/>
    <w:rsid w:val="00820211"/>
    <w:rsid w:val="00820CB4"/>
    <w:rsid w:val="008219CA"/>
    <w:rsid w:val="00821A9B"/>
    <w:rsid w:val="0082314C"/>
    <w:rsid w:val="008232C1"/>
    <w:rsid w:val="00825C4E"/>
    <w:rsid w:val="00825C70"/>
    <w:rsid w:val="00826E3B"/>
    <w:rsid w:val="0082724A"/>
    <w:rsid w:val="00827D4C"/>
    <w:rsid w:val="0083156C"/>
    <w:rsid w:val="00831DAE"/>
    <w:rsid w:val="00832E58"/>
    <w:rsid w:val="00833283"/>
    <w:rsid w:val="00833590"/>
    <w:rsid w:val="0083581D"/>
    <w:rsid w:val="00835F02"/>
    <w:rsid w:val="00835F6F"/>
    <w:rsid w:val="00835F85"/>
    <w:rsid w:val="008369B4"/>
    <w:rsid w:val="0083741C"/>
    <w:rsid w:val="00837DE0"/>
    <w:rsid w:val="0084070C"/>
    <w:rsid w:val="008446C6"/>
    <w:rsid w:val="00845BAD"/>
    <w:rsid w:val="00846C9A"/>
    <w:rsid w:val="00846F50"/>
    <w:rsid w:val="00847E97"/>
    <w:rsid w:val="00852C7D"/>
    <w:rsid w:val="00852EDE"/>
    <w:rsid w:val="00853491"/>
    <w:rsid w:val="0085491E"/>
    <w:rsid w:val="00854B37"/>
    <w:rsid w:val="00856AC1"/>
    <w:rsid w:val="008606FA"/>
    <w:rsid w:val="008610B8"/>
    <w:rsid w:val="00861933"/>
    <w:rsid w:val="00863C15"/>
    <w:rsid w:val="00863C6B"/>
    <w:rsid w:val="008659AB"/>
    <w:rsid w:val="00865D9B"/>
    <w:rsid w:val="00865FC3"/>
    <w:rsid w:val="00866B95"/>
    <w:rsid w:val="008706C6"/>
    <w:rsid w:val="00871337"/>
    <w:rsid w:val="00871FA7"/>
    <w:rsid w:val="00872DDF"/>
    <w:rsid w:val="008730E8"/>
    <w:rsid w:val="00873B50"/>
    <w:rsid w:val="0087485A"/>
    <w:rsid w:val="0087492D"/>
    <w:rsid w:val="00875565"/>
    <w:rsid w:val="0087597F"/>
    <w:rsid w:val="00881036"/>
    <w:rsid w:val="00881C26"/>
    <w:rsid w:val="00882708"/>
    <w:rsid w:val="0088289E"/>
    <w:rsid w:val="00882D0F"/>
    <w:rsid w:val="00882D4B"/>
    <w:rsid w:val="00883A71"/>
    <w:rsid w:val="00883B33"/>
    <w:rsid w:val="00884036"/>
    <w:rsid w:val="00884E6C"/>
    <w:rsid w:val="00886654"/>
    <w:rsid w:val="00886730"/>
    <w:rsid w:val="008873F8"/>
    <w:rsid w:val="00887458"/>
    <w:rsid w:val="0089280E"/>
    <w:rsid w:val="008935D3"/>
    <w:rsid w:val="008937A2"/>
    <w:rsid w:val="00893E93"/>
    <w:rsid w:val="008941DD"/>
    <w:rsid w:val="008946CB"/>
    <w:rsid w:val="008966F4"/>
    <w:rsid w:val="00896CD4"/>
    <w:rsid w:val="00897618"/>
    <w:rsid w:val="00897FB0"/>
    <w:rsid w:val="008A0802"/>
    <w:rsid w:val="008A19B8"/>
    <w:rsid w:val="008A1E94"/>
    <w:rsid w:val="008A2BC9"/>
    <w:rsid w:val="008A38E9"/>
    <w:rsid w:val="008A3EDD"/>
    <w:rsid w:val="008A42B5"/>
    <w:rsid w:val="008A7206"/>
    <w:rsid w:val="008A7748"/>
    <w:rsid w:val="008B1537"/>
    <w:rsid w:val="008B278A"/>
    <w:rsid w:val="008B2DEC"/>
    <w:rsid w:val="008B3B34"/>
    <w:rsid w:val="008B4767"/>
    <w:rsid w:val="008B4EAC"/>
    <w:rsid w:val="008B5BC8"/>
    <w:rsid w:val="008B5D4A"/>
    <w:rsid w:val="008B72F7"/>
    <w:rsid w:val="008B753C"/>
    <w:rsid w:val="008B7B2C"/>
    <w:rsid w:val="008C0619"/>
    <w:rsid w:val="008C14EF"/>
    <w:rsid w:val="008C15EA"/>
    <w:rsid w:val="008C366F"/>
    <w:rsid w:val="008C5D6D"/>
    <w:rsid w:val="008C7E76"/>
    <w:rsid w:val="008D0012"/>
    <w:rsid w:val="008D00BA"/>
    <w:rsid w:val="008D0B68"/>
    <w:rsid w:val="008D27E1"/>
    <w:rsid w:val="008D4CA1"/>
    <w:rsid w:val="008D4EF1"/>
    <w:rsid w:val="008D58FC"/>
    <w:rsid w:val="008D6404"/>
    <w:rsid w:val="008E1EA4"/>
    <w:rsid w:val="008E3A67"/>
    <w:rsid w:val="008E3C01"/>
    <w:rsid w:val="008E4302"/>
    <w:rsid w:val="008F0BDB"/>
    <w:rsid w:val="008F107E"/>
    <w:rsid w:val="008F1754"/>
    <w:rsid w:val="008F2456"/>
    <w:rsid w:val="008F4A2A"/>
    <w:rsid w:val="008F5D21"/>
    <w:rsid w:val="008F7933"/>
    <w:rsid w:val="00900017"/>
    <w:rsid w:val="0090036C"/>
    <w:rsid w:val="00900D3A"/>
    <w:rsid w:val="009011FF"/>
    <w:rsid w:val="00901659"/>
    <w:rsid w:val="00901F86"/>
    <w:rsid w:val="009024CE"/>
    <w:rsid w:val="0090283C"/>
    <w:rsid w:val="009037FC"/>
    <w:rsid w:val="00903D7D"/>
    <w:rsid w:val="00904933"/>
    <w:rsid w:val="00905761"/>
    <w:rsid w:val="00906978"/>
    <w:rsid w:val="009069F0"/>
    <w:rsid w:val="00907A31"/>
    <w:rsid w:val="00907A5A"/>
    <w:rsid w:val="00907E05"/>
    <w:rsid w:val="009101DE"/>
    <w:rsid w:val="0091091A"/>
    <w:rsid w:val="0091188D"/>
    <w:rsid w:val="0091456C"/>
    <w:rsid w:val="00915C1D"/>
    <w:rsid w:val="00916321"/>
    <w:rsid w:val="00917210"/>
    <w:rsid w:val="00922BB7"/>
    <w:rsid w:val="00922DAB"/>
    <w:rsid w:val="00925CE2"/>
    <w:rsid w:val="00925D44"/>
    <w:rsid w:val="00926694"/>
    <w:rsid w:val="0092735D"/>
    <w:rsid w:val="0092738D"/>
    <w:rsid w:val="00927BAB"/>
    <w:rsid w:val="00927C34"/>
    <w:rsid w:val="00930859"/>
    <w:rsid w:val="00930CE4"/>
    <w:rsid w:val="00930F99"/>
    <w:rsid w:val="0093109D"/>
    <w:rsid w:val="00931654"/>
    <w:rsid w:val="0093187C"/>
    <w:rsid w:val="00933806"/>
    <w:rsid w:val="00933858"/>
    <w:rsid w:val="00934339"/>
    <w:rsid w:val="00934C1E"/>
    <w:rsid w:val="00937F3D"/>
    <w:rsid w:val="009406BD"/>
    <w:rsid w:val="00940CE9"/>
    <w:rsid w:val="009417D9"/>
    <w:rsid w:val="00942436"/>
    <w:rsid w:val="009432F4"/>
    <w:rsid w:val="0094339C"/>
    <w:rsid w:val="00944828"/>
    <w:rsid w:val="0094544C"/>
    <w:rsid w:val="00946D1A"/>
    <w:rsid w:val="00947FBC"/>
    <w:rsid w:val="009501D9"/>
    <w:rsid w:val="0095153F"/>
    <w:rsid w:val="00952BB3"/>
    <w:rsid w:val="009531D9"/>
    <w:rsid w:val="0095408E"/>
    <w:rsid w:val="00957CFC"/>
    <w:rsid w:val="00960996"/>
    <w:rsid w:val="00962BEB"/>
    <w:rsid w:val="00962D00"/>
    <w:rsid w:val="0096399E"/>
    <w:rsid w:val="00963CF4"/>
    <w:rsid w:val="0096412E"/>
    <w:rsid w:val="00964582"/>
    <w:rsid w:val="00966624"/>
    <w:rsid w:val="009668EA"/>
    <w:rsid w:val="00967489"/>
    <w:rsid w:val="009678F3"/>
    <w:rsid w:val="00967D77"/>
    <w:rsid w:val="00967F72"/>
    <w:rsid w:val="00970E0F"/>
    <w:rsid w:val="009711D8"/>
    <w:rsid w:val="00971B19"/>
    <w:rsid w:val="009722CD"/>
    <w:rsid w:val="00972372"/>
    <w:rsid w:val="00972C75"/>
    <w:rsid w:val="00973D13"/>
    <w:rsid w:val="00974445"/>
    <w:rsid w:val="009756F1"/>
    <w:rsid w:val="009808D1"/>
    <w:rsid w:val="00980BE4"/>
    <w:rsid w:val="00981F51"/>
    <w:rsid w:val="00981FC8"/>
    <w:rsid w:val="00983172"/>
    <w:rsid w:val="0098318B"/>
    <w:rsid w:val="00983354"/>
    <w:rsid w:val="0098385C"/>
    <w:rsid w:val="00983D45"/>
    <w:rsid w:val="00984C26"/>
    <w:rsid w:val="009850C2"/>
    <w:rsid w:val="0098528C"/>
    <w:rsid w:val="00985469"/>
    <w:rsid w:val="009907EC"/>
    <w:rsid w:val="009911FE"/>
    <w:rsid w:val="00992431"/>
    <w:rsid w:val="0099246D"/>
    <w:rsid w:val="009930C6"/>
    <w:rsid w:val="009936D2"/>
    <w:rsid w:val="00993E31"/>
    <w:rsid w:val="00995C4B"/>
    <w:rsid w:val="00996E7C"/>
    <w:rsid w:val="00997BEC"/>
    <w:rsid w:val="009A0ADC"/>
    <w:rsid w:val="009A0D25"/>
    <w:rsid w:val="009A1576"/>
    <w:rsid w:val="009A1821"/>
    <w:rsid w:val="009A1B61"/>
    <w:rsid w:val="009A215E"/>
    <w:rsid w:val="009A2366"/>
    <w:rsid w:val="009A4060"/>
    <w:rsid w:val="009A4AA3"/>
    <w:rsid w:val="009A4F18"/>
    <w:rsid w:val="009A4FFD"/>
    <w:rsid w:val="009A5CAE"/>
    <w:rsid w:val="009A5EC7"/>
    <w:rsid w:val="009A7270"/>
    <w:rsid w:val="009A7CDD"/>
    <w:rsid w:val="009B06FD"/>
    <w:rsid w:val="009B0A92"/>
    <w:rsid w:val="009B0DC5"/>
    <w:rsid w:val="009B1AC0"/>
    <w:rsid w:val="009B1EC3"/>
    <w:rsid w:val="009B2058"/>
    <w:rsid w:val="009B3721"/>
    <w:rsid w:val="009B3F92"/>
    <w:rsid w:val="009B4529"/>
    <w:rsid w:val="009B4BC3"/>
    <w:rsid w:val="009B4BED"/>
    <w:rsid w:val="009B5B78"/>
    <w:rsid w:val="009B644F"/>
    <w:rsid w:val="009B6D36"/>
    <w:rsid w:val="009C1C44"/>
    <w:rsid w:val="009C29FC"/>
    <w:rsid w:val="009C3185"/>
    <w:rsid w:val="009C34E0"/>
    <w:rsid w:val="009C3C5D"/>
    <w:rsid w:val="009C3E7C"/>
    <w:rsid w:val="009C419F"/>
    <w:rsid w:val="009C45F0"/>
    <w:rsid w:val="009C5F51"/>
    <w:rsid w:val="009C72BB"/>
    <w:rsid w:val="009D0117"/>
    <w:rsid w:val="009D0CE2"/>
    <w:rsid w:val="009D1004"/>
    <w:rsid w:val="009D2E26"/>
    <w:rsid w:val="009D356A"/>
    <w:rsid w:val="009D5268"/>
    <w:rsid w:val="009D53A1"/>
    <w:rsid w:val="009D636D"/>
    <w:rsid w:val="009D7F1E"/>
    <w:rsid w:val="009E01DB"/>
    <w:rsid w:val="009E13E6"/>
    <w:rsid w:val="009E191C"/>
    <w:rsid w:val="009E27F1"/>
    <w:rsid w:val="009E2B22"/>
    <w:rsid w:val="009E2BFD"/>
    <w:rsid w:val="009E3378"/>
    <w:rsid w:val="009E35AA"/>
    <w:rsid w:val="009E430F"/>
    <w:rsid w:val="009E48D3"/>
    <w:rsid w:val="009E4AAB"/>
    <w:rsid w:val="009E514C"/>
    <w:rsid w:val="009E59B3"/>
    <w:rsid w:val="009E6E78"/>
    <w:rsid w:val="009F10F8"/>
    <w:rsid w:val="009F1AC2"/>
    <w:rsid w:val="009F27FA"/>
    <w:rsid w:val="009F3D75"/>
    <w:rsid w:val="009F47D7"/>
    <w:rsid w:val="009F485A"/>
    <w:rsid w:val="009F5953"/>
    <w:rsid w:val="009F773E"/>
    <w:rsid w:val="00A00051"/>
    <w:rsid w:val="00A00323"/>
    <w:rsid w:val="00A011A9"/>
    <w:rsid w:val="00A02205"/>
    <w:rsid w:val="00A02685"/>
    <w:rsid w:val="00A03AC4"/>
    <w:rsid w:val="00A0404F"/>
    <w:rsid w:val="00A04516"/>
    <w:rsid w:val="00A04719"/>
    <w:rsid w:val="00A049CB"/>
    <w:rsid w:val="00A05853"/>
    <w:rsid w:val="00A0593B"/>
    <w:rsid w:val="00A06617"/>
    <w:rsid w:val="00A06C5C"/>
    <w:rsid w:val="00A1136C"/>
    <w:rsid w:val="00A14011"/>
    <w:rsid w:val="00A162CC"/>
    <w:rsid w:val="00A17641"/>
    <w:rsid w:val="00A17E7C"/>
    <w:rsid w:val="00A20CAE"/>
    <w:rsid w:val="00A2119E"/>
    <w:rsid w:val="00A21664"/>
    <w:rsid w:val="00A22020"/>
    <w:rsid w:val="00A2245C"/>
    <w:rsid w:val="00A229A3"/>
    <w:rsid w:val="00A23535"/>
    <w:rsid w:val="00A237C2"/>
    <w:rsid w:val="00A23BDB"/>
    <w:rsid w:val="00A23E8F"/>
    <w:rsid w:val="00A24B3B"/>
    <w:rsid w:val="00A25464"/>
    <w:rsid w:val="00A25555"/>
    <w:rsid w:val="00A26BA8"/>
    <w:rsid w:val="00A279E9"/>
    <w:rsid w:val="00A30759"/>
    <w:rsid w:val="00A30827"/>
    <w:rsid w:val="00A3127C"/>
    <w:rsid w:val="00A32968"/>
    <w:rsid w:val="00A35798"/>
    <w:rsid w:val="00A35F38"/>
    <w:rsid w:val="00A3617F"/>
    <w:rsid w:val="00A36BC9"/>
    <w:rsid w:val="00A378AA"/>
    <w:rsid w:val="00A40954"/>
    <w:rsid w:val="00A418A4"/>
    <w:rsid w:val="00A436C0"/>
    <w:rsid w:val="00A437EE"/>
    <w:rsid w:val="00A442B9"/>
    <w:rsid w:val="00A44317"/>
    <w:rsid w:val="00A4472A"/>
    <w:rsid w:val="00A4513C"/>
    <w:rsid w:val="00A456D7"/>
    <w:rsid w:val="00A45B55"/>
    <w:rsid w:val="00A4663C"/>
    <w:rsid w:val="00A46EF9"/>
    <w:rsid w:val="00A50C63"/>
    <w:rsid w:val="00A5108F"/>
    <w:rsid w:val="00A5297B"/>
    <w:rsid w:val="00A52F4A"/>
    <w:rsid w:val="00A53646"/>
    <w:rsid w:val="00A54E8E"/>
    <w:rsid w:val="00A556EC"/>
    <w:rsid w:val="00A56029"/>
    <w:rsid w:val="00A5634A"/>
    <w:rsid w:val="00A567B8"/>
    <w:rsid w:val="00A56F82"/>
    <w:rsid w:val="00A576A6"/>
    <w:rsid w:val="00A57F6C"/>
    <w:rsid w:val="00A6044E"/>
    <w:rsid w:val="00A60D6F"/>
    <w:rsid w:val="00A630D6"/>
    <w:rsid w:val="00A63788"/>
    <w:rsid w:val="00A63B37"/>
    <w:rsid w:val="00A6612D"/>
    <w:rsid w:val="00A66612"/>
    <w:rsid w:val="00A731D3"/>
    <w:rsid w:val="00A73BC9"/>
    <w:rsid w:val="00A743E9"/>
    <w:rsid w:val="00A750F3"/>
    <w:rsid w:val="00A7591F"/>
    <w:rsid w:val="00A75DA3"/>
    <w:rsid w:val="00A762FB"/>
    <w:rsid w:val="00A80184"/>
    <w:rsid w:val="00A805C5"/>
    <w:rsid w:val="00A805CD"/>
    <w:rsid w:val="00A815F1"/>
    <w:rsid w:val="00A81E5B"/>
    <w:rsid w:val="00A82E2E"/>
    <w:rsid w:val="00A8367F"/>
    <w:rsid w:val="00A83683"/>
    <w:rsid w:val="00A84A66"/>
    <w:rsid w:val="00A84AF5"/>
    <w:rsid w:val="00A857A8"/>
    <w:rsid w:val="00A85A97"/>
    <w:rsid w:val="00A86263"/>
    <w:rsid w:val="00A8681E"/>
    <w:rsid w:val="00A86B88"/>
    <w:rsid w:val="00A870AA"/>
    <w:rsid w:val="00A87CEE"/>
    <w:rsid w:val="00A9034C"/>
    <w:rsid w:val="00A909CE"/>
    <w:rsid w:val="00A9255D"/>
    <w:rsid w:val="00AA0B80"/>
    <w:rsid w:val="00AA0C01"/>
    <w:rsid w:val="00AA1C0E"/>
    <w:rsid w:val="00AA292C"/>
    <w:rsid w:val="00AA3CDB"/>
    <w:rsid w:val="00AA45A9"/>
    <w:rsid w:val="00AA589E"/>
    <w:rsid w:val="00AA58B2"/>
    <w:rsid w:val="00AA5BBB"/>
    <w:rsid w:val="00AA664B"/>
    <w:rsid w:val="00AA68D8"/>
    <w:rsid w:val="00AA774B"/>
    <w:rsid w:val="00AA778E"/>
    <w:rsid w:val="00AA7A4A"/>
    <w:rsid w:val="00AA7C4E"/>
    <w:rsid w:val="00AB0791"/>
    <w:rsid w:val="00AB14A1"/>
    <w:rsid w:val="00AB2B0B"/>
    <w:rsid w:val="00AB3E9C"/>
    <w:rsid w:val="00AB465F"/>
    <w:rsid w:val="00AB4E46"/>
    <w:rsid w:val="00AB4F20"/>
    <w:rsid w:val="00AB5059"/>
    <w:rsid w:val="00AB6107"/>
    <w:rsid w:val="00AB61A5"/>
    <w:rsid w:val="00AC2E69"/>
    <w:rsid w:val="00AC48BF"/>
    <w:rsid w:val="00AC4D57"/>
    <w:rsid w:val="00AC5684"/>
    <w:rsid w:val="00AC5AB8"/>
    <w:rsid w:val="00AC60DA"/>
    <w:rsid w:val="00AD1497"/>
    <w:rsid w:val="00AD205D"/>
    <w:rsid w:val="00AD3A39"/>
    <w:rsid w:val="00AD5307"/>
    <w:rsid w:val="00AD55B1"/>
    <w:rsid w:val="00AD5A1A"/>
    <w:rsid w:val="00AD5D6E"/>
    <w:rsid w:val="00AD65EB"/>
    <w:rsid w:val="00AD71ED"/>
    <w:rsid w:val="00AE0052"/>
    <w:rsid w:val="00AE0A90"/>
    <w:rsid w:val="00AE0B2D"/>
    <w:rsid w:val="00AE111B"/>
    <w:rsid w:val="00AE293B"/>
    <w:rsid w:val="00AE35C9"/>
    <w:rsid w:val="00AE4D20"/>
    <w:rsid w:val="00AE4ED1"/>
    <w:rsid w:val="00AE5D8A"/>
    <w:rsid w:val="00AE7FA7"/>
    <w:rsid w:val="00AF131E"/>
    <w:rsid w:val="00AF189A"/>
    <w:rsid w:val="00AF1AFC"/>
    <w:rsid w:val="00AF34A3"/>
    <w:rsid w:val="00AF4A53"/>
    <w:rsid w:val="00AF5E3A"/>
    <w:rsid w:val="00AF6AFF"/>
    <w:rsid w:val="00B00E56"/>
    <w:rsid w:val="00B02121"/>
    <w:rsid w:val="00B021FF"/>
    <w:rsid w:val="00B03879"/>
    <w:rsid w:val="00B04976"/>
    <w:rsid w:val="00B06788"/>
    <w:rsid w:val="00B068A7"/>
    <w:rsid w:val="00B0703C"/>
    <w:rsid w:val="00B10C80"/>
    <w:rsid w:val="00B1125A"/>
    <w:rsid w:val="00B117C1"/>
    <w:rsid w:val="00B12477"/>
    <w:rsid w:val="00B15940"/>
    <w:rsid w:val="00B161B0"/>
    <w:rsid w:val="00B162A4"/>
    <w:rsid w:val="00B16546"/>
    <w:rsid w:val="00B211E1"/>
    <w:rsid w:val="00B2173C"/>
    <w:rsid w:val="00B24CD3"/>
    <w:rsid w:val="00B25438"/>
    <w:rsid w:val="00B27482"/>
    <w:rsid w:val="00B2768B"/>
    <w:rsid w:val="00B30924"/>
    <w:rsid w:val="00B317FA"/>
    <w:rsid w:val="00B32578"/>
    <w:rsid w:val="00B336E9"/>
    <w:rsid w:val="00B33D4F"/>
    <w:rsid w:val="00B341C5"/>
    <w:rsid w:val="00B34A76"/>
    <w:rsid w:val="00B35269"/>
    <w:rsid w:val="00B36092"/>
    <w:rsid w:val="00B36B50"/>
    <w:rsid w:val="00B36DC1"/>
    <w:rsid w:val="00B37AEE"/>
    <w:rsid w:val="00B40EC8"/>
    <w:rsid w:val="00B41668"/>
    <w:rsid w:val="00B42539"/>
    <w:rsid w:val="00B45102"/>
    <w:rsid w:val="00B457D7"/>
    <w:rsid w:val="00B4647A"/>
    <w:rsid w:val="00B477EC"/>
    <w:rsid w:val="00B478DA"/>
    <w:rsid w:val="00B47B17"/>
    <w:rsid w:val="00B47C71"/>
    <w:rsid w:val="00B508A6"/>
    <w:rsid w:val="00B50922"/>
    <w:rsid w:val="00B50D51"/>
    <w:rsid w:val="00B52695"/>
    <w:rsid w:val="00B52741"/>
    <w:rsid w:val="00B5282D"/>
    <w:rsid w:val="00B53A25"/>
    <w:rsid w:val="00B5495B"/>
    <w:rsid w:val="00B54E6B"/>
    <w:rsid w:val="00B55CDB"/>
    <w:rsid w:val="00B562B8"/>
    <w:rsid w:val="00B5732D"/>
    <w:rsid w:val="00B612CD"/>
    <w:rsid w:val="00B61810"/>
    <w:rsid w:val="00B61B3E"/>
    <w:rsid w:val="00B63FAA"/>
    <w:rsid w:val="00B64F79"/>
    <w:rsid w:val="00B65B7D"/>
    <w:rsid w:val="00B66CE8"/>
    <w:rsid w:val="00B67581"/>
    <w:rsid w:val="00B675DF"/>
    <w:rsid w:val="00B71B6E"/>
    <w:rsid w:val="00B72433"/>
    <w:rsid w:val="00B728B3"/>
    <w:rsid w:val="00B73307"/>
    <w:rsid w:val="00B73A50"/>
    <w:rsid w:val="00B7683F"/>
    <w:rsid w:val="00B77214"/>
    <w:rsid w:val="00B774CA"/>
    <w:rsid w:val="00B77A64"/>
    <w:rsid w:val="00B77BAB"/>
    <w:rsid w:val="00B80142"/>
    <w:rsid w:val="00B81221"/>
    <w:rsid w:val="00B81839"/>
    <w:rsid w:val="00B81BDF"/>
    <w:rsid w:val="00B81D95"/>
    <w:rsid w:val="00B840A2"/>
    <w:rsid w:val="00B843EF"/>
    <w:rsid w:val="00B84C01"/>
    <w:rsid w:val="00B84E05"/>
    <w:rsid w:val="00B86884"/>
    <w:rsid w:val="00B87567"/>
    <w:rsid w:val="00B9073F"/>
    <w:rsid w:val="00B91098"/>
    <w:rsid w:val="00B9142C"/>
    <w:rsid w:val="00B926C7"/>
    <w:rsid w:val="00B93420"/>
    <w:rsid w:val="00B94EC9"/>
    <w:rsid w:val="00B962D5"/>
    <w:rsid w:val="00B9686F"/>
    <w:rsid w:val="00B97DC2"/>
    <w:rsid w:val="00BA0DAB"/>
    <w:rsid w:val="00BA12AB"/>
    <w:rsid w:val="00BA14ED"/>
    <w:rsid w:val="00BA226F"/>
    <w:rsid w:val="00BA250B"/>
    <w:rsid w:val="00BA2C97"/>
    <w:rsid w:val="00BA3FA5"/>
    <w:rsid w:val="00BA489A"/>
    <w:rsid w:val="00BA6918"/>
    <w:rsid w:val="00BA74DD"/>
    <w:rsid w:val="00BA7986"/>
    <w:rsid w:val="00BA7C07"/>
    <w:rsid w:val="00BB04FB"/>
    <w:rsid w:val="00BB1223"/>
    <w:rsid w:val="00BB2D6E"/>
    <w:rsid w:val="00BB315F"/>
    <w:rsid w:val="00BB3C84"/>
    <w:rsid w:val="00BB50D2"/>
    <w:rsid w:val="00BB5FBB"/>
    <w:rsid w:val="00BB6B24"/>
    <w:rsid w:val="00BB6E84"/>
    <w:rsid w:val="00BB7EB8"/>
    <w:rsid w:val="00BC1243"/>
    <w:rsid w:val="00BC22E7"/>
    <w:rsid w:val="00BC23BF"/>
    <w:rsid w:val="00BC31D0"/>
    <w:rsid w:val="00BC3A6A"/>
    <w:rsid w:val="00BC5870"/>
    <w:rsid w:val="00BC6359"/>
    <w:rsid w:val="00BC645E"/>
    <w:rsid w:val="00BC6696"/>
    <w:rsid w:val="00BC6B63"/>
    <w:rsid w:val="00BC6DBE"/>
    <w:rsid w:val="00BD059C"/>
    <w:rsid w:val="00BD1BFD"/>
    <w:rsid w:val="00BD2DAE"/>
    <w:rsid w:val="00BD3748"/>
    <w:rsid w:val="00BD4851"/>
    <w:rsid w:val="00BD5BD8"/>
    <w:rsid w:val="00BD769A"/>
    <w:rsid w:val="00BE0868"/>
    <w:rsid w:val="00BE1853"/>
    <w:rsid w:val="00BE347B"/>
    <w:rsid w:val="00BE4CCA"/>
    <w:rsid w:val="00BE4F5C"/>
    <w:rsid w:val="00BE6011"/>
    <w:rsid w:val="00BE6451"/>
    <w:rsid w:val="00BE65C0"/>
    <w:rsid w:val="00BE6A36"/>
    <w:rsid w:val="00BF03B3"/>
    <w:rsid w:val="00BF0C43"/>
    <w:rsid w:val="00BF3ABA"/>
    <w:rsid w:val="00BF3BAD"/>
    <w:rsid w:val="00BF45FF"/>
    <w:rsid w:val="00BF4B84"/>
    <w:rsid w:val="00BF4F5B"/>
    <w:rsid w:val="00BF5D41"/>
    <w:rsid w:val="00BF5EDB"/>
    <w:rsid w:val="00BF6374"/>
    <w:rsid w:val="00BF7F64"/>
    <w:rsid w:val="00C00747"/>
    <w:rsid w:val="00C00AC2"/>
    <w:rsid w:val="00C01B5E"/>
    <w:rsid w:val="00C01DE7"/>
    <w:rsid w:val="00C020E5"/>
    <w:rsid w:val="00C0307E"/>
    <w:rsid w:val="00C034FD"/>
    <w:rsid w:val="00C042CC"/>
    <w:rsid w:val="00C049AC"/>
    <w:rsid w:val="00C0533C"/>
    <w:rsid w:val="00C05AA9"/>
    <w:rsid w:val="00C06303"/>
    <w:rsid w:val="00C06419"/>
    <w:rsid w:val="00C06B39"/>
    <w:rsid w:val="00C06D7D"/>
    <w:rsid w:val="00C1054C"/>
    <w:rsid w:val="00C111DC"/>
    <w:rsid w:val="00C113F1"/>
    <w:rsid w:val="00C11863"/>
    <w:rsid w:val="00C11B4B"/>
    <w:rsid w:val="00C13597"/>
    <w:rsid w:val="00C14DE7"/>
    <w:rsid w:val="00C1516D"/>
    <w:rsid w:val="00C151C3"/>
    <w:rsid w:val="00C15337"/>
    <w:rsid w:val="00C15438"/>
    <w:rsid w:val="00C155C2"/>
    <w:rsid w:val="00C15737"/>
    <w:rsid w:val="00C15E74"/>
    <w:rsid w:val="00C15FE9"/>
    <w:rsid w:val="00C172D4"/>
    <w:rsid w:val="00C20264"/>
    <w:rsid w:val="00C206A3"/>
    <w:rsid w:val="00C20D15"/>
    <w:rsid w:val="00C2352D"/>
    <w:rsid w:val="00C26E72"/>
    <w:rsid w:val="00C27605"/>
    <w:rsid w:val="00C30695"/>
    <w:rsid w:val="00C3093C"/>
    <w:rsid w:val="00C30CFE"/>
    <w:rsid w:val="00C30E99"/>
    <w:rsid w:val="00C32124"/>
    <w:rsid w:val="00C32776"/>
    <w:rsid w:val="00C32F52"/>
    <w:rsid w:val="00C3324B"/>
    <w:rsid w:val="00C33B49"/>
    <w:rsid w:val="00C33C12"/>
    <w:rsid w:val="00C33FB7"/>
    <w:rsid w:val="00C340B7"/>
    <w:rsid w:val="00C341B4"/>
    <w:rsid w:val="00C34F4F"/>
    <w:rsid w:val="00C35810"/>
    <w:rsid w:val="00C35BC8"/>
    <w:rsid w:val="00C35C7C"/>
    <w:rsid w:val="00C36C53"/>
    <w:rsid w:val="00C4011E"/>
    <w:rsid w:val="00C401A5"/>
    <w:rsid w:val="00C40D75"/>
    <w:rsid w:val="00C40E90"/>
    <w:rsid w:val="00C41E7E"/>
    <w:rsid w:val="00C429D1"/>
    <w:rsid w:val="00C42D82"/>
    <w:rsid w:val="00C4356B"/>
    <w:rsid w:val="00C43C11"/>
    <w:rsid w:val="00C43EE8"/>
    <w:rsid w:val="00C45EA6"/>
    <w:rsid w:val="00C45F7C"/>
    <w:rsid w:val="00C4691C"/>
    <w:rsid w:val="00C477BA"/>
    <w:rsid w:val="00C5063A"/>
    <w:rsid w:val="00C518C5"/>
    <w:rsid w:val="00C52BF5"/>
    <w:rsid w:val="00C5303D"/>
    <w:rsid w:val="00C535BA"/>
    <w:rsid w:val="00C5399F"/>
    <w:rsid w:val="00C53A72"/>
    <w:rsid w:val="00C54A39"/>
    <w:rsid w:val="00C5656A"/>
    <w:rsid w:val="00C56FF9"/>
    <w:rsid w:val="00C57C7D"/>
    <w:rsid w:val="00C57F7B"/>
    <w:rsid w:val="00C61514"/>
    <w:rsid w:val="00C61AE4"/>
    <w:rsid w:val="00C61F53"/>
    <w:rsid w:val="00C63E18"/>
    <w:rsid w:val="00C653F5"/>
    <w:rsid w:val="00C65950"/>
    <w:rsid w:val="00C66418"/>
    <w:rsid w:val="00C67783"/>
    <w:rsid w:val="00C67D10"/>
    <w:rsid w:val="00C706BC"/>
    <w:rsid w:val="00C709CF"/>
    <w:rsid w:val="00C71603"/>
    <w:rsid w:val="00C71DA0"/>
    <w:rsid w:val="00C73BD0"/>
    <w:rsid w:val="00C74025"/>
    <w:rsid w:val="00C741F2"/>
    <w:rsid w:val="00C7756B"/>
    <w:rsid w:val="00C80EC8"/>
    <w:rsid w:val="00C80FB6"/>
    <w:rsid w:val="00C8156D"/>
    <w:rsid w:val="00C81899"/>
    <w:rsid w:val="00C81D45"/>
    <w:rsid w:val="00C82697"/>
    <w:rsid w:val="00C8293A"/>
    <w:rsid w:val="00C82DE4"/>
    <w:rsid w:val="00C83185"/>
    <w:rsid w:val="00C8327E"/>
    <w:rsid w:val="00C84664"/>
    <w:rsid w:val="00C854F1"/>
    <w:rsid w:val="00C86E7A"/>
    <w:rsid w:val="00C87298"/>
    <w:rsid w:val="00C873F1"/>
    <w:rsid w:val="00C90C1A"/>
    <w:rsid w:val="00C90FFF"/>
    <w:rsid w:val="00C91A1F"/>
    <w:rsid w:val="00C92CAC"/>
    <w:rsid w:val="00C96294"/>
    <w:rsid w:val="00C96615"/>
    <w:rsid w:val="00C97A36"/>
    <w:rsid w:val="00C97B6A"/>
    <w:rsid w:val="00CA1068"/>
    <w:rsid w:val="00CA32ED"/>
    <w:rsid w:val="00CA4961"/>
    <w:rsid w:val="00CA70C0"/>
    <w:rsid w:val="00CA7248"/>
    <w:rsid w:val="00CA7E17"/>
    <w:rsid w:val="00CB001F"/>
    <w:rsid w:val="00CB018B"/>
    <w:rsid w:val="00CB0EBE"/>
    <w:rsid w:val="00CB1C44"/>
    <w:rsid w:val="00CB286A"/>
    <w:rsid w:val="00CB5DCC"/>
    <w:rsid w:val="00CB5EC7"/>
    <w:rsid w:val="00CB61EB"/>
    <w:rsid w:val="00CB6C8A"/>
    <w:rsid w:val="00CB713D"/>
    <w:rsid w:val="00CB71A0"/>
    <w:rsid w:val="00CB7D2E"/>
    <w:rsid w:val="00CC085E"/>
    <w:rsid w:val="00CC29D5"/>
    <w:rsid w:val="00CC4B2E"/>
    <w:rsid w:val="00CC5240"/>
    <w:rsid w:val="00CC6598"/>
    <w:rsid w:val="00CD041D"/>
    <w:rsid w:val="00CD04F7"/>
    <w:rsid w:val="00CD06E2"/>
    <w:rsid w:val="00CD1725"/>
    <w:rsid w:val="00CD296F"/>
    <w:rsid w:val="00CD3E9D"/>
    <w:rsid w:val="00CD549A"/>
    <w:rsid w:val="00CD59C2"/>
    <w:rsid w:val="00CD73A2"/>
    <w:rsid w:val="00CD7589"/>
    <w:rsid w:val="00CD76A5"/>
    <w:rsid w:val="00CE0DBC"/>
    <w:rsid w:val="00CE2A43"/>
    <w:rsid w:val="00CE2AE4"/>
    <w:rsid w:val="00CE5842"/>
    <w:rsid w:val="00CE759C"/>
    <w:rsid w:val="00CF127D"/>
    <w:rsid w:val="00CF29FC"/>
    <w:rsid w:val="00CF3C46"/>
    <w:rsid w:val="00CF4B65"/>
    <w:rsid w:val="00CF588E"/>
    <w:rsid w:val="00CF69EA"/>
    <w:rsid w:val="00CF6BD4"/>
    <w:rsid w:val="00CF78BD"/>
    <w:rsid w:val="00CF7E9E"/>
    <w:rsid w:val="00D00461"/>
    <w:rsid w:val="00D007F2"/>
    <w:rsid w:val="00D0091C"/>
    <w:rsid w:val="00D00C3F"/>
    <w:rsid w:val="00D00F8D"/>
    <w:rsid w:val="00D0103A"/>
    <w:rsid w:val="00D012E3"/>
    <w:rsid w:val="00D0318A"/>
    <w:rsid w:val="00D05734"/>
    <w:rsid w:val="00D061C7"/>
    <w:rsid w:val="00D0624B"/>
    <w:rsid w:val="00D06486"/>
    <w:rsid w:val="00D064BA"/>
    <w:rsid w:val="00D0774D"/>
    <w:rsid w:val="00D10365"/>
    <w:rsid w:val="00D10815"/>
    <w:rsid w:val="00D11DE8"/>
    <w:rsid w:val="00D11F9A"/>
    <w:rsid w:val="00D125EF"/>
    <w:rsid w:val="00D12777"/>
    <w:rsid w:val="00D12B49"/>
    <w:rsid w:val="00D13642"/>
    <w:rsid w:val="00D16041"/>
    <w:rsid w:val="00D17149"/>
    <w:rsid w:val="00D20993"/>
    <w:rsid w:val="00D2207D"/>
    <w:rsid w:val="00D22A74"/>
    <w:rsid w:val="00D23101"/>
    <w:rsid w:val="00D250E5"/>
    <w:rsid w:val="00D25241"/>
    <w:rsid w:val="00D265AA"/>
    <w:rsid w:val="00D26D45"/>
    <w:rsid w:val="00D2725C"/>
    <w:rsid w:val="00D27D96"/>
    <w:rsid w:val="00D303D7"/>
    <w:rsid w:val="00D30AE9"/>
    <w:rsid w:val="00D316FC"/>
    <w:rsid w:val="00D3216F"/>
    <w:rsid w:val="00D3306F"/>
    <w:rsid w:val="00D338EE"/>
    <w:rsid w:val="00D33C1A"/>
    <w:rsid w:val="00D342D4"/>
    <w:rsid w:val="00D35BF8"/>
    <w:rsid w:val="00D363BD"/>
    <w:rsid w:val="00D40A7B"/>
    <w:rsid w:val="00D411DF"/>
    <w:rsid w:val="00D4177D"/>
    <w:rsid w:val="00D4177F"/>
    <w:rsid w:val="00D43D36"/>
    <w:rsid w:val="00D4441A"/>
    <w:rsid w:val="00D446E8"/>
    <w:rsid w:val="00D44B92"/>
    <w:rsid w:val="00D457FE"/>
    <w:rsid w:val="00D5263F"/>
    <w:rsid w:val="00D52F76"/>
    <w:rsid w:val="00D53B70"/>
    <w:rsid w:val="00D55C39"/>
    <w:rsid w:val="00D55F18"/>
    <w:rsid w:val="00D56AA2"/>
    <w:rsid w:val="00D60111"/>
    <w:rsid w:val="00D605C6"/>
    <w:rsid w:val="00D615DC"/>
    <w:rsid w:val="00D625EF"/>
    <w:rsid w:val="00D636A4"/>
    <w:rsid w:val="00D637D8"/>
    <w:rsid w:val="00D63DB5"/>
    <w:rsid w:val="00D64452"/>
    <w:rsid w:val="00D64911"/>
    <w:rsid w:val="00D65346"/>
    <w:rsid w:val="00D6542A"/>
    <w:rsid w:val="00D6597D"/>
    <w:rsid w:val="00D6624B"/>
    <w:rsid w:val="00D67069"/>
    <w:rsid w:val="00D70C37"/>
    <w:rsid w:val="00D71DAE"/>
    <w:rsid w:val="00D71E38"/>
    <w:rsid w:val="00D725EA"/>
    <w:rsid w:val="00D72F0C"/>
    <w:rsid w:val="00D748F7"/>
    <w:rsid w:val="00D74A95"/>
    <w:rsid w:val="00D75B8F"/>
    <w:rsid w:val="00D77563"/>
    <w:rsid w:val="00D77D78"/>
    <w:rsid w:val="00D808D8"/>
    <w:rsid w:val="00D8166E"/>
    <w:rsid w:val="00D84FAD"/>
    <w:rsid w:val="00D85C07"/>
    <w:rsid w:val="00D86413"/>
    <w:rsid w:val="00D9069D"/>
    <w:rsid w:val="00D90844"/>
    <w:rsid w:val="00D91AED"/>
    <w:rsid w:val="00D937BB"/>
    <w:rsid w:val="00D946CE"/>
    <w:rsid w:val="00D953DE"/>
    <w:rsid w:val="00D96543"/>
    <w:rsid w:val="00D974F0"/>
    <w:rsid w:val="00DA0FAF"/>
    <w:rsid w:val="00DA2534"/>
    <w:rsid w:val="00DA26BC"/>
    <w:rsid w:val="00DA33B8"/>
    <w:rsid w:val="00DA3739"/>
    <w:rsid w:val="00DA3C5F"/>
    <w:rsid w:val="00DA4C62"/>
    <w:rsid w:val="00DA59DB"/>
    <w:rsid w:val="00DA71CF"/>
    <w:rsid w:val="00DA7897"/>
    <w:rsid w:val="00DA7DB4"/>
    <w:rsid w:val="00DB0A48"/>
    <w:rsid w:val="00DB1223"/>
    <w:rsid w:val="00DB15D6"/>
    <w:rsid w:val="00DB209A"/>
    <w:rsid w:val="00DB2501"/>
    <w:rsid w:val="00DB318E"/>
    <w:rsid w:val="00DB54EA"/>
    <w:rsid w:val="00DB56CF"/>
    <w:rsid w:val="00DB56ED"/>
    <w:rsid w:val="00DB6784"/>
    <w:rsid w:val="00DC05C8"/>
    <w:rsid w:val="00DC2CDB"/>
    <w:rsid w:val="00DC3FB0"/>
    <w:rsid w:val="00DC47CC"/>
    <w:rsid w:val="00DC490B"/>
    <w:rsid w:val="00DC54F7"/>
    <w:rsid w:val="00DC5584"/>
    <w:rsid w:val="00DC5825"/>
    <w:rsid w:val="00DC7010"/>
    <w:rsid w:val="00DC79BC"/>
    <w:rsid w:val="00DC7E7D"/>
    <w:rsid w:val="00DD0937"/>
    <w:rsid w:val="00DD157D"/>
    <w:rsid w:val="00DD1580"/>
    <w:rsid w:val="00DD1FF2"/>
    <w:rsid w:val="00DD390B"/>
    <w:rsid w:val="00DD3FAF"/>
    <w:rsid w:val="00DD4B5E"/>
    <w:rsid w:val="00DD4CA7"/>
    <w:rsid w:val="00DD68CB"/>
    <w:rsid w:val="00DD6F76"/>
    <w:rsid w:val="00DD7B60"/>
    <w:rsid w:val="00DE076D"/>
    <w:rsid w:val="00DE17EA"/>
    <w:rsid w:val="00DE1F48"/>
    <w:rsid w:val="00DE226A"/>
    <w:rsid w:val="00DE406B"/>
    <w:rsid w:val="00DE4BDB"/>
    <w:rsid w:val="00DE5604"/>
    <w:rsid w:val="00DE560B"/>
    <w:rsid w:val="00DE5922"/>
    <w:rsid w:val="00DE622B"/>
    <w:rsid w:val="00DF17F3"/>
    <w:rsid w:val="00DF1BC3"/>
    <w:rsid w:val="00DF2638"/>
    <w:rsid w:val="00DF2706"/>
    <w:rsid w:val="00DF2ACD"/>
    <w:rsid w:val="00DF2B64"/>
    <w:rsid w:val="00DF3970"/>
    <w:rsid w:val="00DF3A47"/>
    <w:rsid w:val="00DF40BB"/>
    <w:rsid w:val="00DF4389"/>
    <w:rsid w:val="00DF56E4"/>
    <w:rsid w:val="00DF5957"/>
    <w:rsid w:val="00DF62C8"/>
    <w:rsid w:val="00DF6C53"/>
    <w:rsid w:val="00DF7988"/>
    <w:rsid w:val="00E01B92"/>
    <w:rsid w:val="00E02C4C"/>
    <w:rsid w:val="00E02CB7"/>
    <w:rsid w:val="00E03F55"/>
    <w:rsid w:val="00E05397"/>
    <w:rsid w:val="00E05A4B"/>
    <w:rsid w:val="00E067B4"/>
    <w:rsid w:val="00E07F6F"/>
    <w:rsid w:val="00E10465"/>
    <w:rsid w:val="00E11894"/>
    <w:rsid w:val="00E11A77"/>
    <w:rsid w:val="00E11C03"/>
    <w:rsid w:val="00E139BB"/>
    <w:rsid w:val="00E13D5E"/>
    <w:rsid w:val="00E151A3"/>
    <w:rsid w:val="00E151EA"/>
    <w:rsid w:val="00E1606E"/>
    <w:rsid w:val="00E16293"/>
    <w:rsid w:val="00E167B1"/>
    <w:rsid w:val="00E172B8"/>
    <w:rsid w:val="00E20E6B"/>
    <w:rsid w:val="00E21510"/>
    <w:rsid w:val="00E2194A"/>
    <w:rsid w:val="00E2244D"/>
    <w:rsid w:val="00E23282"/>
    <w:rsid w:val="00E232C2"/>
    <w:rsid w:val="00E24F32"/>
    <w:rsid w:val="00E252B8"/>
    <w:rsid w:val="00E255E3"/>
    <w:rsid w:val="00E25B0C"/>
    <w:rsid w:val="00E26BA6"/>
    <w:rsid w:val="00E26D23"/>
    <w:rsid w:val="00E27380"/>
    <w:rsid w:val="00E30386"/>
    <w:rsid w:val="00E30CBA"/>
    <w:rsid w:val="00E32B31"/>
    <w:rsid w:val="00E34179"/>
    <w:rsid w:val="00E35CA1"/>
    <w:rsid w:val="00E366F6"/>
    <w:rsid w:val="00E3718D"/>
    <w:rsid w:val="00E37F80"/>
    <w:rsid w:val="00E42347"/>
    <w:rsid w:val="00E425D6"/>
    <w:rsid w:val="00E42B37"/>
    <w:rsid w:val="00E42C3F"/>
    <w:rsid w:val="00E43996"/>
    <w:rsid w:val="00E43A28"/>
    <w:rsid w:val="00E43F5A"/>
    <w:rsid w:val="00E445A1"/>
    <w:rsid w:val="00E4510A"/>
    <w:rsid w:val="00E46064"/>
    <w:rsid w:val="00E4699B"/>
    <w:rsid w:val="00E470DB"/>
    <w:rsid w:val="00E5024D"/>
    <w:rsid w:val="00E50499"/>
    <w:rsid w:val="00E5159C"/>
    <w:rsid w:val="00E51FFE"/>
    <w:rsid w:val="00E52411"/>
    <w:rsid w:val="00E532B2"/>
    <w:rsid w:val="00E536A0"/>
    <w:rsid w:val="00E543BE"/>
    <w:rsid w:val="00E54411"/>
    <w:rsid w:val="00E550B6"/>
    <w:rsid w:val="00E55467"/>
    <w:rsid w:val="00E562DE"/>
    <w:rsid w:val="00E56461"/>
    <w:rsid w:val="00E56D6A"/>
    <w:rsid w:val="00E57F46"/>
    <w:rsid w:val="00E6241E"/>
    <w:rsid w:val="00E62F99"/>
    <w:rsid w:val="00E637DF"/>
    <w:rsid w:val="00E649D3"/>
    <w:rsid w:val="00E65C58"/>
    <w:rsid w:val="00E66168"/>
    <w:rsid w:val="00E66451"/>
    <w:rsid w:val="00E66673"/>
    <w:rsid w:val="00E675AB"/>
    <w:rsid w:val="00E67D56"/>
    <w:rsid w:val="00E67DEA"/>
    <w:rsid w:val="00E70C7F"/>
    <w:rsid w:val="00E71F1A"/>
    <w:rsid w:val="00E7239E"/>
    <w:rsid w:val="00E72C1E"/>
    <w:rsid w:val="00E74188"/>
    <w:rsid w:val="00E750DF"/>
    <w:rsid w:val="00E75C1A"/>
    <w:rsid w:val="00E77063"/>
    <w:rsid w:val="00E80913"/>
    <w:rsid w:val="00E80FE5"/>
    <w:rsid w:val="00E81928"/>
    <w:rsid w:val="00E81943"/>
    <w:rsid w:val="00E81AF5"/>
    <w:rsid w:val="00E823E9"/>
    <w:rsid w:val="00E827ED"/>
    <w:rsid w:val="00E82A3C"/>
    <w:rsid w:val="00E83402"/>
    <w:rsid w:val="00E83C09"/>
    <w:rsid w:val="00E8636B"/>
    <w:rsid w:val="00E87118"/>
    <w:rsid w:val="00E87BE8"/>
    <w:rsid w:val="00E90359"/>
    <w:rsid w:val="00E90593"/>
    <w:rsid w:val="00E906E2"/>
    <w:rsid w:val="00E9075A"/>
    <w:rsid w:val="00E93517"/>
    <w:rsid w:val="00E935BB"/>
    <w:rsid w:val="00E93A3D"/>
    <w:rsid w:val="00E93D1C"/>
    <w:rsid w:val="00E95DFE"/>
    <w:rsid w:val="00E9767B"/>
    <w:rsid w:val="00EA007F"/>
    <w:rsid w:val="00EA0185"/>
    <w:rsid w:val="00EA05E5"/>
    <w:rsid w:val="00EA0D1F"/>
    <w:rsid w:val="00EA1919"/>
    <w:rsid w:val="00EA210D"/>
    <w:rsid w:val="00EA4DED"/>
    <w:rsid w:val="00EA4E61"/>
    <w:rsid w:val="00EA57BD"/>
    <w:rsid w:val="00EA5AD8"/>
    <w:rsid w:val="00EA620F"/>
    <w:rsid w:val="00EA668F"/>
    <w:rsid w:val="00EA6869"/>
    <w:rsid w:val="00EB1079"/>
    <w:rsid w:val="00EB1BF2"/>
    <w:rsid w:val="00EB3B58"/>
    <w:rsid w:val="00EB4CE0"/>
    <w:rsid w:val="00EB4F28"/>
    <w:rsid w:val="00EB6530"/>
    <w:rsid w:val="00EB66D1"/>
    <w:rsid w:val="00EB671C"/>
    <w:rsid w:val="00EB6F22"/>
    <w:rsid w:val="00EB7998"/>
    <w:rsid w:val="00EB7B14"/>
    <w:rsid w:val="00EC0F05"/>
    <w:rsid w:val="00EC1886"/>
    <w:rsid w:val="00EC222C"/>
    <w:rsid w:val="00EC23EE"/>
    <w:rsid w:val="00EC2657"/>
    <w:rsid w:val="00EC27C6"/>
    <w:rsid w:val="00EC2CB7"/>
    <w:rsid w:val="00EC42FA"/>
    <w:rsid w:val="00EC4D7B"/>
    <w:rsid w:val="00EC5438"/>
    <w:rsid w:val="00EC5A46"/>
    <w:rsid w:val="00EC61B5"/>
    <w:rsid w:val="00EC7E79"/>
    <w:rsid w:val="00ED0A89"/>
    <w:rsid w:val="00ED1055"/>
    <w:rsid w:val="00ED12BD"/>
    <w:rsid w:val="00ED1C48"/>
    <w:rsid w:val="00ED2EE0"/>
    <w:rsid w:val="00ED3633"/>
    <w:rsid w:val="00ED411F"/>
    <w:rsid w:val="00ED4F32"/>
    <w:rsid w:val="00ED5868"/>
    <w:rsid w:val="00ED5967"/>
    <w:rsid w:val="00ED5D7F"/>
    <w:rsid w:val="00ED6A6B"/>
    <w:rsid w:val="00ED6CFE"/>
    <w:rsid w:val="00ED70DD"/>
    <w:rsid w:val="00ED75FD"/>
    <w:rsid w:val="00EE046E"/>
    <w:rsid w:val="00EE0EA6"/>
    <w:rsid w:val="00EE227A"/>
    <w:rsid w:val="00EE2B73"/>
    <w:rsid w:val="00EE2C25"/>
    <w:rsid w:val="00EE2D24"/>
    <w:rsid w:val="00EE2D7A"/>
    <w:rsid w:val="00EE2E17"/>
    <w:rsid w:val="00EE3786"/>
    <w:rsid w:val="00EE47E4"/>
    <w:rsid w:val="00EE573E"/>
    <w:rsid w:val="00EE5C3E"/>
    <w:rsid w:val="00EE5E1E"/>
    <w:rsid w:val="00EE5F6A"/>
    <w:rsid w:val="00EE61D7"/>
    <w:rsid w:val="00EE7A19"/>
    <w:rsid w:val="00EF0629"/>
    <w:rsid w:val="00EF0680"/>
    <w:rsid w:val="00EF18A0"/>
    <w:rsid w:val="00EF2C4C"/>
    <w:rsid w:val="00EF3530"/>
    <w:rsid w:val="00EF3533"/>
    <w:rsid w:val="00EF4896"/>
    <w:rsid w:val="00EF56CF"/>
    <w:rsid w:val="00EF5C11"/>
    <w:rsid w:val="00EF73A8"/>
    <w:rsid w:val="00F016AE"/>
    <w:rsid w:val="00F022EB"/>
    <w:rsid w:val="00F02950"/>
    <w:rsid w:val="00F03872"/>
    <w:rsid w:val="00F03E9E"/>
    <w:rsid w:val="00F0513E"/>
    <w:rsid w:val="00F060A6"/>
    <w:rsid w:val="00F06224"/>
    <w:rsid w:val="00F06E98"/>
    <w:rsid w:val="00F071B3"/>
    <w:rsid w:val="00F07936"/>
    <w:rsid w:val="00F10507"/>
    <w:rsid w:val="00F10D02"/>
    <w:rsid w:val="00F1122B"/>
    <w:rsid w:val="00F11EC7"/>
    <w:rsid w:val="00F12000"/>
    <w:rsid w:val="00F12E86"/>
    <w:rsid w:val="00F133C7"/>
    <w:rsid w:val="00F14026"/>
    <w:rsid w:val="00F162EA"/>
    <w:rsid w:val="00F1634A"/>
    <w:rsid w:val="00F1792D"/>
    <w:rsid w:val="00F17C23"/>
    <w:rsid w:val="00F2067C"/>
    <w:rsid w:val="00F208E6"/>
    <w:rsid w:val="00F20A88"/>
    <w:rsid w:val="00F20BCB"/>
    <w:rsid w:val="00F23994"/>
    <w:rsid w:val="00F23EDC"/>
    <w:rsid w:val="00F24D40"/>
    <w:rsid w:val="00F25522"/>
    <w:rsid w:val="00F262FA"/>
    <w:rsid w:val="00F26E75"/>
    <w:rsid w:val="00F27204"/>
    <w:rsid w:val="00F27DF8"/>
    <w:rsid w:val="00F3061F"/>
    <w:rsid w:val="00F32819"/>
    <w:rsid w:val="00F334BE"/>
    <w:rsid w:val="00F3451C"/>
    <w:rsid w:val="00F34FC0"/>
    <w:rsid w:val="00F35F5A"/>
    <w:rsid w:val="00F3605F"/>
    <w:rsid w:val="00F36207"/>
    <w:rsid w:val="00F40065"/>
    <w:rsid w:val="00F404FB"/>
    <w:rsid w:val="00F40CF7"/>
    <w:rsid w:val="00F40E6D"/>
    <w:rsid w:val="00F42189"/>
    <w:rsid w:val="00F42413"/>
    <w:rsid w:val="00F4253A"/>
    <w:rsid w:val="00F42902"/>
    <w:rsid w:val="00F451DE"/>
    <w:rsid w:val="00F45549"/>
    <w:rsid w:val="00F4556D"/>
    <w:rsid w:val="00F46AE6"/>
    <w:rsid w:val="00F46D85"/>
    <w:rsid w:val="00F50DF1"/>
    <w:rsid w:val="00F54AEC"/>
    <w:rsid w:val="00F55521"/>
    <w:rsid w:val="00F555D5"/>
    <w:rsid w:val="00F556F2"/>
    <w:rsid w:val="00F61345"/>
    <w:rsid w:val="00F62319"/>
    <w:rsid w:val="00F624BA"/>
    <w:rsid w:val="00F625DB"/>
    <w:rsid w:val="00F637F5"/>
    <w:rsid w:val="00F63CB3"/>
    <w:rsid w:val="00F645A1"/>
    <w:rsid w:val="00F64909"/>
    <w:rsid w:val="00F64910"/>
    <w:rsid w:val="00F650D4"/>
    <w:rsid w:val="00F6595A"/>
    <w:rsid w:val="00F65FD3"/>
    <w:rsid w:val="00F66E97"/>
    <w:rsid w:val="00F6743B"/>
    <w:rsid w:val="00F67653"/>
    <w:rsid w:val="00F734C7"/>
    <w:rsid w:val="00F75565"/>
    <w:rsid w:val="00F75B4E"/>
    <w:rsid w:val="00F75C10"/>
    <w:rsid w:val="00F768B5"/>
    <w:rsid w:val="00F807C8"/>
    <w:rsid w:val="00F80824"/>
    <w:rsid w:val="00F812D7"/>
    <w:rsid w:val="00F8175C"/>
    <w:rsid w:val="00F825EF"/>
    <w:rsid w:val="00F84CE8"/>
    <w:rsid w:val="00F85D56"/>
    <w:rsid w:val="00F85E73"/>
    <w:rsid w:val="00F86321"/>
    <w:rsid w:val="00F90672"/>
    <w:rsid w:val="00F91521"/>
    <w:rsid w:val="00F91AF7"/>
    <w:rsid w:val="00F92295"/>
    <w:rsid w:val="00F92EE0"/>
    <w:rsid w:val="00F930E1"/>
    <w:rsid w:val="00F9357B"/>
    <w:rsid w:val="00F93987"/>
    <w:rsid w:val="00F94B23"/>
    <w:rsid w:val="00F957E3"/>
    <w:rsid w:val="00F96138"/>
    <w:rsid w:val="00FA1B74"/>
    <w:rsid w:val="00FA1CF7"/>
    <w:rsid w:val="00FA2AB1"/>
    <w:rsid w:val="00FA34F8"/>
    <w:rsid w:val="00FA3591"/>
    <w:rsid w:val="00FA4AF5"/>
    <w:rsid w:val="00FA5374"/>
    <w:rsid w:val="00FA6207"/>
    <w:rsid w:val="00FA6875"/>
    <w:rsid w:val="00FA7AD0"/>
    <w:rsid w:val="00FB06D4"/>
    <w:rsid w:val="00FB0DD0"/>
    <w:rsid w:val="00FB1E67"/>
    <w:rsid w:val="00FB2A77"/>
    <w:rsid w:val="00FB370B"/>
    <w:rsid w:val="00FB3E0B"/>
    <w:rsid w:val="00FB4BAD"/>
    <w:rsid w:val="00FB687D"/>
    <w:rsid w:val="00FB75DF"/>
    <w:rsid w:val="00FC06E2"/>
    <w:rsid w:val="00FC09F2"/>
    <w:rsid w:val="00FC10FA"/>
    <w:rsid w:val="00FC133A"/>
    <w:rsid w:val="00FC17EA"/>
    <w:rsid w:val="00FC1B15"/>
    <w:rsid w:val="00FC21B5"/>
    <w:rsid w:val="00FC3759"/>
    <w:rsid w:val="00FC4F20"/>
    <w:rsid w:val="00FC5054"/>
    <w:rsid w:val="00FC5400"/>
    <w:rsid w:val="00FC5AC9"/>
    <w:rsid w:val="00FC5EA8"/>
    <w:rsid w:val="00FC6608"/>
    <w:rsid w:val="00FD039E"/>
    <w:rsid w:val="00FD279E"/>
    <w:rsid w:val="00FD524E"/>
    <w:rsid w:val="00FD5D2B"/>
    <w:rsid w:val="00FD5F57"/>
    <w:rsid w:val="00FD601E"/>
    <w:rsid w:val="00FD60C5"/>
    <w:rsid w:val="00FD7933"/>
    <w:rsid w:val="00FE0326"/>
    <w:rsid w:val="00FE15B6"/>
    <w:rsid w:val="00FE6089"/>
    <w:rsid w:val="00FE6BF7"/>
    <w:rsid w:val="00FE6F40"/>
    <w:rsid w:val="00FE7BAB"/>
    <w:rsid w:val="00FE7C56"/>
    <w:rsid w:val="00FF0455"/>
    <w:rsid w:val="00FF0703"/>
    <w:rsid w:val="00FF1CC4"/>
    <w:rsid w:val="00FF272F"/>
    <w:rsid w:val="00FF2821"/>
    <w:rsid w:val="00FF2954"/>
    <w:rsid w:val="00FF3D7A"/>
    <w:rsid w:val="00FF4D38"/>
    <w:rsid w:val="00FF5854"/>
    <w:rsid w:val="00FF630D"/>
    <w:rsid w:val="00FF69C8"/>
    <w:rsid w:val="00FF6F23"/>
    <w:rsid w:val="00FF79DE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B8F5"/>
  <w15:docId w15:val="{E881C28C-7919-4098-888E-9C6E05A4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817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0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A279E9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516FD"/>
  </w:style>
  <w:style w:type="paragraph" w:styleId="ListParagraph">
    <w:name w:val="List Paragraph"/>
    <w:basedOn w:val="Normal"/>
    <w:qFormat/>
    <w:rsid w:val="008966F4"/>
    <w:pPr>
      <w:ind w:left="720"/>
      <w:contextualSpacing/>
    </w:pPr>
  </w:style>
  <w:style w:type="paragraph" w:styleId="NoSpacing">
    <w:name w:val="No Spacing"/>
    <w:uiPriority w:val="1"/>
    <w:qFormat/>
    <w:rsid w:val="008966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2C7A"/>
    <w:rPr>
      <w:strike w:val="0"/>
      <w:dstrike w:val="0"/>
      <w:color w:val="337AB7"/>
      <w:u w:val="none"/>
      <w:effect w:val="none"/>
      <w:shd w:val="clear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2C7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C50C2"/>
    <w:pPr>
      <w:spacing w:after="165"/>
    </w:pPr>
  </w:style>
  <w:style w:type="character" w:styleId="Strong">
    <w:name w:val="Strong"/>
    <w:basedOn w:val="DefaultParagraphFont"/>
    <w:uiPriority w:val="22"/>
    <w:qFormat/>
    <w:rsid w:val="00626DF5"/>
    <w:rPr>
      <w:b/>
      <w:bCs/>
    </w:rPr>
  </w:style>
  <w:style w:type="character" w:customStyle="1" w:styleId="hvr">
    <w:name w:val="hvr"/>
    <w:basedOn w:val="DefaultParagraphFont"/>
    <w:rsid w:val="0040627D"/>
  </w:style>
  <w:style w:type="paragraph" w:styleId="BalloonText">
    <w:name w:val="Balloon Text"/>
    <w:basedOn w:val="Normal"/>
    <w:link w:val="BalloonTextChar"/>
    <w:uiPriority w:val="99"/>
    <w:semiHidden/>
    <w:unhideWhenUsed/>
    <w:rsid w:val="00767F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71"/>
    <w:rPr>
      <w:rFonts w:ascii="Segoe UI" w:eastAsia="Times New Roman" w:hAnsi="Segoe UI" w:cs="Segoe UI"/>
      <w:sz w:val="18"/>
      <w:szCs w:val="18"/>
    </w:rPr>
  </w:style>
  <w:style w:type="character" w:customStyle="1" w:styleId="ae-compliance-indent">
    <w:name w:val="ae-compliance-indent"/>
    <w:basedOn w:val="DefaultParagraphFont"/>
    <w:rsid w:val="00F40CF7"/>
  </w:style>
  <w:style w:type="character" w:customStyle="1" w:styleId="language-name">
    <w:name w:val="language-name"/>
    <w:basedOn w:val="DefaultParagraphFont"/>
    <w:rsid w:val="00F40CF7"/>
  </w:style>
  <w:style w:type="character" w:customStyle="1" w:styleId="jobtitle">
    <w:name w:val="jobtitle"/>
    <w:basedOn w:val="DefaultParagraphFont"/>
    <w:rsid w:val="00F40CF7"/>
  </w:style>
  <w:style w:type="character" w:customStyle="1" w:styleId="jobnum">
    <w:name w:val="jobnum"/>
    <w:basedOn w:val="DefaultParagraphFont"/>
    <w:rsid w:val="00F40CF7"/>
  </w:style>
  <w:style w:type="character" w:customStyle="1" w:styleId="resultlocationlink">
    <w:name w:val="resultlocationlink"/>
    <w:basedOn w:val="DefaultParagraphFont"/>
    <w:rsid w:val="00F40CF7"/>
  </w:style>
  <w:style w:type="character" w:customStyle="1" w:styleId="resultfootervalue">
    <w:name w:val="resultfootervalue"/>
    <w:basedOn w:val="DefaultParagraphFont"/>
    <w:rsid w:val="00F40CF7"/>
  </w:style>
  <w:style w:type="character" w:customStyle="1" w:styleId="lt-line-clampline">
    <w:name w:val="lt-line-clamp__line"/>
    <w:basedOn w:val="DefaultParagraphFont"/>
    <w:rsid w:val="006F42A9"/>
  </w:style>
  <w:style w:type="character" w:customStyle="1" w:styleId="Heading6Char">
    <w:name w:val="Heading 6 Char"/>
    <w:basedOn w:val="DefaultParagraphFont"/>
    <w:link w:val="Heading6"/>
    <w:uiPriority w:val="9"/>
    <w:rsid w:val="00A279E9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C68B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6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pull-right">
    <w:name w:val="pull-right"/>
    <w:basedOn w:val="DefaultParagraphFont"/>
    <w:rsid w:val="005C5B6E"/>
  </w:style>
  <w:style w:type="character" w:customStyle="1" w:styleId="well">
    <w:name w:val="well"/>
    <w:basedOn w:val="DefaultParagraphFont"/>
    <w:rsid w:val="005C5B6E"/>
  </w:style>
  <w:style w:type="character" w:customStyle="1" w:styleId="t-font-bold">
    <w:name w:val="t-font-bold"/>
    <w:basedOn w:val="DefaultParagraphFont"/>
    <w:rsid w:val="005C5B6E"/>
  </w:style>
  <w:style w:type="character" w:customStyle="1" w:styleId="lt-line-clampellipsis">
    <w:name w:val="lt-line-clamp__ellipsis"/>
    <w:basedOn w:val="DefaultParagraphFont"/>
    <w:rsid w:val="00507041"/>
  </w:style>
  <w:style w:type="character" w:customStyle="1" w:styleId="Heading3Char">
    <w:name w:val="Heading 3 Char"/>
    <w:basedOn w:val="DefaultParagraphFont"/>
    <w:link w:val="Heading3"/>
    <w:uiPriority w:val="9"/>
    <w:semiHidden/>
    <w:rsid w:val="00E46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jobs-boxlist-item">
    <w:name w:val="jobs-box__list-item"/>
    <w:basedOn w:val="Normal"/>
    <w:rsid w:val="00430E4A"/>
    <w:pPr>
      <w:spacing w:before="100" w:beforeAutospacing="1" w:after="100" w:afterAutospacing="1"/>
    </w:pPr>
  </w:style>
  <w:style w:type="paragraph" w:customStyle="1" w:styleId="jobs-boxbody">
    <w:name w:val="jobs-box__body"/>
    <w:basedOn w:val="Normal"/>
    <w:rsid w:val="00430E4A"/>
    <w:pPr>
      <w:spacing w:before="100" w:beforeAutospacing="1" w:after="100" w:afterAutospacing="1"/>
    </w:pPr>
  </w:style>
  <w:style w:type="paragraph" w:customStyle="1" w:styleId="Default">
    <w:name w:val="Default"/>
    <w:rsid w:val="00A870AA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customStyle="1" w:styleId="gmail-m446236472363896664msolistparagraph">
    <w:name w:val="gmail-m_446236472363896664msolistparagraph"/>
    <w:basedOn w:val="Normal"/>
    <w:rsid w:val="0042156C"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character" w:customStyle="1" w:styleId="UnresolvedMention3">
    <w:name w:val="Unresolved Mention3"/>
    <w:basedOn w:val="DefaultParagraphFont"/>
    <w:uiPriority w:val="99"/>
    <w:rsid w:val="00967D7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3A0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730"/>
    <w:rPr>
      <w:color w:val="954F72" w:themeColor="followedHyperlink"/>
      <w:u w:val="single"/>
    </w:rPr>
  </w:style>
  <w:style w:type="character" w:customStyle="1" w:styleId="visually-hidden">
    <w:name w:val="visually-hidden"/>
    <w:basedOn w:val="DefaultParagraphFont"/>
    <w:rsid w:val="00E07F6F"/>
  </w:style>
  <w:style w:type="character" w:customStyle="1" w:styleId="pv-entitysecondary-title">
    <w:name w:val="pv-entity__secondary-title"/>
    <w:basedOn w:val="DefaultParagraphFont"/>
    <w:rsid w:val="00E07F6F"/>
  </w:style>
  <w:style w:type="character" w:customStyle="1" w:styleId="pv-entitybullet-item-v2">
    <w:name w:val="pv-entity__bullet-item-v2"/>
    <w:basedOn w:val="DefaultParagraphFont"/>
    <w:rsid w:val="00E07F6F"/>
  </w:style>
  <w:style w:type="paragraph" w:customStyle="1" w:styleId="pv-entitydescription">
    <w:name w:val="pv-entity__description"/>
    <w:basedOn w:val="Normal"/>
    <w:rsid w:val="00E07F6F"/>
    <w:pPr>
      <w:spacing w:before="100" w:beforeAutospacing="1" w:after="100" w:afterAutospacing="1"/>
    </w:pPr>
  </w:style>
  <w:style w:type="character" w:customStyle="1" w:styleId="lt-line-clampraw-line">
    <w:name w:val="lt-line-clamp__raw-line"/>
    <w:basedOn w:val="DefaultParagraphFont"/>
    <w:rsid w:val="00E07F6F"/>
  </w:style>
  <w:style w:type="character" w:customStyle="1" w:styleId="ja-facet-view-link-categories">
    <w:name w:val="ja-facet-view-link-categories"/>
    <w:basedOn w:val="DefaultParagraphFont"/>
    <w:rsid w:val="000079EC"/>
  </w:style>
  <w:style w:type="character" w:customStyle="1" w:styleId="ja-facet-view-link-locations">
    <w:name w:val="ja-facet-view-link-locations"/>
    <w:basedOn w:val="DefaultParagraphFont"/>
    <w:rsid w:val="000079EC"/>
  </w:style>
  <w:style w:type="paragraph" w:styleId="PlainText">
    <w:name w:val="Plain Text"/>
    <w:basedOn w:val="Normal"/>
    <w:link w:val="PlainTextChar"/>
    <w:rsid w:val="00B8183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81839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5F54D0"/>
    <w:pPr>
      <w:ind w:left="360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F54D0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7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semiHidden/>
    <w:rsid w:val="00127D43"/>
    <w:pPr>
      <w:suppressAutoHyphens/>
      <w:spacing w:after="120"/>
    </w:pPr>
    <w:rPr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127D43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chievement">
    <w:name w:val="Achievement"/>
    <w:basedOn w:val="BodyText"/>
    <w:uiPriority w:val="99"/>
    <w:rsid w:val="00127D43"/>
    <w:pPr>
      <w:numPr>
        <w:numId w:val="1"/>
      </w:numPr>
      <w:spacing w:after="60" w:line="220" w:lineRule="atLeast"/>
      <w:ind w:left="0" w:firstLine="0"/>
      <w:jc w:val="both"/>
    </w:pPr>
    <w:rPr>
      <w:rFonts w:ascii="Arial" w:hAnsi="Arial"/>
      <w:spacing w:val="-5"/>
    </w:rPr>
  </w:style>
  <w:style w:type="paragraph" w:customStyle="1" w:styleId="JobTitle0">
    <w:name w:val="Job Title"/>
    <w:next w:val="Achievement"/>
    <w:rsid w:val="001E396A"/>
    <w:pPr>
      <w:suppressAutoHyphens/>
      <w:spacing w:after="60" w:line="240" w:lineRule="auto"/>
      <w:ind w:right="-18"/>
    </w:pPr>
    <w:rPr>
      <w:rFonts w:ascii="Arial" w:eastAsia="Arial" w:hAnsi="Arial" w:cs="Times New Roman"/>
      <w:b/>
      <w:spacing w:val="-10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01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2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2E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2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9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7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654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6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9789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0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19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053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348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0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73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3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893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34889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6856">
          <w:marLeft w:val="-225"/>
          <w:marRight w:val="-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69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8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6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75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0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24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6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4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95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3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0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0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7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5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5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8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5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9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0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5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7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6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72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7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7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0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7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7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53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29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7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onantran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ConanTran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nanTran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744</Words>
  <Characters>4646</Characters>
  <Application>Microsoft Office Word</Application>
  <DocSecurity>0</DocSecurity>
  <Lines>125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RISESMART</dc:creator>
  <cp:lastModifiedBy>Al Palumbo</cp:lastModifiedBy>
  <cp:revision>2</cp:revision>
  <cp:lastPrinted>2019-03-28T17:29:00Z</cp:lastPrinted>
  <dcterms:created xsi:type="dcterms:W3CDTF">2020-01-03T03:26:00Z</dcterms:created>
  <dcterms:modified xsi:type="dcterms:W3CDTF">2020-01-03T03:26:00Z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f+N6hGodHxr8RPlyLQF+wQU9N84+uMk=</vt:lpwstr>
  </property>
</Properties>
</file>