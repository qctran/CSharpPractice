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0B8F5" w14:textId="4FCC961B" w:rsidR="00EA210D" w:rsidRPr="00EE2E17" w:rsidRDefault="00415922" w:rsidP="00900D3A">
      <w:pPr>
        <w:pStyle w:val="NoSpacing"/>
        <w:pBdr>
          <w:top w:val="single" w:sz="4" w:space="1" w:color="595959" w:themeColor="text1" w:themeTint="A6"/>
          <w:bottom w:val="thickThinMediumGap" w:sz="24" w:space="1" w:color="595959" w:themeColor="text1" w:themeTint="A6"/>
        </w:pBdr>
        <w:jc w:val="center"/>
        <w:rPr>
          <w:rFonts w:ascii="Copperplate Gothic Light" w:hAnsi="Copperplate Gothic Light" w:cs="Times New Roman"/>
          <w:b/>
          <w:smallCaps/>
          <w:color w:val="404040" w:themeColor="text1" w:themeTint="BF"/>
          <w:sz w:val="48"/>
          <w:szCs w:val="48"/>
        </w:rPr>
      </w:pPr>
      <w:r w:rsidRPr="00EE2E17">
        <w:rPr>
          <w:rFonts w:ascii="Copperplate Gothic Light" w:hAnsi="Copperplate Gothic Light" w:cs="Times New Roman"/>
          <w:b/>
          <w:smallCaps/>
          <w:color w:val="404040" w:themeColor="text1" w:themeTint="BF"/>
          <w:sz w:val="48"/>
          <w:szCs w:val="48"/>
        </w:rPr>
        <w:t>Conan Tran</w:t>
      </w:r>
      <w:r w:rsidR="00466677" w:rsidRPr="00EE2E17">
        <w:rPr>
          <w:rFonts w:ascii="Copperplate Gothic Light" w:hAnsi="Copperplate Gothic Light" w:cs="Times New Roman"/>
          <w:b/>
          <w:smallCaps/>
          <w:color w:val="404040" w:themeColor="text1" w:themeTint="BF"/>
          <w:sz w:val="48"/>
          <w:szCs w:val="48"/>
        </w:rPr>
        <w:t xml:space="preserve"> </w:t>
      </w:r>
    </w:p>
    <w:p w14:paraId="7CC0B8F6" w14:textId="77777777" w:rsidR="008232C1" w:rsidRPr="00485EC3" w:rsidRDefault="008232C1" w:rsidP="00D0624B">
      <w:pPr>
        <w:pStyle w:val="NoSpacing"/>
        <w:jc w:val="center"/>
        <w:rPr>
          <w:rFonts w:ascii="Times New Roman" w:hAnsi="Times New Roman" w:cs="Times New Roman"/>
          <w:sz w:val="10"/>
          <w:szCs w:val="10"/>
        </w:rPr>
      </w:pPr>
    </w:p>
    <w:p w14:paraId="37D7B419" w14:textId="670A4708" w:rsidR="00B81839" w:rsidRPr="00EE2E17" w:rsidRDefault="00DE622B" w:rsidP="00B81839">
      <w:pPr>
        <w:pStyle w:val="PlainText"/>
        <w:tabs>
          <w:tab w:val="left" w:pos="1620"/>
        </w:tabs>
        <w:jc w:val="center"/>
        <w:rPr>
          <w:rFonts w:asciiTheme="minorHAnsi" w:eastAsia="MS Mincho" w:hAnsiTheme="minorHAnsi" w:cstheme="minorHAnsi"/>
          <w:sz w:val="22"/>
          <w:szCs w:val="22"/>
        </w:rPr>
      </w:pPr>
      <w:r w:rsidRPr="00EE2E17">
        <w:rPr>
          <w:rFonts w:asciiTheme="minorHAnsi" w:eastAsia="MS Mincho" w:hAnsiTheme="minorHAnsi" w:cstheme="minorHAnsi"/>
          <w:sz w:val="22"/>
          <w:szCs w:val="22"/>
        </w:rPr>
        <w:t xml:space="preserve">408-828-2660 </w:t>
      </w:r>
      <w:r w:rsidR="003A274F" w:rsidRPr="00EE2E17">
        <w:rPr>
          <w:rFonts w:asciiTheme="minorHAnsi" w:eastAsia="MS Mincho" w:hAnsiTheme="minorHAnsi" w:cstheme="minorHAnsi"/>
          <w:sz w:val="22"/>
          <w:szCs w:val="22"/>
        </w:rPr>
        <w:sym w:font="Symbol" w:char="F0B7"/>
      </w:r>
      <w:r w:rsidR="003A274F" w:rsidRPr="00EE2E17">
        <w:rPr>
          <w:rFonts w:asciiTheme="minorHAnsi" w:eastAsia="MS Mincho" w:hAnsiTheme="minorHAnsi" w:cstheme="minorHAnsi"/>
          <w:sz w:val="22"/>
          <w:szCs w:val="22"/>
        </w:rPr>
        <w:t xml:space="preserve"> </w:t>
      </w:r>
      <w:hyperlink r:id="rId7" w:history="1">
        <w:r w:rsidR="00BC6359" w:rsidRPr="00EE2E17">
          <w:rPr>
            <w:rStyle w:val="Hyperlink"/>
            <w:rFonts w:asciiTheme="minorHAnsi" w:eastAsia="MS Mincho" w:hAnsiTheme="minorHAnsi" w:cstheme="minorHAnsi"/>
            <w:color w:val="auto"/>
            <w:sz w:val="22"/>
            <w:szCs w:val="22"/>
          </w:rPr>
          <w:t>ConanTran@gmail.com</w:t>
        </w:r>
      </w:hyperlink>
      <w:r w:rsidR="00BC6359" w:rsidRPr="00EE2E17">
        <w:rPr>
          <w:rFonts w:asciiTheme="minorHAnsi" w:eastAsia="MS Mincho" w:hAnsiTheme="minorHAnsi" w:cstheme="minorHAnsi"/>
          <w:sz w:val="22"/>
          <w:szCs w:val="22"/>
        </w:rPr>
        <w:t xml:space="preserve"> </w:t>
      </w:r>
      <w:r w:rsidR="00BC6359" w:rsidRPr="00EE2E17">
        <w:rPr>
          <w:rFonts w:asciiTheme="minorHAnsi" w:eastAsia="MS Mincho" w:hAnsiTheme="minorHAnsi" w:cstheme="minorHAnsi"/>
          <w:sz w:val="22"/>
          <w:szCs w:val="22"/>
        </w:rPr>
        <w:sym w:font="Symbol" w:char="F0B7"/>
      </w:r>
      <w:r w:rsidR="00BC6359" w:rsidRPr="00EE2E17">
        <w:rPr>
          <w:rFonts w:asciiTheme="minorHAnsi" w:eastAsia="MS Mincho" w:hAnsiTheme="minorHAnsi" w:cstheme="minorHAnsi"/>
          <w:sz w:val="22"/>
          <w:szCs w:val="22"/>
        </w:rPr>
        <w:t xml:space="preserve"> </w:t>
      </w:r>
      <w:hyperlink r:id="rId8" w:history="1">
        <w:r w:rsidR="00BC6359" w:rsidRPr="00EE2E17">
          <w:rPr>
            <w:rStyle w:val="Hyperlink"/>
            <w:rFonts w:asciiTheme="minorHAnsi" w:eastAsia="MS Mincho" w:hAnsiTheme="minorHAnsi" w:cstheme="minorHAnsi"/>
            <w:color w:val="auto"/>
            <w:sz w:val="22"/>
            <w:szCs w:val="22"/>
          </w:rPr>
          <w:t>www.linkedin.com/in/conantran</w:t>
        </w:r>
      </w:hyperlink>
      <w:r w:rsidR="00BC6359" w:rsidRPr="00EE2E17">
        <w:rPr>
          <w:rFonts w:asciiTheme="minorHAnsi" w:eastAsia="MS Mincho" w:hAnsiTheme="minorHAnsi" w:cstheme="minorHAnsi"/>
          <w:sz w:val="22"/>
          <w:szCs w:val="22"/>
        </w:rPr>
        <w:t xml:space="preserve"> </w:t>
      </w:r>
    </w:p>
    <w:p w14:paraId="3DCAFC0B" w14:textId="479E00D8" w:rsidR="005D1C45" w:rsidRPr="00EE2E17" w:rsidRDefault="00DC490B" w:rsidP="00DC490B">
      <w:pPr>
        <w:pStyle w:val="PlainText"/>
        <w:tabs>
          <w:tab w:val="left" w:pos="1620"/>
          <w:tab w:val="left" w:pos="4740"/>
          <w:tab w:val="center" w:pos="5400"/>
        </w:tabs>
        <w:rPr>
          <w:rFonts w:asciiTheme="minorHAnsi" w:eastAsiaTheme="minorHAnsi" w:hAnsiTheme="minorHAnsi" w:cstheme="minorHAnsi"/>
          <w:b/>
          <w:bCs/>
        </w:rPr>
      </w:pPr>
      <w:r>
        <w:rPr>
          <w:rFonts w:asciiTheme="minorHAnsi" w:eastAsia="MS Mincho" w:hAnsiTheme="minorHAnsi" w:cstheme="minorHAnsi"/>
        </w:rPr>
        <w:tab/>
      </w:r>
      <w:r>
        <w:rPr>
          <w:rFonts w:asciiTheme="minorHAnsi" w:eastAsia="MS Mincho" w:hAnsiTheme="minorHAnsi" w:cstheme="minorHAnsi"/>
        </w:rPr>
        <w:tab/>
      </w:r>
      <w:r>
        <w:rPr>
          <w:rFonts w:asciiTheme="minorHAnsi" w:eastAsia="MS Mincho" w:hAnsiTheme="minorHAnsi" w:cstheme="minorHAnsi"/>
        </w:rPr>
        <w:tab/>
      </w:r>
      <w:r w:rsidR="00B81839" w:rsidRPr="00EE2E17">
        <w:rPr>
          <w:rFonts w:asciiTheme="minorHAnsi" w:eastAsia="MS Mincho" w:hAnsiTheme="minorHAnsi" w:cstheme="minorHAnsi"/>
        </w:rPr>
        <w:t xml:space="preserve"> </w:t>
      </w:r>
    </w:p>
    <w:p w14:paraId="6BB9976A" w14:textId="4FC2A081" w:rsidR="00DD55EC" w:rsidRDefault="00DD55EC" w:rsidP="00DD55EC">
      <w:pPr>
        <w:autoSpaceDE w:val="0"/>
        <w:autoSpaceDN w:val="0"/>
        <w:adjustRightInd w:val="0"/>
        <w:contextualSpacing/>
        <w:rPr>
          <w:rFonts w:asciiTheme="minorHAnsi" w:eastAsiaTheme="minorHAnsi" w:hAnsiTheme="minorHAnsi" w:cstheme="minorHAnsi"/>
          <w:color w:val="404040" w:themeColor="text1" w:themeTint="BF"/>
          <w:sz w:val="22"/>
          <w:szCs w:val="22"/>
        </w:rPr>
      </w:pPr>
      <w:r w:rsidRPr="00DD55EC">
        <w:rPr>
          <w:rFonts w:asciiTheme="minorHAnsi" w:eastAsiaTheme="minorHAnsi" w:hAnsiTheme="minorHAnsi" w:cstheme="minorHAnsi"/>
          <w:color w:val="404040" w:themeColor="text1" w:themeTint="BF"/>
          <w:sz w:val="22"/>
          <w:szCs w:val="22"/>
        </w:rPr>
        <w:fldChar w:fldCharType="begin"/>
      </w:r>
      <w:r w:rsidRPr="00DD55EC">
        <w:rPr>
          <w:rFonts w:asciiTheme="minorHAnsi" w:eastAsiaTheme="minorHAnsi" w:hAnsiTheme="minorHAnsi" w:cstheme="minorHAnsi"/>
          <w:color w:val="404040" w:themeColor="text1" w:themeTint="BF"/>
          <w:sz w:val="22"/>
          <w:szCs w:val="22"/>
        </w:rPr>
        <w:instrText xml:space="preserve"> DATE \@ "MMMM d, yyyy" </w:instrText>
      </w:r>
      <w:r w:rsidRPr="00DD55EC">
        <w:rPr>
          <w:rFonts w:asciiTheme="minorHAnsi" w:eastAsiaTheme="minorHAnsi" w:hAnsiTheme="minorHAnsi" w:cstheme="minorHAnsi"/>
          <w:color w:val="404040" w:themeColor="text1" w:themeTint="BF"/>
          <w:sz w:val="22"/>
          <w:szCs w:val="22"/>
        </w:rPr>
        <w:fldChar w:fldCharType="separate"/>
      </w:r>
      <w:r w:rsidR="007A1EEA">
        <w:rPr>
          <w:rFonts w:asciiTheme="minorHAnsi" w:eastAsiaTheme="minorHAnsi" w:hAnsiTheme="minorHAnsi" w:cstheme="minorHAnsi"/>
          <w:noProof/>
          <w:color w:val="404040" w:themeColor="text1" w:themeTint="BF"/>
          <w:sz w:val="22"/>
          <w:szCs w:val="22"/>
        </w:rPr>
        <w:t>January 2, 2020</w:t>
      </w:r>
      <w:r w:rsidRPr="00DD55EC">
        <w:rPr>
          <w:rFonts w:asciiTheme="minorHAnsi" w:eastAsiaTheme="minorHAnsi" w:hAnsiTheme="minorHAnsi" w:cstheme="minorHAnsi"/>
          <w:color w:val="404040" w:themeColor="text1" w:themeTint="BF"/>
          <w:sz w:val="22"/>
          <w:szCs w:val="22"/>
        </w:rPr>
        <w:fldChar w:fldCharType="end"/>
      </w:r>
    </w:p>
    <w:p w14:paraId="5FD39B81" w14:textId="54017AA1" w:rsidR="00DD55EC" w:rsidRDefault="00DD55EC" w:rsidP="00DD55EC">
      <w:pPr>
        <w:autoSpaceDE w:val="0"/>
        <w:autoSpaceDN w:val="0"/>
        <w:adjustRightInd w:val="0"/>
        <w:contextualSpacing/>
        <w:rPr>
          <w:rFonts w:asciiTheme="minorHAnsi" w:eastAsiaTheme="minorHAnsi" w:hAnsiTheme="minorHAnsi" w:cstheme="minorHAnsi"/>
          <w:color w:val="404040" w:themeColor="text1" w:themeTint="BF"/>
          <w:sz w:val="22"/>
          <w:szCs w:val="22"/>
        </w:rPr>
      </w:pPr>
    </w:p>
    <w:p w14:paraId="57CA595D" w14:textId="77777777" w:rsidR="00DD55EC" w:rsidRPr="00DD55EC" w:rsidRDefault="00DD55EC" w:rsidP="00DD55EC">
      <w:pPr>
        <w:autoSpaceDE w:val="0"/>
        <w:autoSpaceDN w:val="0"/>
        <w:adjustRightInd w:val="0"/>
        <w:contextualSpacing/>
        <w:rPr>
          <w:rFonts w:asciiTheme="minorHAnsi" w:eastAsiaTheme="minorHAnsi" w:hAnsiTheme="minorHAnsi" w:cstheme="minorHAnsi"/>
          <w:color w:val="404040" w:themeColor="text1" w:themeTint="BF"/>
          <w:sz w:val="22"/>
          <w:szCs w:val="22"/>
        </w:rPr>
      </w:pPr>
    </w:p>
    <w:p w14:paraId="4764AA2D" w14:textId="77777777" w:rsidR="00EC445C" w:rsidRPr="00EC445C" w:rsidRDefault="00EC445C" w:rsidP="00EC445C">
      <w:pPr>
        <w:shd w:val="clear" w:color="auto" w:fill="FFFFFF" w:themeFill="background1"/>
        <w:tabs>
          <w:tab w:val="left" w:pos="1530"/>
          <w:tab w:val="center" w:pos="5040"/>
        </w:tabs>
        <w:contextualSpacing/>
        <w:rPr>
          <w:rFonts w:asciiTheme="minorHAnsi" w:eastAsiaTheme="minorEastAsia" w:hAnsiTheme="minorHAnsi" w:cstheme="minorHAnsi"/>
          <w:bCs/>
          <w:spacing w:val="16"/>
          <w:sz w:val="22"/>
          <w:szCs w:val="22"/>
        </w:rPr>
      </w:pPr>
      <w:r w:rsidRPr="00EC445C">
        <w:rPr>
          <w:rFonts w:asciiTheme="minorHAnsi" w:eastAsiaTheme="minorEastAsia" w:hAnsiTheme="minorHAnsi" w:cstheme="minorHAnsi"/>
          <w:bCs/>
          <w:spacing w:val="16"/>
          <w:sz w:val="22"/>
          <w:szCs w:val="22"/>
        </w:rPr>
        <w:t>Employer Name</w:t>
      </w:r>
    </w:p>
    <w:p w14:paraId="7BE15C35" w14:textId="77777777" w:rsidR="00EC445C" w:rsidRPr="00EC445C" w:rsidRDefault="00EC445C" w:rsidP="00EC445C">
      <w:pPr>
        <w:shd w:val="clear" w:color="auto" w:fill="FFFFFF" w:themeFill="background1"/>
        <w:tabs>
          <w:tab w:val="left" w:pos="1530"/>
          <w:tab w:val="center" w:pos="5040"/>
        </w:tabs>
        <w:contextualSpacing/>
        <w:rPr>
          <w:rFonts w:asciiTheme="minorHAnsi" w:eastAsiaTheme="minorEastAsia" w:hAnsiTheme="minorHAnsi" w:cstheme="minorHAnsi"/>
          <w:bCs/>
          <w:spacing w:val="16"/>
          <w:sz w:val="22"/>
          <w:szCs w:val="22"/>
        </w:rPr>
      </w:pPr>
      <w:r w:rsidRPr="00EC445C">
        <w:rPr>
          <w:rFonts w:asciiTheme="minorHAnsi" w:eastAsiaTheme="minorEastAsia" w:hAnsiTheme="minorHAnsi" w:cstheme="minorHAnsi"/>
          <w:bCs/>
          <w:spacing w:val="16"/>
          <w:sz w:val="22"/>
          <w:szCs w:val="22"/>
        </w:rPr>
        <w:t>Address-1</w:t>
      </w:r>
    </w:p>
    <w:p w14:paraId="0F9B519F" w14:textId="77777777" w:rsidR="00EC445C" w:rsidRPr="00EC445C" w:rsidRDefault="00EC445C" w:rsidP="00EC445C">
      <w:pPr>
        <w:shd w:val="clear" w:color="auto" w:fill="FFFFFF" w:themeFill="background1"/>
        <w:tabs>
          <w:tab w:val="left" w:pos="1530"/>
          <w:tab w:val="center" w:pos="5040"/>
        </w:tabs>
        <w:contextualSpacing/>
        <w:rPr>
          <w:rFonts w:asciiTheme="minorHAnsi" w:eastAsiaTheme="minorEastAsia" w:hAnsiTheme="minorHAnsi" w:cstheme="minorHAnsi"/>
          <w:bCs/>
          <w:spacing w:val="16"/>
          <w:sz w:val="22"/>
          <w:szCs w:val="22"/>
        </w:rPr>
      </w:pPr>
      <w:r w:rsidRPr="00EC445C">
        <w:rPr>
          <w:rFonts w:asciiTheme="minorHAnsi" w:eastAsiaTheme="minorEastAsia" w:hAnsiTheme="minorHAnsi" w:cstheme="minorHAnsi"/>
          <w:bCs/>
          <w:spacing w:val="16"/>
          <w:sz w:val="22"/>
          <w:szCs w:val="22"/>
        </w:rPr>
        <w:t>Address-2</w:t>
      </w:r>
    </w:p>
    <w:p w14:paraId="5496F7AF" w14:textId="77777777" w:rsidR="00EC445C" w:rsidRPr="00EC445C" w:rsidRDefault="00EC445C" w:rsidP="00EC445C">
      <w:pPr>
        <w:shd w:val="clear" w:color="auto" w:fill="FFFFFF" w:themeFill="background1"/>
        <w:tabs>
          <w:tab w:val="left" w:pos="1530"/>
          <w:tab w:val="center" w:pos="5040"/>
        </w:tabs>
        <w:contextualSpacing/>
        <w:rPr>
          <w:rFonts w:asciiTheme="minorHAnsi" w:eastAsiaTheme="minorEastAsia" w:hAnsiTheme="minorHAnsi" w:cstheme="minorHAnsi"/>
          <w:bCs/>
          <w:spacing w:val="16"/>
          <w:sz w:val="22"/>
          <w:szCs w:val="22"/>
        </w:rPr>
      </w:pPr>
    </w:p>
    <w:p w14:paraId="3EA8D3E2" w14:textId="77777777" w:rsidR="00EC445C" w:rsidRPr="00EC445C" w:rsidRDefault="00EC445C" w:rsidP="00EC445C">
      <w:pPr>
        <w:shd w:val="clear" w:color="auto" w:fill="FFFFFF" w:themeFill="background1"/>
        <w:tabs>
          <w:tab w:val="center" w:pos="5040"/>
        </w:tabs>
        <w:contextualSpacing/>
        <w:rPr>
          <w:rFonts w:asciiTheme="minorHAnsi" w:eastAsiaTheme="minorEastAsia" w:hAnsiTheme="minorHAnsi" w:cstheme="minorHAnsi"/>
          <w:bCs/>
          <w:spacing w:val="16"/>
          <w:sz w:val="22"/>
          <w:szCs w:val="22"/>
        </w:rPr>
      </w:pPr>
      <w:r w:rsidRPr="00EC445C">
        <w:rPr>
          <w:rFonts w:asciiTheme="minorHAnsi" w:eastAsiaTheme="minorEastAsia" w:hAnsiTheme="minorHAnsi" w:cstheme="minorHAnsi"/>
          <w:bCs/>
          <w:spacing w:val="16"/>
          <w:sz w:val="22"/>
          <w:szCs w:val="22"/>
        </w:rPr>
        <w:t>Re:  [Job Title]</w:t>
      </w:r>
    </w:p>
    <w:p w14:paraId="6DD560BD" w14:textId="77777777" w:rsidR="00EC445C" w:rsidRPr="00EC445C" w:rsidRDefault="00EC445C" w:rsidP="00EC445C">
      <w:pPr>
        <w:shd w:val="clear" w:color="auto" w:fill="FFFFFF" w:themeFill="background1"/>
        <w:tabs>
          <w:tab w:val="center" w:pos="5040"/>
        </w:tabs>
        <w:contextualSpacing/>
        <w:rPr>
          <w:rFonts w:asciiTheme="minorHAnsi" w:eastAsiaTheme="minorEastAsia" w:hAnsiTheme="minorHAnsi" w:cstheme="minorHAnsi"/>
          <w:bCs/>
          <w:spacing w:val="16"/>
          <w:sz w:val="22"/>
          <w:szCs w:val="22"/>
        </w:rPr>
      </w:pPr>
    </w:p>
    <w:p w14:paraId="2DED121F" w14:textId="77777777" w:rsidR="00EC445C" w:rsidRPr="00EC445C" w:rsidRDefault="00EC445C" w:rsidP="00EC445C">
      <w:pPr>
        <w:shd w:val="clear" w:color="auto" w:fill="FFFFFF" w:themeFill="background1"/>
        <w:tabs>
          <w:tab w:val="center" w:pos="5040"/>
        </w:tabs>
        <w:contextualSpacing/>
        <w:rPr>
          <w:rFonts w:asciiTheme="minorHAnsi" w:eastAsiaTheme="minorEastAsia" w:hAnsiTheme="minorHAnsi" w:cstheme="minorHAnsi"/>
          <w:bCs/>
          <w:spacing w:val="16"/>
          <w:sz w:val="22"/>
          <w:szCs w:val="22"/>
        </w:rPr>
      </w:pPr>
      <w:r w:rsidRPr="00EC445C">
        <w:rPr>
          <w:rFonts w:asciiTheme="minorHAnsi" w:eastAsiaTheme="minorEastAsia" w:hAnsiTheme="minorHAnsi" w:cstheme="minorHAnsi"/>
          <w:bCs/>
          <w:spacing w:val="16"/>
          <w:sz w:val="22"/>
          <w:szCs w:val="22"/>
        </w:rPr>
        <w:t>Dear Hiring Professional,</w:t>
      </w:r>
    </w:p>
    <w:p w14:paraId="7ADCF29E" w14:textId="77777777" w:rsidR="00EC445C" w:rsidRPr="00EC445C" w:rsidRDefault="00EC445C" w:rsidP="00EC445C">
      <w:pPr>
        <w:shd w:val="clear" w:color="auto" w:fill="FFFFFF" w:themeFill="background1"/>
        <w:tabs>
          <w:tab w:val="center" w:pos="5040"/>
        </w:tabs>
        <w:contextualSpacing/>
        <w:rPr>
          <w:rFonts w:asciiTheme="minorHAnsi" w:eastAsiaTheme="minorEastAsia" w:hAnsiTheme="minorHAnsi" w:cstheme="minorHAnsi"/>
          <w:bCs/>
          <w:spacing w:val="16"/>
          <w:sz w:val="22"/>
          <w:szCs w:val="22"/>
        </w:rPr>
      </w:pPr>
      <w:r w:rsidRPr="00EC445C">
        <w:rPr>
          <w:rFonts w:asciiTheme="minorHAnsi" w:eastAsiaTheme="minorEastAsia" w:hAnsiTheme="minorHAnsi" w:cstheme="minorHAnsi"/>
          <w:bCs/>
          <w:spacing w:val="16"/>
          <w:sz w:val="22"/>
          <w:szCs w:val="22"/>
        </w:rPr>
        <w:tab/>
      </w:r>
    </w:p>
    <w:p w14:paraId="46A07C05" w14:textId="67BAA117" w:rsidR="00EC445C" w:rsidRDefault="00EC445C" w:rsidP="00EC445C">
      <w:pPr>
        <w:shd w:val="clear" w:color="auto" w:fill="FFFFFF" w:themeFill="background1"/>
        <w:tabs>
          <w:tab w:val="left" w:pos="1530"/>
          <w:tab w:val="center" w:pos="5040"/>
        </w:tabs>
        <w:contextualSpacing/>
        <w:rPr>
          <w:rFonts w:asciiTheme="minorHAnsi" w:eastAsiaTheme="minorEastAsia" w:hAnsiTheme="minorHAnsi" w:cstheme="minorHAnsi"/>
          <w:bCs/>
          <w:spacing w:val="16"/>
          <w:sz w:val="22"/>
          <w:szCs w:val="22"/>
        </w:rPr>
      </w:pPr>
      <w:r w:rsidRPr="00EC445C">
        <w:rPr>
          <w:rFonts w:asciiTheme="minorHAnsi" w:eastAsiaTheme="minorEastAsia" w:hAnsiTheme="minorHAnsi" w:cstheme="minorHAnsi"/>
          <w:bCs/>
          <w:spacing w:val="16"/>
          <w:sz w:val="22"/>
          <w:szCs w:val="22"/>
        </w:rPr>
        <w:t xml:space="preserve">Your need for a [Job Title] as advertised on [Name of Employer Website or Name of Job Board] is an excellent match to my skills, experience, and career objectives. </w:t>
      </w:r>
      <w:r>
        <w:rPr>
          <w:rFonts w:asciiTheme="minorHAnsi" w:eastAsiaTheme="minorEastAsia" w:hAnsiTheme="minorHAnsi" w:cstheme="minorHAnsi"/>
          <w:bCs/>
          <w:spacing w:val="16"/>
          <w:sz w:val="22"/>
          <w:szCs w:val="22"/>
        </w:rPr>
        <w:t>I am a highly motivated Senior Software Engineer, recognized by peers and leadership for passion, dedication, exceptional analytical and programming skills, and ability as a team leader, motivator, and technical project manager.</w:t>
      </w:r>
    </w:p>
    <w:p w14:paraId="7DC2D448" w14:textId="3656C1B2" w:rsidR="00F96D17" w:rsidRDefault="00F96D17" w:rsidP="00EC445C">
      <w:pPr>
        <w:shd w:val="clear" w:color="auto" w:fill="FFFFFF" w:themeFill="background1"/>
        <w:tabs>
          <w:tab w:val="left" w:pos="1530"/>
          <w:tab w:val="center" w:pos="5040"/>
        </w:tabs>
        <w:contextualSpacing/>
        <w:rPr>
          <w:rFonts w:asciiTheme="minorHAnsi" w:eastAsiaTheme="minorEastAsia" w:hAnsiTheme="minorHAnsi" w:cstheme="minorHAnsi"/>
          <w:bCs/>
          <w:spacing w:val="16"/>
          <w:sz w:val="22"/>
          <w:szCs w:val="22"/>
        </w:rPr>
      </w:pPr>
    </w:p>
    <w:p w14:paraId="3A384442" w14:textId="675DC18A" w:rsidR="00EC445C" w:rsidRPr="00EC445C" w:rsidRDefault="00F96D17" w:rsidP="00EC445C">
      <w:pPr>
        <w:shd w:val="clear" w:color="auto" w:fill="FFFFFF" w:themeFill="background1"/>
        <w:tabs>
          <w:tab w:val="left" w:pos="1530"/>
          <w:tab w:val="center" w:pos="5040"/>
        </w:tabs>
        <w:contextualSpacing/>
        <w:rPr>
          <w:rFonts w:asciiTheme="minorHAnsi" w:eastAsiaTheme="minorEastAsia" w:hAnsiTheme="minorHAnsi" w:cstheme="minorHAnsi"/>
          <w:bCs/>
          <w:spacing w:val="16"/>
          <w:sz w:val="22"/>
          <w:szCs w:val="22"/>
        </w:rPr>
      </w:pPr>
      <w:r>
        <w:rPr>
          <w:rFonts w:asciiTheme="minorHAnsi" w:eastAsiaTheme="minorEastAsia" w:hAnsiTheme="minorHAnsi" w:cstheme="minorHAnsi"/>
          <w:bCs/>
          <w:spacing w:val="16"/>
          <w:sz w:val="22"/>
          <w:szCs w:val="22"/>
        </w:rPr>
        <w:t xml:space="preserve">I am recognized for my ability to set-up procedures and processes that enable other developers and users to follow easily. I offer extensive </w:t>
      </w:r>
      <w:r w:rsidR="001636C5">
        <w:rPr>
          <w:rFonts w:asciiTheme="minorHAnsi" w:eastAsiaTheme="minorEastAsia" w:hAnsiTheme="minorHAnsi" w:cstheme="minorHAnsi"/>
          <w:bCs/>
          <w:spacing w:val="16"/>
          <w:sz w:val="22"/>
          <w:szCs w:val="22"/>
        </w:rPr>
        <w:t xml:space="preserve">experience in developing innovative, customized solutions to meet changing business requirements across diverse industries and drive continuous process improvement. </w:t>
      </w:r>
      <w:r w:rsidR="009F16A1">
        <w:rPr>
          <w:rFonts w:asciiTheme="minorHAnsi" w:eastAsiaTheme="minorEastAsia" w:hAnsiTheme="minorHAnsi" w:cstheme="minorHAnsi"/>
          <w:bCs/>
          <w:spacing w:val="16"/>
          <w:sz w:val="22"/>
          <w:szCs w:val="22"/>
        </w:rPr>
        <w:t xml:space="preserve">My collaborative approach with </w:t>
      </w:r>
      <w:r w:rsidR="001636C5">
        <w:rPr>
          <w:rFonts w:asciiTheme="minorHAnsi" w:eastAsiaTheme="minorEastAsia" w:hAnsiTheme="minorHAnsi" w:cstheme="minorHAnsi"/>
          <w:bCs/>
          <w:spacing w:val="16"/>
          <w:sz w:val="22"/>
          <w:szCs w:val="22"/>
        </w:rPr>
        <w:t>cross</w:t>
      </w:r>
      <w:r>
        <w:rPr>
          <w:rFonts w:asciiTheme="minorHAnsi" w:eastAsiaTheme="minorEastAsia" w:hAnsiTheme="minorHAnsi" w:cstheme="minorHAnsi"/>
          <w:bCs/>
          <w:spacing w:val="16"/>
          <w:sz w:val="22"/>
          <w:szCs w:val="22"/>
        </w:rPr>
        <w:t>-</w:t>
      </w:r>
      <w:r w:rsidR="001636C5">
        <w:rPr>
          <w:rFonts w:asciiTheme="minorHAnsi" w:eastAsiaTheme="minorEastAsia" w:hAnsiTheme="minorHAnsi" w:cstheme="minorHAnsi"/>
          <w:bCs/>
          <w:spacing w:val="16"/>
          <w:sz w:val="22"/>
          <w:szCs w:val="22"/>
        </w:rPr>
        <w:t xml:space="preserve">functional teams of </w:t>
      </w:r>
      <w:r w:rsidR="00EC445C" w:rsidRPr="00EB7998">
        <w:rPr>
          <w:rFonts w:asciiTheme="minorHAnsi" w:eastAsiaTheme="minorHAnsi" w:hAnsiTheme="minorHAnsi" w:cstheme="minorHAnsi"/>
          <w:bCs/>
          <w:sz w:val="22"/>
          <w:szCs w:val="22"/>
        </w:rPr>
        <w:t>program managers, product marketing managers, architects, test engineers, and technical writers ensure</w:t>
      </w:r>
      <w:r w:rsidR="009F16A1">
        <w:rPr>
          <w:rFonts w:asciiTheme="minorHAnsi" w:eastAsiaTheme="minorHAnsi" w:hAnsiTheme="minorHAnsi" w:cstheme="minorHAnsi"/>
          <w:bCs/>
          <w:sz w:val="22"/>
          <w:szCs w:val="22"/>
        </w:rPr>
        <w:t>s</w:t>
      </w:r>
      <w:r w:rsidR="00EC445C" w:rsidRPr="00EB7998">
        <w:rPr>
          <w:rFonts w:asciiTheme="minorHAnsi" w:eastAsiaTheme="minorHAnsi" w:hAnsiTheme="minorHAnsi" w:cstheme="minorHAnsi"/>
          <w:bCs/>
          <w:sz w:val="22"/>
          <w:szCs w:val="22"/>
        </w:rPr>
        <w:t xml:space="preserve"> compliance with all requirements for release</w:t>
      </w:r>
    </w:p>
    <w:p w14:paraId="15C2A403" w14:textId="77777777" w:rsidR="00EC445C" w:rsidRPr="00EC445C" w:rsidRDefault="00EC445C" w:rsidP="00EC445C">
      <w:pPr>
        <w:shd w:val="clear" w:color="auto" w:fill="FFFFFF" w:themeFill="background1"/>
        <w:tabs>
          <w:tab w:val="left" w:pos="1530"/>
          <w:tab w:val="center" w:pos="5040"/>
        </w:tabs>
        <w:contextualSpacing/>
        <w:rPr>
          <w:rFonts w:asciiTheme="minorHAnsi" w:eastAsiaTheme="minorEastAsia" w:hAnsiTheme="minorHAnsi" w:cstheme="minorHAnsi"/>
          <w:bCs/>
          <w:spacing w:val="16"/>
          <w:sz w:val="22"/>
          <w:szCs w:val="22"/>
        </w:rPr>
      </w:pPr>
    </w:p>
    <w:p w14:paraId="671AB28C" w14:textId="77777777" w:rsidR="00EC445C" w:rsidRPr="00EC445C" w:rsidRDefault="00EC445C" w:rsidP="00EC445C">
      <w:pPr>
        <w:shd w:val="clear" w:color="auto" w:fill="FFFFFF" w:themeFill="background1"/>
        <w:tabs>
          <w:tab w:val="left" w:pos="1530"/>
          <w:tab w:val="center" w:pos="5040"/>
        </w:tabs>
        <w:contextualSpacing/>
        <w:rPr>
          <w:rFonts w:asciiTheme="minorHAnsi" w:eastAsiaTheme="minorEastAsia" w:hAnsiTheme="minorHAnsi" w:cstheme="minorHAnsi"/>
          <w:bCs/>
          <w:spacing w:val="16"/>
          <w:sz w:val="22"/>
          <w:szCs w:val="22"/>
        </w:rPr>
      </w:pPr>
      <w:r w:rsidRPr="00EC445C">
        <w:rPr>
          <w:rFonts w:asciiTheme="minorHAnsi" w:eastAsiaTheme="minorEastAsia" w:hAnsiTheme="minorHAnsi" w:cstheme="minorHAnsi"/>
          <w:bCs/>
          <w:spacing w:val="16"/>
          <w:sz w:val="22"/>
          <w:szCs w:val="22"/>
        </w:rPr>
        <w:t>The following highlights from my enclosed resume demonstrate the absolute value I can offer to [Employer Name] in this new role:</w:t>
      </w:r>
    </w:p>
    <w:p w14:paraId="06408C30" w14:textId="77777777" w:rsidR="00EC445C" w:rsidRPr="00EC445C" w:rsidRDefault="00EC445C" w:rsidP="00EC445C">
      <w:pPr>
        <w:shd w:val="clear" w:color="auto" w:fill="FFFFFF" w:themeFill="background1"/>
        <w:tabs>
          <w:tab w:val="left" w:pos="1530"/>
          <w:tab w:val="center" w:pos="5040"/>
        </w:tabs>
        <w:contextualSpacing/>
        <w:jc w:val="center"/>
        <w:rPr>
          <w:rFonts w:asciiTheme="minorHAnsi" w:eastAsiaTheme="minorEastAsia" w:hAnsiTheme="minorHAnsi" w:cstheme="minorHAnsi"/>
          <w:bCs/>
          <w:spacing w:val="16"/>
          <w:sz w:val="22"/>
          <w:szCs w:val="22"/>
        </w:rPr>
      </w:pPr>
    </w:p>
    <w:p w14:paraId="4FB493EE" w14:textId="0954584B" w:rsidR="00F96D17" w:rsidRDefault="00F96D17" w:rsidP="00CE4FC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52" w:lineRule="auto"/>
        <w:rPr>
          <w:sz w:val="22"/>
          <w:szCs w:val="22"/>
        </w:rPr>
      </w:pPr>
      <w:r>
        <w:rPr>
          <w:sz w:val="22"/>
          <w:szCs w:val="22"/>
        </w:rPr>
        <w:t>Won multiple team awards for different programs, based on my ability to work cross-functionally with product stakeholders to understand requirements.</w:t>
      </w:r>
    </w:p>
    <w:p w14:paraId="5215A9A0" w14:textId="5BAC8701" w:rsidR="007825BC" w:rsidRPr="00F96D17" w:rsidRDefault="00F96D17" w:rsidP="00694890">
      <w:pPr>
        <w:pStyle w:val="ListParagraph"/>
        <w:numPr>
          <w:ilvl w:val="0"/>
          <w:numId w:val="13"/>
        </w:numPr>
        <w:spacing w:line="252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 w:rsidRPr="00F96D17">
        <w:rPr>
          <w:rFonts w:asciiTheme="minorHAnsi" w:hAnsiTheme="minorHAnsi" w:cstheme="minorHAnsi"/>
          <w:sz w:val="22"/>
          <w:szCs w:val="22"/>
        </w:rPr>
        <w:t>Pro</w:t>
      </w:r>
      <w:r>
        <w:rPr>
          <w:rFonts w:asciiTheme="minorHAnsi" w:hAnsiTheme="minorHAnsi" w:cstheme="minorHAnsi"/>
          <w:sz w:val="22"/>
          <w:szCs w:val="22"/>
        </w:rPr>
        <w:t>vi</w:t>
      </w:r>
      <w:r w:rsidRPr="00F96D17">
        <w:rPr>
          <w:rFonts w:asciiTheme="minorHAnsi" w:hAnsiTheme="minorHAnsi" w:cstheme="minorHAnsi"/>
          <w:sz w:val="22"/>
          <w:szCs w:val="22"/>
        </w:rPr>
        <w:t>ded a version of the Design Studio Application that made it easier for internal and external custo</w:t>
      </w:r>
      <w:r>
        <w:rPr>
          <w:rFonts w:asciiTheme="minorHAnsi" w:hAnsiTheme="minorHAnsi" w:cstheme="minorHAnsi"/>
          <w:sz w:val="22"/>
          <w:szCs w:val="22"/>
        </w:rPr>
        <w:t>me</w:t>
      </w:r>
      <w:r w:rsidRPr="00F96D17">
        <w:rPr>
          <w:rFonts w:asciiTheme="minorHAnsi" w:hAnsiTheme="minorHAnsi" w:cstheme="minorHAnsi"/>
          <w:sz w:val="22"/>
          <w:szCs w:val="22"/>
        </w:rPr>
        <w:t xml:space="preserve">rs to analyze and fine-tune </w:t>
      </w:r>
      <w:r w:rsidR="00CE4FCA" w:rsidRPr="00F96D17">
        <w:rPr>
          <w:rFonts w:asciiTheme="minorHAnsi" w:hAnsiTheme="minorHAnsi" w:cstheme="minorHAnsi"/>
          <w:sz w:val="22"/>
          <w:szCs w:val="22"/>
        </w:rPr>
        <w:t>conductive finger signals in real-time and improved performance  60%+, eliminating other versions.</w:t>
      </w:r>
    </w:p>
    <w:p w14:paraId="6C746B22" w14:textId="77777777" w:rsidR="007825BC" w:rsidRPr="00F96D17" w:rsidRDefault="007825BC" w:rsidP="007825BC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CD06E2">
        <w:rPr>
          <w:rFonts w:asciiTheme="minorHAnsi" w:hAnsiTheme="minorHAnsi" w:cstheme="minorHAnsi"/>
          <w:color w:val="333333"/>
          <w:sz w:val="22"/>
          <w:szCs w:val="22"/>
        </w:rPr>
        <w:t>Re</w:t>
      </w:r>
      <w:r w:rsidRPr="00F96D17">
        <w:rPr>
          <w:rFonts w:asciiTheme="minorHAnsi" w:hAnsiTheme="minorHAnsi" w:cstheme="minorHAnsi"/>
          <w:sz w:val="22"/>
          <w:szCs w:val="22"/>
        </w:rPr>
        <w:t>-architected and rewrote an error-prone  system software suite that consisted of many MS-DOS scripts that were not scalable and hard to maintain, using MS.Net and C#.</w:t>
      </w:r>
    </w:p>
    <w:p w14:paraId="205B2D51" w14:textId="77777777" w:rsidR="00CE4FCA" w:rsidRPr="00EC445C" w:rsidRDefault="00CE4FCA" w:rsidP="00EC445C">
      <w:pPr>
        <w:contextualSpacing/>
        <w:rPr>
          <w:rFonts w:asciiTheme="minorHAnsi" w:eastAsia="Arial" w:hAnsiTheme="minorHAnsi" w:cstheme="minorHAnsi"/>
          <w:spacing w:val="4"/>
          <w:sz w:val="22"/>
          <w:szCs w:val="22"/>
        </w:rPr>
      </w:pPr>
    </w:p>
    <w:p w14:paraId="3335929F" w14:textId="06B3A3A2" w:rsidR="00F96D17" w:rsidRDefault="00EC445C" w:rsidP="00EC445C">
      <w:pPr>
        <w:contextualSpacing/>
        <w:rPr>
          <w:rFonts w:asciiTheme="minorHAnsi" w:eastAsia="Arial" w:hAnsiTheme="minorHAnsi" w:cstheme="minorHAnsi"/>
          <w:spacing w:val="4"/>
          <w:sz w:val="22"/>
          <w:szCs w:val="22"/>
        </w:rPr>
      </w:pPr>
      <w:r w:rsidRPr="00EC445C">
        <w:rPr>
          <w:rFonts w:asciiTheme="minorHAnsi" w:eastAsia="Arial" w:hAnsiTheme="minorHAnsi" w:cstheme="minorHAnsi"/>
          <w:spacing w:val="4"/>
          <w:sz w:val="22"/>
          <w:szCs w:val="22"/>
        </w:rPr>
        <w:t xml:space="preserve">Thank you for reviewing my qualifications for this position. </w:t>
      </w:r>
      <w:r w:rsidR="00F96D17">
        <w:rPr>
          <w:rFonts w:asciiTheme="minorHAnsi" w:eastAsia="Arial" w:hAnsiTheme="minorHAnsi" w:cstheme="minorHAnsi"/>
          <w:spacing w:val="4"/>
          <w:sz w:val="22"/>
          <w:szCs w:val="22"/>
        </w:rPr>
        <w:t xml:space="preserve">I would like to discuss how my ability to work cross-functionally with product stakeholders, produce applications that meet customer needs and providing software applications that are scalable and error-free.  </w:t>
      </w:r>
    </w:p>
    <w:p w14:paraId="080CF6B7" w14:textId="785A171C" w:rsidR="00EC445C" w:rsidRPr="00EC445C" w:rsidRDefault="00EC445C" w:rsidP="00EC445C">
      <w:pPr>
        <w:contextualSpacing/>
        <w:rPr>
          <w:rFonts w:asciiTheme="minorHAnsi" w:eastAsia="Arial" w:hAnsiTheme="minorHAnsi" w:cstheme="minorHAnsi"/>
          <w:spacing w:val="4"/>
          <w:sz w:val="22"/>
          <w:szCs w:val="22"/>
        </w:rPr>
      </w:pPr>
      <w:r w:rsidRPr="00EC445C">
        <w:rPr>
          <w:rFonts w:asciiTheme="minorHAnsi" w:eastAsia="Arial" w:hAnsiTheme="minorHAnsi" w:cstheme="minorHAnsi"/>
          <w:spacing w:val="4"/>
          <w:sz w:val="22"/>
          <w:szCs w:val="22"/>
        </w:rPr>
        <w:t>I would appreciate the opportunity to discuss how I can contribute to [Employer Name]’s continued growth. I look forward to our conversation!</w:t>
      </w:r>
    </w:p>
    <w:p w14:paraId="74617915" w14:textId="77777777" w:rsidR="00EC445C" w:rsidRPr="00EC445C" w:rsidRDefault="00EC445C" w:rsidP="00EC445C">
      <w:pPr>
        <w:tabs>
          <w:tab w:val="left" w:pos="1800"/>
        </w:tabs>
        <w:spacing w:line="252" w:lineRule="auto"/>
        <w:ind w:left="720"/>
        <w:contextualSpacing/>
        <w:rPr>
          <w:rFonts w:asciiTheme="minorHAnsi" w:eastAsiaTheme="minorHAnsi" w:hAnsiTheme="minorHAnsi" w:cstheme="minorBidi"/>
          <w:bCs/>
          <w:snapToGrid w:val="0"/>
          <w:sz w:val="22"/>
          <w:szCs w:val="22"/>
        </w:rPr>
      </w:pPr>
    </w:p>
    <w:p w14:paraId="5A6F1A15" w14:textId="77777777" w:rsidR="00EC445C" w:rsidRPr="00EC445C" w:rsidRDefault="00EC445C" w:rsidP="00EC445C">
      <w:pPr>
        <w:tabs>
          <w:tab w:val="left" w:pos="1800"/>
        </w:tabs>
        <w:spacing w:after="160" w:line="259" w:lineRule="auto"/>
        <w:rPr>
          <w:rFonts w:asciiTheme="minorHAnsi" w:eastAsiaTheme="minorHAnsi" w:hAnsiTheme="minorHAnsi" w:cstheme="minorBidi"/>
          <w:bCs/>
          <w:snapToGrid w:val="0"/>
          <w:sz w:val="22"/>
          <w:szCs w:val="22"/>
        </w:rPr>
      </w:pPr>
      <w:r w:rsidRPr="00EC445C">
        <w:rPr>
          <w:rFonts w:asciiTheme="minorHAnsi" w:eastAsiaTheme="minorHAnsi" w:hAnsiTheme="minorHAnsi" w:cstheme="minorBidi"/>
          <w:bCs/>
          <w:snapToGrid w:val="0"/>
          <w:sz w:val="22"/>
          <w:szCs w:val="22"/>
        </w:rPr>
        <w:t>Sincerely.</w:t>
      </w:r>
    </w:p>
    <w:p w14:paraId="3D0D9C14" w14:textId="77777777" w:rsidR="00EC445C" w:rsidRPr="00EC445C" w:rsidRDefault="00EC445C" w:rsidP="00EC445C">
      <w:pPr>
        <w:tabs>
          <w:tab w:val="left" w:pos="1800"/>
        </w:tabs>
        <w:spacing w:after="160"/>
        <w:rPr>
          <w:rFonts w:asciiTheme="minorHAnsi" w:eastAsiaTheme="minorHAnsi" w:hAnsiTheme="minorHAnsi" w:cstheme="minorBidi"/>
          <w:bCs/>
          <w:snapToGrid w:val="0"/>
          <w:sz w:val="22"/>
          <w:szCs w:val="22"/>
        </w:rPr>
      </w:pPr>
    </w:p>
    <w:p w14:paraId="784730F3" w14:textId="77777777" w:rsidR="001636C5" w:rsidRDefault="001636C5" w:rsidP="00EC445C">
      <w:pPr>
        <w:tabs>
          <w:tab w:val="left" w:pos="1800"/>
        </w:tabs>
        <w:spacing w:after="160"/>
        <w:contextualSpacing/>
        <w:rPr>
          <w:rFonts w:asciiTheme="minorHAnsi" w:eastAsiaTheme="minorHAnsi" w:hAnsiTheme="minorHAnsi" w:cstheme="minorBidi"/>
          <w:bCs/>
          <w:snapToGrid w:val="0"/>
          <w:sz w:val="22"/>
          <w:szCs w:val="22"/>
        </w:rPr>
      </w:pPr>
      <w:r>
        <w:rPr>
          <w:rFonts w:asciiTheme="minorHAnsi" w:eastAsiaTheme="minorHAnsi" w:hAnsiTheme="minorHAnsi" w:cstheme="minorBidi"/>
          <w:bCs/>
          <w:snapToGrid w:val="0"/>
          <w:sz w:val="22"/>
          <w:szCs w:val="22"/>
        </w:rPr>
        <w:t>Conan Tran</w:t>
      </w:r>
    </w:p>
    <w:p w14:paraId="7DF8B71E" w14:textId="3F4A3942" w:rsidR="00593E19" w:rsidRPr="00EE7A19" w:rsidRDefault="00EC445C" w:rsidP="00F96D17">
      <w:pPr>
        <w:tabs>
          <w:tab w:val="left" w:pos="1800"/>
        </w:tabs>
        <w:spacing w:after="160"/>
        <w:contextualSpacing/>
        <w:rPr>
          <w:rFonts w:asciiTheme="minorHAnsi" w:hAnsiTheme="minorHAnsi" w:cstheme="minorHAnsi"/>
          <w:bCs/>
          <w:sz w:val="22"/>
          <w:szCs w:val="22"/>
        </w:rPr>
      </w:pPr>
      <w:r w:rsidRPr="00EC445C">
        <w:rPr>
          <w:rFonts w:asciiTheme="minorHAnsi" w:eastAsiaTheme="minorHAnsi" w:hAnsiTheme="minorHAnsi" w:cstheme="minorBidi"/>
          <w:bCs/>
          <w:snapToGrid w:val="0"/>
          <w:sz w:val="22"/>
          <w:szCs w:val="22"/>
        </w:rPr>
        <w:t>Resume Enclosed</w:t>
      </w:r>
      <w:bookmarkStart w:id="0" w:name="_GoBack"/>
      <w:bookmarkEnd w:id="0"/>
    </w:p>
    <w:sectPr w:rsidR="00593E19" w:rsidRPr="00EE7A19" w:rsidSect="00D012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720" w:bottom="90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E41B8B" w14:textId="77777777" w:rsidR="008A5499" w:rsidRDefault="008A5499" w:rsidP="00D012E3">
      <w:r>
        <w:separator/>
      </w:r>
    </w:p>
  </w:endnote>
  <w:endnote w:type="continuationSeparator" w:id="0">
    <w:p w14:paraId="7701C2A4" w14:textId="77777777" w:rsidR="008A5499" w:rsidRDefault="008A5499" w:rsidP="00D01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9B63F" w14:textId="77777777" w:rsidR="00D012E3" w:rsidRDefault="00D012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7C2B8A" w14:textId="77777777" w:rsidR="00D012E3" w:rsidRDefault="00D012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6355B" w14:textId="77777777" w:rsidR="00D012E3" w:rsidRDefault="00D012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2C6925" w14:textId="77777777" w:rsidR="008A5499" w:rsidRDefault="008A5499" w:rsidP="00D012E3">
      <w:r>
        <w:separator/>
      </w:r>
    </w:p>
  </w:footnote>
  <w:footnote w:type="continuationSeparator" w:id="0">
    <w:p w14:paraId="5613CA3E" w14:textId="77777777" w:rsidR="008A5499" w:rsidRDefault="008A5499" w:rsidP="00D012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FF2FB" w14:textId="77777777" w:rsidR="00D012E3" w:rsidRDefault="00D012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795B72" w14:textId="77777777" w:rsidR="00D012E3" w:rsidRDefault="00D012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9CCCB9" w14:textId="77777777" w:rsidR="00D012E3" w:rsidRDefault="00D012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Achievement"/>
      <w:lvlText w:val=""/>
      <w:lvlJc w:val="left"/>
      <w:pPr>
        <w:tabs>
          <w:tab w:val="num" w:pos="245"/>
        </w:tabs>
        <w:ind w:left="245" w:hanging="245"/>
      </w:pPr>
      <w:rPr>
        <w:rFonts w:ascii="Wingdings" w:hAnsi="Wingdings"/>
      </w:rPr>
    </w:lvl>
  </w:abstractNum>
  <w:abstractNum w:abstractNumId="2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3" w15:restartNumberingAfterBreak="0">
    <w:nsid w:val="0449241D"/>
    <w:multiLevelType w:val="hybridMultilevel"/>
    <w:tmpl w:val="5156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466DB4"/>
    <w:multiLevelType w:val="hybridMultilevel"/>
    <w:tmpl w:val="B7D61D34"/>
    <w:lvl w:ilvl="0" w:tplc="D0804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F7620"/>
    <w:multiLevelType w:val="hybridMultilevel"/>
    <w:tmpl w:val="F4087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437D69"/>
    <w:multiLevelType w:val="hybridMultilevel"/>
    <w:tmpl w:val="00CE46DE"/>
    <w:lvl w:ilvl="0" w:tplc="D9368E76">
      <w:start w:val="1"/>
      <w:numFmt w:val="bullet"/>
      <w:lvlText w:val="&gt;"/>
      <w:lvlJc w:val="left"/>
      <w:pPr>
        <w:ind w:left="144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782964"/>
    <w:multiLevelType w:val="hybridMultilevel"/>
    <w:tmpl w:val="3DEAA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4335F7"/>
    <w:multiLevelType w:val="hybridMultilevel"/>
    <w:tmpl w:val="554A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F813B6"/>
    <w:multiLevelType w:val="multilevel"/>
    <w:tmpl w:val="AFF25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5F0733"/>
    <w:multiLevelType w:val="hybridMultilevel"/>
    <w:tmpl w:val="F260E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597536"/>
    <w:multiLevelType w:val="hybridMultilevel"/>
    <w:tmpl w:val="6724264C"/>
    <w:lvl w:ilvl="0" w:tplc="D0804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953695"/>
    <w:multiLevelType w:val="hybridMultilevel"/>
    <w:tmpl w:val="78BE84EA"/>
    <w:lvl w:ilvl="0" w:tplc="D0804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F467DB"/>
    <w:multiLevelType w:val="hybridMultilevel"/>
    <w:tmpl w:val="F4CE3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3A3FB4"/>
    <w:multiLevelType w:val="hybridMultilevel"/>
    <w:tmpl w:val="1E74B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A32302"/>
    <w:multiLevelType w:val="hybridMultilevel"/>
    <w:tmpl w:val="BAB0A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196A8F"/>
    <w:multiLevelType w:val="hybridMultilevel"/>
    <w:tmpl w:val="6B2C0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FE5C6B"/>
    <w:multiLevelType w:val="hybridMultilevel"/>
    <w:tmpl w:val="4E8269F8"/>
    <w:lvl w:ilvl="0" w:tplc="D0804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486420"/>
    <w:multiLevelType w:val="hybridMultilevel"/>
    <w:tmpl w:val="E4B826F4"/>
    <w:lvl w:ilvl="0" w:tplc="D0804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A211A5"/>
    <w:multiLevelType w:val="hybridMultilevel"/>
    <w:tmpl w:val="1C567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C045AC"/>
    <w:multiLevelType w:val="hybridMultilevel"/>
    <w:tmpl w:val="3C12D686"/>
    <w:lvl w:ilvl="0" w:tplc="D0804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C80C1C"/>
    <w:multiLevelType w:val="hybridMultilevel"/>
    <w:tmpl w:val="9E9AF00C"/>
    <w:lvl w:ilvl="0" w:tplc="D0804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005853"/>
    <w:multiLevelType w:val="hybridMultilevel"/>
    <w:tmpl w:val="6970554A"/>
    <w:lvl w:ilvl="0" w:tplc="D0804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8"/>
  </w:num>
  <w:num w:numId="4">
    <w:abstractNumId w:val="16"/>
  </w:num>
  <w:num w:numId="5">
    <w:abstractNumId w:val="0"/>
  </w:num>
  <w:num w:numId="6">
    <w:abstractNumId w:val="7"/>
  </w:num>
  <w:num w:numId="7">
    <w:abstractNumId w:val="13"/>
  </w:num>
  <w:num w:numId="8">
    <w:abstractNumId w:val="3"/>
  </w:num>
  <w:num w:numId="9">
    <w:abstractNumId w:val="2"/>
  </w:num>
  <w:num w:numId="10">
    <w:abstractNumId w:val="19"/>
  </w:num>
  <w:num w:numId="11">
    <w:abstractNumId w:val="9"/>
  </w:num>
  <w:num w:numId="12">
    <w:abstractNumId w:val="6"/>
  </w:num>
  <w:num w:numId="13">
    <w:abstractNumId w:val="10"/>
  </w:num>
  <w:num w:numId="14">
    <w:abstractNumId w:val="5"/>
  </w:num>
  <w:num w:numId="15">
    <w:abstractNumId w:val="17"/>
  </w:num>
  <w:num w:numId="16">
    <w:abstractNumId w:val="12"/>
  </w:num>
  <w:num w:numId="17">
    <w:abstractNumId w:val="20"/>
  </w:num>
  <w:num w:numId="18">
    <w:abstractNumId w:val="11"/>
  </w:num>
  <w:num w:numId="19">
    <w:abstractNumId w:val="4"/>
  </w:num>
  <w:num w:numId="20">
    <w:abstractNumId w:val="18"/>
  </w:num>
  <w:num w:numId="21">
    <w:abstractNumId w:val="21"/>
  </w:num>
  <w:num w:numId="22">
    <w:abstractNumId w:val="22"/>
  </w:num>
  <w:num w:numId="23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QwNzEwNjE3MzSyNDJS0lEKTi0uzszPAykwrgUAS01SESwAAAA="/>
  </w:docVars>
  <w:rsids>
    <w:rsidRoot w:val="004516FD"/>
    <w:rsid w:val="0000026C"/>
    <w:rsid w:val="00002BAD"/>
    <w:rsid w:val="00002BC1"/>
    <w:rsid w:val="00005EF7"/>
    <w:rsid w:val="00006C58"/>
    <w:rsid w:val="00006D81"/>
    <w:rsid w:val="000079EC"/>
    <w:rsid w:val="0001082C"/>
    <w:rsid w:val="000116D8"/>
    <w:rsid w:val="00013A42"/>
    <w:rsid w:val="0001511F"/>
    <w:rsid w:val="00015DB3"/>
    <w:rsid w:val="00016956"/>
    <w:rsid w:val="00016E98"/>
    <w:rsid w:val="000171FC"/>
    <w:rsid w:val="0001735D"/>
    <w:rsid w:val="00020A3D"/>
    <w:rsid w:val="00020B56"/>
    <w:rsid w:val="00021494"/>
    <w:rsid w:val="000223C2"/>
    <w:rsid w:val="000229BA"/>
    <w:rsid w:val="00022C5B"/>
    <w:rsid w:val="00024BF9"/>
    <w:rsid w:val="00024C30"/>
    <w:rsid w:val="00025540"/>
    <w:rsid w:val="000263FC"/>
    <w:rsid w:val="00031249"/>
    <w:rsid w:val="00034300"/>
    <w:rsid w:val="000343C5"/>
    <w:rsid w:val="00034849"/>
    <w:rsid w:val="00035C9D"/>
    <w:rsid w:val="000379D0"/>
    <w:rsid w:val="00040227"/>
    <w:rsid w:val="000407F6"/>
    <w:rsid w:val="00040C02"/>
    <w:rsid w:val="00040D7E"/>
    <w:rsid w:val="00042F32"/>
    <w:rsid w:val="00043AEF"/>
    <w:rsid w:val="00044338"/>
    <w:rsid w:val="000458B1"/>
    <w:rsid w:val="00046DE9"/>
    <w:rsid w:val="00047742"/>
    <w:rsid w:val="000515CD"/>
    <w:rsid w:val="00052498"/>
    <w:rsid w:val="00053547"/>
    <w:rsid w:val="00054419"/>
    <w:rsid w:val="000560A6"/>
    <w:rsid w:val="000573B4"/>
    <w:rsid w:val="00057920"/>
    <w:rsid w:val="00057D3F"/>
    <w:rsid w:val="000604BC"/>
    <w:rsid w:val="00061FCF"/>
    <w:rsid w:val="00062A59"/>
    <w:rsid w:val="00062ADD"/>
    <w:rsid w:val="00062D78"/>
    <w:rsid w:val="00064AA4"/>
    <w:rsid w:val="00065405"/>
    <w:rsid w:val="0006724A"/>
    <w:rsid w:val="00067ADC"/>
    <w:rsid w:val="00067E2A"/>
    <w:rsid w:val="00070189"/>
    <w:rsid w:val="00070732"/>
    <w:rsid w:val="00073876"/>
    <w:rsid w:val="000746CD"/>
    <w:rsid w:val="0007470C"/>
    <w:rsid w:val="00075B6F"/>
    <w:rsid w:val="000803A2"/>
    <w:rsid w:val="00080508"/>
    <w:rsid w:val="00080808"/>
    <w:rsid w:val="0008142D"/>
    <w:rsid w:val="000840BB"/>
    <w:rsid w:val="0008482C"/>
    <w:rsid w:val="00086916"/>
    <w:rsid w:val="00086B21"/>
    <w:rsid w:val="00086B75"/>
    <w:rsid w:val="00086FD3"/>
    <w:rsid w:val="00087158"/>
    <w:rsid w:val="00092AC7"/>
    <w:rsid w:val="00094825"/>
    <w:rsid w:val="000955A8"/>
    <w:rsid w:val="00095C13"/>
    <w:rsid w:val="000976FC"/>
    <w:rsid w:val="00097752"/>
    <w:rsid w:val="00097C03"/>
    <w:rsid w:val="000A1567"/>
    <w:rsid w:val="000A15C3"/>
    <w:rsid w:val="000A6A4E"/>
    <w:rsid w:val="000B01B8"/>
    <w:rsid w:val="000B134D"/>
    <w:rsid w:val="000B1D83"/>
    <w:rsid w:val="000B1FAF"/>
    <w:rsid w:val="000B2207"/>
    <w:rsid w:val="000B2367"/>
    <w:rsid w:val="000B2E32"/>
    <w:rsid w:val="000B3010"/>
    <w:rsid w:val="000B34B3"/>
    <w:rsid w:val="000B40CE"/>
    <w:rsid w:val="000B4443"/>
    <w:rsid w:val="000B4969"/>
    <w:rsid w:val="000B5B19"/>
    <w:rsid w:val="000B5FDD"/>
    <w:rsid w:val="000B68F1"/>
    <w:rsid w:val="000B72FE"/>
    <w:rsid w:val="000B76AF"/>
    <w:rsid w:val="000B79D9"/>
    <w:rsid w:val="000C0178"/>
    <w:rsid w:val="000C019D"/>
    <w:rsid w:val="000C0FD3"/>
    <w:rsid w:val="000C17B5"/>
    <w:rsid w:val="000C196B"/>
    <w:rsid w:val="000C227A"/>
    <w:rsid w:val="000C29B0"/>
    <w:rsid w:val="000C3081"/>
    <w:rsid w:val="000C32E7"/>
    <w:rsid w:val="000C397B"/>
    <w:rsid w:val="000C649C"/>
    <w:rsid w:val="000C7681"/>
    <w:rsid w:val="000C7A78"/>
    <w:rsid w:val="000D03C2"/>
    <w:rsid w:val="000D055C"/>
    <w:rsid w:val="000D0E9D"/>
    <w:rsid w:val="000D0F66"/>
    <w:rsid w:val="000D1B59"/>
    <w:rsid w:val="000D2FD3"/>
    <w:rsid w:val="000D571D"/>
    <w:rsid w:val="000D67A9"/>
    <w:rsid w:val="000D7E7E"/>
    <w:rsid w:val="000E0070"/>
    <w:rsid w:val="000E02B0"/>
    <w:rsid w:val="000E02F1"/>
    <w:rsid w:val="000E0768"/>
    <w:rsid w:val="000E1987"/>
    <w:rsid w:val="000E28BB"/>
    <w:rsid w:val="000E2CD7"/>
    <w:rsid w:val="000E58B1"/>
    <w:rsid w:val="000E6961"/>
    <w:rsid w:val="000E6B37"/>
    <w:rsid w:val="000E6B8F"/>
    <w:rsid w:val="000F0A12"/>
    <w:rsid w:val="000F0ADD"/>
    <w:rsid w:val="000F1519"/>
    <w:rsid w:val="000F152C"/>
    <w:rsid w:val="000F21F2"/>
    <w:rsid w:val="000F2CBC"/>
    <w:rsid w:val="000F2FD8"/>
    <w:rsid w:val="000F34CD"/>
    <w:rsid w:val="000F356E"/>
    <w:rsid w:val="000F56CF"/>
    <w:rsid w:val="000F5DC0"/>
    <w:rsid w:val="000F61E0"/>
    <w:rsid w:val="000F68FC"/>
    <w:rsid w:val="000F7065"/>
    <w:rsid w:val="000F77A0"/>
    <w:rsid w:val="00101662"/>
    <w:rsid w:val="00101AF0"/>
    <w:rsid w:val="00103AE0"/>
    <w:rsid w:val="00106A2F"/>
    <w:rsid w:val="00107444"/>
    <w:rsid w:val="00107789"/>
    <w:rsid w:val="001102D8"/>
    <w:rsid w:val="00110902"/>
    <w:rsid w:val="00111FF2"/>
    <w:rsid w:val="0011290A"/>
    <w:rsid w:val="00112B8A"/>
    <w:rsid w:val="00113540"/>
    <w:rsid w:val="00113A3A"/>
    <w:rsid w:val="00113C39"/>
    <w:rsid w:val="00113FCA"/>
    <w:rsid w:val="001141A5"/>
    <w:rsid w:val="00114B6F"/>
    <w:rsid w:val="0011634A"/>
    <w:rsid w:val="001169A8"/>
    <w:rsid w:val="0011775A"/>
    <w:rsid w:val="00117E31"/>
    <w:rsid w:val="001203EF"/>
    <w:rsid w:val="00121259"/>
    <w:rsid w:val="00121353"/>
    <w:rsid w:val="0012236E"/>
    <w:rsid w:val="0012406E"/>
    <w:rsid w:val="00124573"/>
    <w:rsid w:val="001247E5"/>
    <w:rsid w:val="001252AB"/>
    <w:rsid w:val="00125C96"/>
    <w:rsid w:val="00125D2B"/>
    <w:rsid w:val="00125FF9"/>
    <w:rsid w:val="00126C9F"/>
    <w:rsid w:val="00127123"/>
    <w:rsid w:val="00127D43"/>
    <w:rsid w:val="0013052E"/>
    <w:rsid w:val="00131182"/>
    <w:rsid w:val="00131636"/>
    <w:rsid w:val="001333D9"/>
    <w:rsid w:val="00134623"/>
    <w:rsid w:val="00134A74"/>
    <w:rsid w:val="00137805"/>
    <w:rsid w:val="00141BF2"/>
    <w:rsid w:val="00141D63"/>
    <w:rsid w:val="0014204F"/>
    <w:rsid w:val="0014244F"/>
    <w:rsid w:val="00142E09"/>
    <w:rsid w:val="00143185"/>
    <w:rsid w:val="001432FE"/>
    <w:rsid w:val="00143848"/>
    <w:rsid w:val="00144B33"/>
    <w:rsid w:val="001451BB"/>
    <w:rsid w:val="00145C7A"/>
    <w:rsid w:val="00147CDB"/>
    <w:rsid w:val="0015181D"/>
    <w:rsid w:val="00151F7F"/>
    <w:rsid w:val="001548AE"/>
    <w:rsid w:val="001549C8"/>
    <w:rsid w:val="00155317"/>
    <w:rsid w:val="00155AA4"/>
    <w:rsid w:val="00156355"/>
    <w:rsid w:val="0015661A"/>
    <w:rsid w:val="00156F76"/>
    <w:rsid w:val="00161DB6"/>
    <w:rsid w:val="00162742"/>
    <w:rsid w:val="001631A7"/>
    <w:rsid w:val="001636C5"/>
    <w:rsid w:val="00164022"/>
    <w:rsid w:val="0016465D"/>
    <w:rsid w:val="001651F5"/>
    <w:rsid w:val="00165736"/>
    <w:rsid w:val="0016650C"/>
    <w:rsid w:val="00166914"/>
    <w:rsid w:val="001676F3"/>
    <w:rsid w:val="00170A66"/>
    <w:rsid w:val="00170B73"/>
    <w:rsid w:val="00170F4E"/>
    <w:rsid w:val="00171F16"/>
    <w:rsid w:val="001744F1"/>
    <w:rsid w:val="001745DB"/>
    <w:rsid w:val="00174AF5"/>
    <w:rsid w:val="00175E0E"/>
    <w:rsid w:val="001760E8"/>
    <w:rsid w:val="001767D9"/>
    <w:rsid w:val="00176CE9"/>
    <w:rsid w:val="00176E02"/>
    <w:rsid w:val="00177143"/>
    <w:rsid w:val="00181841"/>
    <w:rsid w:val="0018412D"/>
    <w:rsid w:val="00184280"/>
    <w:rsid w:val="0018442D"/>
    <w:rsid w:val="00186B82"/>
    <w:rsid w:val="00186BC8"/>
    <w:rsid w:val="001873B8"/>
    <w:rsid w:val="0018785F"/>
    <w:rsid w:val="001917E0"/>
    <w:rsid w:val="00193B77"/>
    <w:rsid w:val="00194F61"/>
    <w:rsid w:val="0019594D"/>
    <w:rsid w:val="00195F63"/>
    <w:rsid w:val="00197837"/>
    <w:rsid w:val="001A0FE3"/>
    <w:rsid w:val="001A1AC2"/>
    <w:rsid w:val="001A1D50"/>
    <w:rsid w:val="001A2BC5"/>
    <w:rsid w:val="001A4D59"/>
    <w:rsid w:val="001A6AF8"/>
    <w:rsid w:val="001B019C"/>
    <w:rsid w:val="001B04EA"/>
    <w:rsid w:val="001B0FD9"/>
    <w:rsid w:val="001B1B97"/>
    <w:rsid w:val="001B2019"/>
    <w:rsid w:val="001B220E"/>
    <w:rsid w:val="001B366C"/>
    <w:rsid w:val="001B524F"/>
    <w:rsid w:val="001B5590"/>
    <w:rsid w:val="001B5F36"/>
    <w:rsid w:val="001B7350"/>
    <w:rsid w:val="001B7AEC"/>
    <w:rsid w:val="001C0B52"/>
    <w:rsid w:val="001C0D95"/>
    <w:rsid w:val="001C1E11"/>
    <w:rsid w:val="001C38C1"/>
    <w:rsid w:val="001C4CE3"/>
    <w:rsid w:val="001C7191"/>
    <w:rsid w:val="001C7B13"/>
    <w:rsid w:val="001C7E5A"/>
    <w:rsid w:val="001D0314"/>
    <w:rsid w:val="001D04AF"/>
    <w:rsid w:val="001D0C23"/>
    <w:rsid w:val="001D16F1"/>
    <w:rsid w:val="001D1BEC"/>
    <w:rsid w:val="001D2A91"/>
    <w:rsid w:val="001D2F6F"/>
    <w:rsid w:val="001D3E79"/>
    <w:rsid w:val="001D405F"/>
    <w:rsid w:val="001E0564"/>
    <w:rsid w:val="001E0823"/>
    <w:rsid w:val="001E20C9"/>
    <w:rsid w:val="001E3069"/>
    <w:rsid w:val="001E396A"/>
    <w:rsid w:val="001E4900"/>
    <w:rsid w:val="001E58C1"/>
    <w:rsid w:val="001E7333"/>
    <w:rsid w:val="001E7550"/>
    <w:rsid w:val="001E79C4"/>
    <w:rsid w:val="001F15A3"/>
    <w:rsid w:val="001F3230"/>
    <w:rsid w:val="001F3A3B"/>
    <w:rsid w:val="001F4A03"/>
    <w:rsid w:val="001F5B4B"/>
    <w:rsid w:val="001F755A"/>
    <w:rsid w:val="001F7D93"/>
    <w:rsid w:val="002014DC"/>
    <w:rsid w:val="00201AF7"/>
    <w:rsid w:val="00201D46"/>
    <w:rsid w:val="002033A9"/>
    <w:rsid w:val="00204C16"/>
    <w:rsid w:val="00205048"/>
    <w:rsid w:val="00205FFF"/>
    <w:rsid w:val="00207BEE"/>
    <w:rsid w:val="00210E0F"/>
    <w:rsid w:val="00211A50"/>
    <w:rsid w:val="00211F05"/>
    <w:rsid w:val="00212084"/>
    <w:rsid w:val="002129E7"/>
    <w:rsid w:val="00213089"/>
    <w:rsid w:val="00213354"/>
    <w:rsid w:val="00213405"/>
    <w:rsid w:val="00213B1B"/>
    <w:rsid w:val="00214EB8"/>
    <w:rsid w:val="00215081"/>
    <w:rsid w:val="00215627"/>
    <w:rsid w:val="00215BB5"/>
    <w:rsid w:val="00216F71"/>
    <w:rsid w:val="0021722D"/>
    <w:rsid w:val="0021789C"/>
    <w:rsid w:val="00217ED0"/>
    <w:rsid w:val="0022092A"/>
    <w:rsid w:val="00223235"/>
    <w:rsid w:val="002247E2"/>
    <w:rsid w:val="002251EE"/>
    <w:rsid w:val="00225291"/>
    <w:rsid w:val="00225310"/>
    <w:rsid w:val="00225DD1"/>
    <w:rsid w:val="0023167D"/>
    <w:rsid w:val="00231BAB"/>
    <w:rsid w:val="00232453"/>
    <w:rsid w:val="00233589"/>
    <w:rsid w:val="00233AA0"/>
    <w:rsid w:val="00234037"/>
    <w:rsid w:val="0023417F"/>
    <w:rsid w:val="00235087"/>
    <w:rsid w:val="00236FE7"/>
    <w:rsid w:val="0023741F"/>
    <w:rsid w:val="00237C28"/>
    <w:rsid w:val="00237FB3"/>
    <w:rsid w:val="00240517"/>
    <w:rsid w:val="00240549"/>
    <w:rsid w:val="002410DD"/>
    <w:rsid w:val="00241D12"/>
    <w:rsid w:val="002445B1"/>
    <w:rsid w:val="00245916"/>
    <w:rsid w:val="00246A93"/>
    <w:rsid w:val="002503B6"/>
    <w:rsid w:val="002522F6"/>
    <w:rsid w:val="0025253C"/>
    <w:rsid w:val="00252ECD"/>
    <w:rsid w:val="0025434E"/>
    <w:rsid w:val="00254B7B"/>
    <w:rsid w:val="0025518D"/>
    <w:rsid w:val="002551AE"/>
    <w:rsid w:val="0025520B"/>
    <w:rsid w:val="002557E9"/>
    <w:rsid w:val="00255B86"/>
    <w:rsid w:val="00256604"/>
    <w:rsid w:val="002579D2"/>
    <w:rsid w:val="0026149D"/>
    <w:rsid w:val="00261849"/>
    <w:rsid w:val="00262125"/>
    <w:rsid w:val="002640D8"/>
    <w:rsid w:val="0026415D"/>
    <w:rsid w:val="00264681"/>
    <w:rsid w:val="00264AAF"/>
    <w:rsid w:val="002650D2"/>
    <w:rsid w:val="0026581A"/>
    <w:rsid w:val="00266192"/>
    <w:rsid w:val="00266777"/>
    <w:rsid w:val="002709B2"/>
    <w:rsid w:val="002718EC"/>
    <w:rsid w:val="00271A55"/>
    <w:rsid w:val="002726E6"/>
    <w:rsid w:val="0027348D"/>
    <w:rsid w:val="00273FE7"/>
    <w:rsid w:val="00274BA1"/>
    <w:rsid w:val="00275D9C"/>
    <w:rsid w:val="00277748"/>
    <w:rsid w:val="00280F7E"/>
    <w:rsid w:val="00281439"/>
    <w:rsid w:val="00282602"/>
    <w:rsid w:val="00282A48"/>
    <w:rsid w:val="00284526"/>
    <w:rsid w:val="002866A4"/>
    <w:rsid w:val="002911E5"/>
    <w:rsid w:val="002928D1"/>
    <w:rsid w:val="00292A15"/>
    <w:rsid w:val="00292E96"/>
    <w:rsid w:val="00292F25"/>
    <w:rsid w:val="00296BB3"/>
    <w:rsid w:val="00297935"/>
    <w:rsid w:val="00297C93"/>
    <w:rsid w:val="002A100E"/>
    <w:rsid w:val="002A1900"/>
    <w:rsid w:val="002A341E"/>
    <w:rsid w:val="002A34CD"/>
    <w:rsid w:val="002A457F"/>
    <w:rsid w:val="002A47E0"/>
    <w:rsid w:val="002A5D1C"/>
    <w:rsid w:val="002A7114"/>
    <w:rsid w:val="002B00D3"/>
    <w:rsid w:val="002B22EC"/>
    <w:rsid w:val="002B2C1D"/>
    <w:rsid w:val="002B608B"/>
    <w:rsid w:val="002B6913"/>
    <w:rsid w:val="002B7EDD"/>
    <w:rsid w:val="002C0711"/>
    <w:rsid w:val="002C0E28"/>
    <w:rsid w:val="002C106C"/>
    <w:rsid w:val="002C14AB"/>
    <w:rsid w:val="002C18EC"/>
    <w:rsid w:val="002C20BD"/>
    <w:rsid w:val="002C24F4"/>
    <w:rsid w:val="002C299A"/>
    <w:rsid w:val="002C2A48"/>
    <w:rsid w:val="002C50C2"/>
    <w:rsid w:val="002C604A"/>
    <w:rsid w:val="002C7FAF"/>
    <w:rsid w:val="002D0D11"/>
    <w:rsid w:val="002D22B8"/>
    <w:rsid w:val="002D51DB"/>
    <w:rsid w:val="002D5370"/>
    <w:rsid w:val="002D752B"/>
    <w:rsid w:val="002D7C03"/>
    <w:rsid w:val="002D7EE1"/>
    <w:rsid w:val="002E1325"/>
    <w:rsid w:val="002E15DB"/>
    <w:rsid w:val="002E1A21"/>
    <w:rsid w:val="002E1FDB"/>
    <w:rsid w:val="002E2B69"/>
    <w:rsid w:val="002E3AFB"/>
    <w:rsid w:val="002E3B4C"/>
    <w:rsid w:val="002E5367"/>
    <w:rsid w:val="002E6687"/>
    <w:rsid w:val="002F10D0"/>
    <w:rsid w:val="002F17C7"/>
    <w:rsid w:val="002F1D71"/>
    <w:rsid w:val="002F24A3"/>
    <w:rsid w:val="002F2E74"/>
    <w:rsid w:val="002F3A30"/>
    <w:rsid w:val="002F48EA"/>
    <w:rsid w:val="002F4939"/>
    <w:rsid w:val="002F57BC"/>
    <w:rsid w:val="002F5F24"/>
    <w:rsid w:val="002F62A9"/>
    <w:rsid w:val="002F6393"/>
    <w:rsid w:val="002F6539"/>
    <w:rsid w:val="002F65A6"/>
    <w:rsid w:val="002F787A"/>
    <w:rsid w:val="003006A7"/>
    <w:rsid w:val="00300DA0"/>
    <w:rsid w:val="00301D16"/>
    <w:rsid w:val="00305491"/>
    <w:rsid w:val="00305D38"/>
    <w:rsid w:val="00305F0A"/>
    <w:rsid w:val="00310B95"/>
    <w:rsid w:val="00311729"/>
    <w:rsid w:val="00311CB8"/>
    <w:rsid w:val="0031400A"/>
    <w:rsid w:val="00315913"/>
    <w:rsid w:val="00315A66"/>
    <w:rsid w:val="00316DD0"/>
    <w:rsid w:val="0032043B"/>
    <w:rsid w:val="0032085D"/>
    <w:rsid w:val="00321359"/>
    <w:rsid w:val="0032229D"/>
    <w:rsid w:val="003225AA"/>
    <w:rsid w:val="00322DCA"/>
    <w:rsid w:val="00323BE9"/>
    <w:rsid w:val="00324BB3"/>
    <w:rsid w:val="00325A27"/>
    <w:rsid w:val="00325C5E"/>
    <w:rsid w:val="0032750F"/>
    <w:rsid w:val="0033108C"/>
    <w:rsid w:val="00331B5F"/>
    <w:rsid w:val="00334E1D"/>
    <w:rsid w:val="0033500F"/>
    <w:rsid w:val="0033592A"/>
    <w:rsid w:val="00336E68"/>
    <w:rsid w:val="003402A1"/>
    <w:rsid w:val="00340DC2"/>
    <w:rsid w:val="003422C7"/>
    <w:rsid w:val="003426B5"/>
    <w:rsid w:val="003427B0"/>
    <w:rsid w:val="00342A7D"/>
    <w:rsid w:val="00342CBB"/>
    <w:rsid w:val="00343730"/>
    <w:rsid w:val="0034387C"/>
    <w:rsid w:val="00343948"/>
    <w:rsid w:val="0034467C"/>
    <w:rsid w:val="00345991"/>
    <w:rsid w:val="00345D2C"/>
    <w:rsid w:val="0034646D"/>
    <w:rsid w:val="00346AD9"/>
    <w:rsid w:val="00346CA0"/>
    <w:rsid w:val="003475DB"/>
    <w:rsid w:val="00350BCC"/>
    <w:rsid w:val="0035285E"/>
    <w:rsid w:val="0035394F"/>
    <w:rsid w:val="0035458F"/>
    <w:rsid w:val="003554C7"/>
    <w:rsid w:val="00355D41"/>
    <w:rsid w:val="00361202"/>
    <w:rsid w:val="00361806"/>
    <w:rsid w:val="0036291B"/>
    <w:rsid w:val="00362C7A"/>
    <w:rsid w:val="00363294"/>
    <w:rsid w:val="00363C14"/>
    <w:rsid w:val="00363C6C"/>
    <w:rsid w:val="003648FA"/>
    <w:rsid w:val="00364ABE"/>
    <w:rsid w:val="00365803"/>
    <w:rsid w:val="00365D7E"/>
    <w:rsid w:val="0036667A"/>
    <w:rsid w:val="00366D8A"/>
    <w:rsid w:val="003672AB"/>
    <w:rsid w:val="003672F1"/>
    <w:rsid w:val="003676A7"/>
    <w:rsid w:val="00371568"/>
    <w:rsid w:val="00371CE8"/>
    <w:rsid w:val="00372A3B"/>
    <w:rsid w:val="00372AB4"/>
    <w:rsid w:val="00373D72"/>
    <w:rsid w:val="00374C12"/>
    <w:rsid w:val="00376225"/>
    <w:rsid w:val="00376724"/>
    <w:rsid w:val="00376981"/>
    <w:rsid w:val="003773F2"/>
    <w:rsid w:val="00377AF1"/>
    <w:rsid w:val="0038008F"/>
    <w:rsid w:val="00380CF6"/>
    <w:rsid w:val="0038125B"/>
    <w:rsid w:val="003813BC"/>
    <w:rsid w:val="00381561"/>
    <w:rsid w:val="00381E7C"/>
    <w:rsid w:val="00382386"/>
    <w:rsid w:val="0038240F"/>
    <w:rsid w:val="0038249B"/>
    <w:rsid w:val="00382694"/>
    <w:rsid w:val="003849A0"/>
    <w:rsid w:val="00384E62"/>
    <w:rsid w:val="00385203"/>
    <w:rsid w:val="00385DC8"/>
    <w:rsid w:val="0038694C"/>
    <w:rsid w:val="00387532"/>
    <w:rsid w:val="003900A3"/>
    <w:rsid w:val="00391170"/>
    <w:rsid w:val="00391795"/>
    <w:rsid w:val="0039253E"/>
    <w:rsid w:val="00393544"/>
    <w:rsid w:val="00393EA8"/>
    <w:rsid w:val="00394982"/>
    <w:rsid w:val="0039617F"/>
    <w:rsid w:val="003A0040"/>
    <w:rsid w:val="003A07F2"/>
    <w:rsid w:val="003A0D07"/>
    <w:rsid w:val="003A0D41"/>
    <w:rsid w:val="003A1A62"/>
    <w:rsid w:val="003A274F"/>
    <w:rsid w:val="003A30BE"/>
    <w:rsid w:val="003A42CC"/>
    <w:rsid w:val="003A58A8"/>
    <w:rsid w:val="003A626E"/>
    <w:rsid w:val="003A7703"/>
    <w:rsid w:val="003A77D7"/>
    <w:rsid w:val="003A7AA0"/>
    <w:rsid w:val="003B08E6"/>
    <w:rsid w:val="003B16A6"/>
    <w:rsid w:val="003B2299"/>
    <w:rsid w:val="003B2392"/>
    <w:rsid w:val="003B3D2C"/>
    <w:rsid w:val="003B3E27"/>
    <w:rsid w:val="003B4474"/>
    <w:rsid w:val="003B511E"/>
    <w:rsid w:val="003B59D4"/>
    <w:rsid w:val="003B5C73"/>
    <w:rsid w:val="003B5D70"/>
    <w:rsid w:val="003B7E1C"/>
    <w:rsid w:val="003C16D4"/>
    <w:rsid w:val="003C37EC"/>
    <w:rsid w:val="003C3874"/>
    <w:rsid w:val="003C4616"/>
    <w:rsid w:val="003C6251"/>
    <w:rsid w:val="003C6434"/>
    <w:rsid w:val="003C6CB1"/>
    <w:rsid w:val="003C6D60"/>
    <w:rsid w:val="003C736B"/>
    <w:rsid w:val="003C771F"/>
    <w:rsid w:val="003D05CF"/>
    <w:rsid w:val="003D082C"/>
    <w:rsid w:val="003D0891"/>
    <w:rsid w:val="003D19E2"/>
    <w:rsid w:val="003D2895"/>
    <w:rsid w:val="003D35B5"/>
    <w:rsid w:val="003D4F4B"/>
    <w:rsid w:val="003D556F"/>
    <w:rsid w:val="003D6163"/>
    <w:rsid w:val="003D64EF"/>
    <w:rsid w:val="003D794B"/>
    <w:rsid w:val="003E0AE2"/>
    <w:rsid w:val="003E1637"/>
    <w:rsid w:val="003E188F"/>
    <w:rsid w:val="003E2238"/>
    <w:rsid w:val="003E2AF9"/>
    <w:rsid w:val="003E3C76"/>
    <w:rsid w:val="003E4006"/>
    <w:rsid w:val="003E4567"/>
    <w:rsid w:val="003E70E9"/>
    <w:rsid w:val="003F0510"/>
    <w:rsid w:val="003F097A"/>
    <w:rsid w:val="003F17DF"/>
    <w:rsid w:val="003F1936"/>
    <w:rsid w:val="003F1CC0"/>
    <w:rsid w:val="003F3674"/>
    <w:rsid w:val="003F3E7E"/>
    <w:rsid w:val="003F462F"/>
    <w:rsid w:val="003F4973"/>
    <w:rsid w:val="003F541A"/>
    <w:rsid w:val="003F71D0"/>
    <w:rsid w:val="003F7343"/>
    <w:rsid w:val="00400E2F"/>
    <w:rsid w:val="00401728"/>
    <w:rsid w:val="00402450"/>
    <w:rsid w:val="00404887"/>
    <w:rsid w:val="00405625"/>
    <w:rsid w:val="00405FF2"/>
    <w:rsid w:val="0040627D"/>
    <w:rsid w:val="00407221"/>
    <w:rsid w:val="00407778"/>
    <w:rsid w:val="00407C4B"/>
    <w:rsid w:val="00407F7E"/>
    <w:rsid w:val="00410E48"/>
    <w:rsid w:val="00414F94"/>
    <w:rsid w:val="00415922"/>
    <w:rsid w:val="00415AB2"/>
    <w:rsid w:val="00416057"/>
    <w:rsid w:val="00417649"/>
    <w:rsid w:val="00420623"/>
    <w:rsid w:val="004210BC"/>
    <w:rsid w:val="0042156C"/>
    <w:rsid w:val="004217B2"/>
    <w:rsid w:val="00422037"/>
    <w:rsid w:val="00422048"/>
    <w:rsid w:val="00423071"/>
    <w:rsid w:val="00423F70"/>
    <w:rsid w:val="0042590C"/>
    <w:rsid w:val="00426427"/>
    <w:rsid w:val="00427430"/>
    <w:rsid w:val="004275A1"/>
    <w:rsid w:val="00427FBD"/>
    <w:rsid w:val="00430D30"/>
    <w:rsid w:val="00430E4A"/>
    <w:rsid w:val="0043129D"/>
    <w:rsid w:val="00432734"/>
    <w:rsid w:val="00432AD7"/>
    <w:rsid w:val="00432CF8"/>
    <w:rsid w:val="0043336C"/>
    <w:rsid w:val="004339E0"/>
    <w:rsid w:val="0043436A"/>
    <w:rsid w:val="00434D43"/>
    <w:rsid w:val="00434FD7"/>
    <w:rsid w:val="00436A50"/>
    <w:rsid w:val="0043759B"/>
    <w:rsid w:val="00437C64"/>
    <w:rsid w:val="00440A61"/>
    <w:rsid w:val="0044197C"/>
    <w:rsid w:val="0044388E"/>
    <w:rsid w:val="004442D8"/>
    <w:rsid w:val="00444CBB"/>
    <w:rsid w:val="0044525A"/>
    <w:rsid w:val="00445304"/>
    <w:rsid w:val="0044796F"/>
    <w:rsid w:val="004506AB"/>
    <w:rsid w:val="00450E3E"/>
    <w:rsid w:val="004516FD"/>
    <w:rsid w:val="00453643"/>
    <w:rsid w:val="0045383A"/>
    <w:rsid w:val="00455EF0"/>
    <w:rsid w:val="00456076"/>
    <w:rsid w:val="0045607E"/>
    <w:rsid w:val="00456BAE"/>
    <w:rsid w:val="004577F6"/>
    <w:rsid w:val="00457B2C"/>
    <w:rsid w:val="00457CBC"/>
    <w:rsid w:val="00457FD3"/>
    <w:rsid w:val="004603CA"/>
    <w:rsid w:val="00460747"/>
    <w:rsid w:val="00462164"/>
    <w:rsid w:val="00462BCC"/>
    <w:rsid w:val="00463F53"/>
    <w:rsid w:val="00464745"/>
    <w:rsid w:val="00465270"/>
    <w:rsid w:val="00466425"/>
    <w:rsid w:val="00466548"/>
    <w:rsid w:val="00466677"/>
    <w:rsid w:val="004669E8"/>
    <w:rsid w:val="004673DD"/>
    <w:rsid w:val="00470BB2"/>
    <w:rsid w:val="00471FB2"/>
    <w:rsid w:val="0047321C"/>
    <w:rsid w:val="00473CCF"/>
    <w:rsid w:val="00473FD7"/>
    <w:rsid w:val="004754BB"/>
    <w:rsid w:val="00476C5F"/>
    <w:rsid w:val="00476F4D"/>
    <w:rsid w:val="00477AC8"/>
    <w:rsid w:val="004800D7"/>
    <w:rsid w:val="00480CEA"/>
    <w:rsid w:val="00480E2B"/>
    <w:rsid w:val="00481F46"/>
    <w:rsid w:val="0048258A"/>
    <w:rsid w:val="0048303A"/>
    <w:rsid w:val="00485EC3"/>
    <w:rsid w:val="00486146"/>
    <w:rsid w:val="00486AF2"/>
    <w:rsid w:val="00486C52"/>
    <w:rsid w:val="00486F99"/>
    <w:rsid w:val="0048703F"/>
    <w:rsid w:val="00487BC3"/>
    <w:rsid w:val="0049072D"/>
    <w:rsid w:val="004907B8"/>
    <w:rsid w:val="00491123"/>
    <w:rsid w:val="00492E02"/>
    <w:rsid w:val="00493E81"/>
    <w:rsid w:val="004949CF"/>
    <w:rsid w:val="00494B0C"/>
    <w:rsid w:val="004962AE"/>
    <w:rsid w:val="0049757E"/>
    <w:rsid w:val="004A0BC4"/>
    <w:rsid w:val="004A0DC6"/>
    <w:rsid w:val="004A1430"/>
    <w:rsid w:val="004A281B"/>
    <w:rsid w:val="004A344A"/>
    <w:rsid w:val="004A40F2"/>
    <w:rsid w:val="004B0CC7"/>
    <w:rsid w:val="004B12E5"/>
    <w:rsid w:val="004B19FF"/>
    <w:rsid w:val="004B2638"/>
    <w:rsid w:val="004B3632"/>
    <w:rsid w:val="004B451E"/>
    <w:rsid w:val="004B67A8"/>
    <w:rsid w:val="004C02A4"/>
    <w:rsid w:val="004C040A"/>
    <w:rsid w:val="004C0F1F"/>
    <w:rsid w:val="004C12E7"/>
    <w:rsid w:val="004C1F10"/>
    <w:rsid w:val="004C222E"/>
    <w:rsid w:val="004C22F7"/>
    <w:rsid w:val="004C2572"/>
    <w:rsid w:val="004C279B"/>
    <w:rsid w:val="004C2EFA"/>
    <w:rsid w:val="004C3215"/>
    <w:rsid w:val="004C4F42"/>
    <w:rsid w:val="004C57C4"/>
    <w:rsid w:val="004C666D"/>
    <w:rsid w:val="004C698D"/>
    <w:rsid w:val="004C714D"/>
    <w:rsid w:val="004D08CB"/>
    <w:rsid w:val="004D09FA"/>
    <w:rsid w:val="004D1E1C"/>
    <w:rsid w:val="004D20E7"/>
    <w:rsid w:val="004D2697"/>
    <w:rsid w:val="004D2AA2"/>
    <w:rsid w:val="004D3D61"/>
    <w:rsid w:val="004D48B6"/>
    <w:rsid w:val="004D51B1"/>
    <w:rsid w:val="004D5710"/>
    <w:rsid w:val="004D6C52"/>
    <w:rsid w:val="004E0D58"/>
    <w:rsid w:val="004E2A77"/>
    <w:rsid w:val="004E2C3B"/>
    <w:rsid w:val="004E2ED8"/>
    <w:rsid w:val="004E35F4"/>
    <w:rsid w:val="004E3B3B"/>
    <w:rsid w:val="004E473C"/>
    <w:rsid w:val="004E5538"/>
    <w:rsid w:val="004F059F"/>
    <w:rsid w:val="004F1318"/>
    <w:rsid w:val="004F3FCA"/>
    <w:rsid w:val="004F4561"/>
    <w:rsid w:val="004F46FA"/>
    <w:rsid w:val="004F4C45"/>
    <w:rsid w:val="004F685F"/>
    <w:rsid w:val="004F69F9"/>
    <w:rsid w:val="004F6A6D"/>
    <w:rsid w:val="004F6C9B"/>
    <w:rsid w:val="004F6F57"/>
    <w:rsid w:val="004F7C7A"/>
    <w:rsid w:val="00500665"/>
    <w:rsid w:val="00500AB1"/>
    <w:rsid w:val="00500C0E"/>
    <w:rsid w:val="005017F7"/>
    <w:rsid w:val="00501DB7"/>
    <w:rsid w:val="00503288"/>
    <w:rsid w:val="005034C7"/>
    <w:rsid w:val="00504993"/>
    <w:rsid w:val="00507041"/>
    <w:rsid w:val="00507C1E"/>
    <w:rsid w:val="00510339"/>
    <w:rsid w:val="00510DE0"/>
    <w:rsid w:val="00510F4E"/>
    <w:rsid w:val="00511A99"/>
    <w:rsid w:val="005121BC"/>
    <w:rsid w:val="00517118"/>
    <w:rsid w:val="00517320"/>
    <w:rsid w:val="0052068C"/>
    <w:rsid w:val="00521930"/>
    <w:rsid w:val="00522ED1"/>
    <w:rsid w:val="00523AE6"/>
    <w:rsid w:val="0052426E"/>
    <w:rsid w:val="00524386"/>
    <w:rsid w:val="005248D0"/>
    <w:rsid w:val="00525461"/>
    <w:rsid w:val="005263ED"/>
    <w:rsid w:val="005275DF"/>
    <w:rsid w:val="00527AEB"/>
    <w:rsid w:val="00530B9F"/>
    <w:rsid w:val="00533467"/>
    <w:rsid w:val="005407E0"/>
    <w:rsid w:val="00542291"/>
    <w:rsid w:val="005426ED"/>
    <w:rsid w:val="00544D8D"/>
    <w:rsid w:val="00544F72"/>
    <w:rsid w:val="00546E9F"/>
    <w:rsid w:val="005511EF"/>
    <w:rsid w:val="00551CE2"/>
    <w:rsid w:val="005527C4"/>
    <w:rsid w:val="00552D34"/>
    <w:rsid w:val="00552DC9"/>
    <w:rsid w:val="00556920"/>
    <w:rsid w:val="005574DA"/>
    <w:rsid w:val="00557F73"/>
    <w:rsid w:val="00560057"/>
    <w:rsid w:val="005605BE"/>
    <w:rsid w:val="00561C0C"/>
    <w:rsid w:val="00561CC0"/>
    <w:rsid w:val="00565C4F"/>
    <w:rsid w:val="005668F2"/>
    <w:rsid w:val="00566A8D"/>
    <w:rsid w:val="00566C1A"/>
    <w:rsid w:val="00566D2C"/>
    <w:rsid w:val="00567858"/>
    <w:rsid w:val="00567881"/>
    <w:rsid w:val="00567A88"/>
    <w:rsid w:val="00570D22"/>
    <w:rsid w:val="00571416"/>
    <w:rsid w:val="00571954"/>
    <w:rsid w:val="00572F76"/>
    <w:rsid w:val="00574C5F"/>
    <w:rsid w:val="00575011"/>
    <w:rsid w:val="00575126"/>
    <w:rsid w:val="00575CC7"/>
    <w:rsid w:val="00576198"/>
    <w:rsid w:val="00576710"/>
    <w:rsid w:val="00577BBB"/>
    <w:rsid w:val="00577BCE"/>
    <w:rsid w:val="00577EA8"/>
    <w:rsid w:val="00581C93"/>
    <w:rsid w:val="00581E1E"/>
    <w:rsid w:val="0058234D"/>
    <w:rsid w:val="00582748"/>
    <w:rsid w:val="00582FE1"/>
    <w:rsid w:val="00583ABB"/>
    <w:rsid w:val="00585A39"/>
    <w:rsid w:val="00585A87"/>
    <w:rsid w:val="00585EAE"/>
    <w:rsid w:val="005869E4"/>
    <w:rsid w:val="00586BB6"/>
    <w:rsid w:val="00586DF0"/>
    <w:rsid w:val="0059037F"/>
    <w:rsid w:val="00590BF7"/>
    <w:rsid w:val="005912BA"/>
    <w:rsid w:val="00591334"/>
    <w:rsid w:val="00591504"/>
    <w:rsid w:val="0059224E"/>
    <w:rsid w:val="00592592"/>
    <w:rsid w:val="00592D61"/>
    <w:rsid w:val="00593424"/>
    <w:rsid w:val="00593E19"/>
    <w:rsid w:val="00593EEF"/>
    <w:rsid w:val="0059416E"/>
    <w:rsid w:val="0059589E"/>
    <w:rsid w:val="00595F34"/>
    <w:rsid w:val="005965F5"/>
    <w:rsid w:val="005A08EF"/>
    <w:rsid w:val="005A1CC5"/>
    <w:rsid w:val="005A2E6D"/>
    <w:rsid w:val="005A5E0D"/>
    <w:rsid w:val="005A6EB2"/>
    <w:rsid w:val="005A754D"/>
    <w:rsid w:val="005A781A"/>
    <w:rsid w:val="005B047A"/>
    <w:rsid w:val="005B0AFF"/>
    <w:rsid w:val="005B0ECB"/>
    <w:rsid w:val="005B3B2D"/>
    <w:rsid w:val="005B4094"/>
    <w:rsid w:val="005B4553"/>
    <w:rsid w:val="005B6100"/>
    <w:rsid w:val="005B6FCE"/>
    <w:rsid w:val="005C0B49"/>
    <w:rsid w:val="005C1A59"/>
    <w:rsid w:val="005C2699"/>
    <w:rsid w:val="005C29A9"/>
    <w:rsid w:val="005C47D7"/>
    <w:rsid w:val="005C4C02"/>
    <w:rsid w:val="005C518F"/>
    <w:rsid w:val="005C5B6E"/>
    <w:rsid w:val="005C6F67"/>
    <w:rsid w:val="005C7446"/>
    <w:rsid w:val="005C7B86"/>
    <w:rsid w:val="005D05FB"/>
    <w:rsid w:val="005D078A"/>
    <w:rsid w:val="005D1C45"/>
    <w:rsid w:val="005D3735"/>
    <w:rsid w:val="005D4141"/>
    <w:rsid w:val="005D5C4A"/>
    <w:rsid w:val="005D6023"/>
    <w:rsid w:val="005E14F5"/>
    <w:rsid w:val="005E3278"/>
    <w:rsid w:val="005E40BB"/>
    <w:rsid w:val="005E475F"/>
    <w:rsid w:val="005E54D6"/>
    <w:rsid w:val="005E678E"/>
    <w:rsid w:val="005E7586"/>
    <w:rsid w:val="005F0845"/>
    <w:rsid w:val="005F1F04"/>
    <w:rsid w:val="005F3DB7"/>
    <w:rsid w:val="005F5100"/>
    <w:rsid w:val="005F54D0"/>
    <w:rsid w:val="005F575C"/>
    <w:rsid w:val="005F595D"/>
    <w:rsid w:val="005F5CB4"/>
    <w:rsid w:val="005F6757"/>
    <w:rsid w:val="005F7812"/>
    <w:rsid w:val="00601066"/>
    <w:rsid w:val="00602B9F"/>
    <w:rsid w:val="0060360B"/>
    <w:rsid w:val="00604E4E"/>
    <w:rsid w:val="00605678"/>
    <w:rsid w:val="00606B58"/>
    <w:rsid w:val="00606CE7"/>
    <w:rsid w:val="00606F32"/>
    <w:rsid w:val="00607AA5"/>
    <w:rsid w:val="00611FCE"/>
    <w:rsid w:val="00612542"/>
    <w:rsid w:val="00613E0B"/>
    <w:rsid w:val="006155C9"/>
    <w:rsid w:val="0061644D"/>
    <w:rsid w:val="00617324"/>
    <w:rsid w:val="00620017"/>
    <w:rsid w:val="0062159D"/>
    <w:rsid w:val="00621E4F"/>
    <w:rsid w:val="00621E8D"/>
    <w:rsid w:val="0062302F"/>
    <w:rsid w:val="0062390E"/>
    <w:rsid w:val="00623EC1"/>
    <w:rsid w:val="006257B4"/>
    <w:rsid w:val="00626DF5"/>
    <w:rsid w:val="00627546"/>
    <w:rsid w:val="006275FB"/>
    <w:rsid w:val="00632004"/>
    <w:rsid w:val="0063229F"/>
    <w:rsid w:val="00632B3A"/>
    <w:rsid w:val="00632C44"/>
    <w:rsid w:val="00633F94"/>
    <w:rsid w:val="00633FCC"/>
    <w:rsid w:val="00636099"/>
    <w:rsid w:val="0063624E"/>
    <w:rsid w:val="006362A7"/>
    <w:rsid w:val="00636831"/>
    <w:rsid w:val="00636DB6"/>
    <w:rsid w:val="00637D2B"/>
    <w:rsid w:val="00640CF2"/>
    <w:rsid w:val="006414C7"/>
    <w:rsid w:val="00643FE8"/>
    <w:rsid w:val="006446E4"/>
    <w:rsid w:val="00645D53"/>
    <w:rsid w:val="00647A75"/>
    <w:rsid w:val="00647BBB"/>
    <w:rsid w:val="006500BD"/>
    <w:rsid w:val="006502E6"/>
    <w:rsid w:val="00652408"/>
    <w:rsid w:val="006530E1"/>
    <w:rsid w:val="00653B88"/>
    <w:rsid w:val="00654833"/>
    <w:rsid w:val="00655794"/>
    <w:rsid w:val="00655D10"/>
    <w:rsid w:val="00656785"/>
    <w:rsid w:val="00657832"/>
    <w:rsid w:val="00657B42"/>
    <w:rsid w:val="00657FDE"/>
    <w:rsid w:val="00661AC3"/>
    <w:rsid w:val="00661B11"/>
    <w:rsid w:val="006626BC"/>
    <w:rsid w:val="00664555"/>
    <w:rsid w:val="006645A8"/>
    <w:rsid w:val="0066484A"/>
    <w:rsid w:val="00664B76"/>
    <w:rsid w:val="00665249"/>
    <w:rsid w:val="00665EC7"/>
    <w:rsid w:val="0066623E"/>
    <w:rsid w:val="006669B4"/>
    <w:rsid w:val="00670CF8"/>
    <w:rsid w:val="00672AC8"/>
    <w:rsid w:val="00674B14"/>
    <w:rsid w:val="00677E91"/>
    <w:rsid w:val="00681BA8"/>
    <w:rsid w:val="0068340E"/>
    <w:rsid w:val="00683E2F"/>
    <w:rsid w:val="00684BF5"/>
    <w:rsid w:val="00685573"/>
    <w:rsid w:val="00685A9C"/>
    <w:rsid w:val="006862C0"/>
    <w:rsid w:val="0068684C"/>
    <w:rsid w:val="0068699D"/>
    <w:rsid w:val="00687F8D"/>
    <w:rsid w:val="0069133E"/>
    <w:rsid w:val="00691447"/>
    <w:rsid w:val="00692AB3"/>
    <w:rsid w:val="00693070"/>
    <w:rsid w:val="00694043"/>
    <w:rsid w:val="00695D07"/>
    <w:rsid w:val="00696DB9"/>
    <w:rsid w:val="006972A4"/>
    <w:rsid w:val="00697929"/>
    <w:rsid w:val="00697EC7"/>
    <w:rsid w:val="006A2374"/>
    <w:rsid w:val="006A34A3"/>
    <w:rsid w:val="006A44A7"/>
    <w:rsid w:val="006A4BE5"/>
    <w:rsid w:val="006A61D0"/>
    <w:rsid w:val="006A7503"/>
    <w:rsid w:val="006A780F"/>
    <w:rsid w:val="006A7D1E"/>
    <w:rsid w:val="006B14F6"/>
    <w:rsid w:val="006B1E39"/>
    <w:rsid w:val="006B2B44"/>
    <w:rsid w:val="006B325A"/>
    <w:rsid w:val="006B3521"/>
    <w:rsid w:val="006B4AAB"/>
    <w:rsid w:val="006B53B9"/>
    <w:rsid w:val="006B5A1D"/>
    <w:rsid w:val="006B7B52"/>
    <w:rsid w:val="006B7C78"/>
    <w:rsid w:val="006C02FE"/>
    <w:rsid w:val="006C2D1B"/>
    <w:rsid w:val="006C370F"/>
    <w:rsid w:val="006C491D"/>
    <w:rsid w:val="006C507C"/>
    <w:rsid w:val="006C558A"/>
    <w:rsid w:val="006C5633"/>
    <w:rsid w:val="006C582A"/>
    <w:rsid w:val="006C6A68"/>
    <w:rsid w:val="006C70BF"/>
    <w:rsid w:val="006C747E"/>
    <w:rsid w:val="006C74D1"/>
    <w:rsid w:val="006C7CE8"/>
    <w:rsid w:val="006D071F"/>
    <w:rsid w:val="006D10CF"/>
    <w:rsid w:val="006D1DC8"/>
    <w:rsid w:val="006D256F"/>
    <w:rsid w:val="006D45D1"/>
    <w:rsid w:val="006D4D2C"/>
    <w:rsid w:val="006D5279"/>
    <w:rsid w:val="006D5515"/>
    <w:rsid w:val="006D747F"/>
    <w:rsid w:val="006E078D"/>
    <w:rsid w:val="006E17FD"/>
    <w:rsid w:val="006E25FE"/>
    <w:rsid w:val="006E2CE0"/>
    <w:rsid w:val="006E35E9"/>
    <w:rsid w:val="006E3607"/>
    <w:rsid w:val="006E4072"/>
    <w:rsid w:val="006E4434"/>
    <w:rsid w:val="006E4F68"/>
    <w:rsid w:val="006E616B"/>
    <w:rsid w:val="006E6923"/>
    <w:rsid w:val="006E7579"/>
    <w:rsid w:val="006E7826"/>
    <w:rsid w:val="006F0D63"/>
    <w:rsid w:val="006F1A0F"/>
    <w:rsid w:val="006F2E4D"/>
    <w:rsid w:val="006F313B"/>
    <w:rsid w:val="006F40D0"/>
    <w:rsid w:val="006F415D"/>
    <w:rsid w:val="006F42A9"/>
    <w:rsid w:val="006F446B"/>
    <w:rsid w:val="006F473D"/>
    <w:rsid w:val="006F48DA"/>
    <w:rsid w:val="006F4F1D"/>
    <w:rsid w:val="006F54C2"/>
    <w:rsid w:val="006F5E93"/>
    <w:rsid w:val="006F77B6"/>
    <w:rsid w:val="00700000"/>
    <w:rsid w:val="00700126"/>
    <w:rsid w:val="00700400"/>
    <w:rsid w:val="00700772"/>
    <w:rsid w:val="0070137F"/>
    <w:rsid w:val="00701D9B"/>
    <w:rsid w:val="0070570D"/>
    <w:rsid w:val="00706B27"/>
    <w:rsid w:val="00707389"/>
    <w:rsid w:val="007074B7"/>
    <w:rsid w:val="00707EB1"/>
    <w:rsid w:val="00715A18"/>
    <w:rsid w:val="00715CD4"/>
    <w:rsid w:val="007171A1"/>
    <w:rsid w:val="00717C29"/>
    <w:rsid w:val="00720210"/>
    <w:rsid w:val="00725831"/>
    <w:rsid w:val="007267B8"/>
    <w:rsid w:val="00730369"/>
    <w:rsid w:val="007303E8"/>
    <w:rsid w:val="0073143C"/>
    <w:rsid w:val="00731FB5"/>
    <w:rsid w:val="007329F7"/>
    <w:rsid w:val="00732B5F"/>
    <w:rsid w:val="00733065"/>
    <w:rsid w:val="00735077"/>
    <w:rsid w:val="0073560B"/>
    <w:rsid w:val="00737E75"/>
    <w:rsid w:val="00740911"/>
    <w:rsid w:val="007434B4"/>
    <w:rsid w:val="007438B6"/>
    <w:rsid w:val="00743DD5"/>
    <w:rsid w:val="007450F7"/>
    <w:rsid w:val="00747134"/>
    <w:rsid w:val="00750698"/>
    <w:rsid w:val="0075093D"/>
    <w:rsid w:val="0075151E"/>
    <w:rsid w:val="00751587"/>
    <w:rsid w:val="00751DF2"/>
    <w:rsid w:val="0075216B"/>
    <w:rsid w:val="00753C61"/>
    <w:rsid w:val="00754C53"/>
    <w:rsid w:val="007551CB"/>
    <w:rsid w:val="00756947"/>
    <w:rsid w:val="0076011D"/>
    <w:rsid w:val="00760289"/>
    <w:rsid w:val="00760629"/>
    <w:rsid w:val="00760D89"/>
    <w:rsid w:val="00761134"/>
    <w:rsid w:val="00762F2E"/>
    <w:rsid w:val="0076328C"/>
    <w:rsid w:val="00764877"/>
    <w:rsid w:val="00767B76"/>
    <w:rsid w:val="00767F71"/>
    <w:rsid w:val="007702BB"/>
    <w:rsid w:val="0077110B"/>
    <w:rsid w:val="0077311D"/>
    <w:rsid w:val="00775E36"/>
    <w:rsid w:val="00775FB8"/>
    <w:rsid w:val="00777E2B"/>
    <w:rsid w:val="00781130"/>
    <w:rsid w:val="007811F8"/>
    <w:rsid w:val="007813F5"/>
    <w:rsid w:val="007820CC"/>
    <w:rsid w:val="007825BC"/>
    <w:rsid w:val="00782790"/>
    <w:rsid w:val="007831DA"/>
    <w:rsid w:val="007846AE"/>
    <w:rsid w:val="00784904"/>
    <w:rsid w:val="00785089"/>
    <w:rsid w:val="00785E7A"/>
    <w:rsid w:val="00786A7B"/>
    <w:rsid w:val="00786B3E"/>
    <w:rsid w:val="00786CBA"/>
    <w:rsid w:val="007904AE"/>
    <w:rsid w:val="00790526"/>
    <w:rsid w:val="0079291F"/>
    <w:rsid w:val="00793B06"/>
    <w:rsid w:val="00794F4D"/>
    <w:rsid w:val="00795263"/>
    <w:rsid w:val="00795C23"/>
    <w:rsid w:val="00795C3D"/>
    <w:rsid w:val="007962A0"/>
    <w:rsid w:val="00796AA6"/>
    <w:rsid w:val="007A0150"/>
    <w:rsid w:val="007A0BE7"/>
    <w:rsid w:val="007A1EEA"/>
    <w:rsid w:val="007A1F52"/>
    <w:rsid w:val="007A3351"/>
    <w:rsid w:val="007A33D7"/>
    <w:rsid w:val="007A3F33"/>
    <w:rsid w:val="007A423C"/>
    <w:rsid w:val="007A6AC3"/>
    <w:rsid w:val="007A6D9E"/>
    <w:rsid w:val="007B073F"/>
    <w:rsid w:val="007B0BE4"/>
    <w:rsid w:val="007B1D9C"/>
    <w:rsid w:val="007B1FA5"/>
    <w:rsid w:val="007B25E9"/>
    <w:rsid w:val="007B290D"/>
    <w:rsid w:val="007B2EB1"/>
    <w:rsid w:val="007B5906"/>
    <w:rsid w:val="007B6605"/>
    <w:rsid w:val="007B72F0"/>
    <w:rsid w:val="007B7750"/>
    <w:rsid w:val="007C07BE"/>
    <w:rsid w:val="007C0851"/>
    <w:rsid w:val="007C0F32"/>
    <w:rsid w:val="007C117F"/>
    <w:rsid w:val="007C15F3"/>
    <w:rsid w:val="007C39A4"/>
    <w:rsid w:val="007C3EB1"/>
    <w:rsid w:val="007C4447"/>
    <w:rsid w:val="007C68B2"/>
    <w:rsid w:val="007C7F95"/>
    <w:rsid w:val="007D0519"/>
    <w:rsid w:val="007D0BBA"/>
    <w:rsid w:val="007D1089"/>
    <w:rsid w:val="007D2935"/>
    <w:rsid w:val="007D3067"/>
    <w:rsid w:val="007D3418"/>
    <w:rsid w:val="007D3705"/>
    <w:rsid w:val="007D3BD7"/>
    <w:rsid w:val="007D497A"/>
    <w:rsid w:val="007E1785"/>
    <w:rsid w:val="007E2A93"/>
    <w:rsid w:val="007E4B25"/>
    <w:rsid w:val="007E54CD"/>
    <w:rsid w:val="007E6331"/>
    <w:rsid w:val="007E6A52"/>
    <w:rsid w:val="007E6DF0"/>
    <w:rsid w:val="007F1FFC"/>
    <w:rsid w:val="007F2ABA"/>
    <w:rsid w:val="007F2BA9"/>
    <w:rsid w:val="007F38C5"/>
    <w:rsid w:val="007F3F7B"/>
    <w:rsid w:val="007F441A"/>
    <w:rsid w:val="007F4FA6"/>
    <w:rsid w:val="007F593A"/>
    <w:rsid w:val="007F5A03"/>
    <w:rsid w:val="007F6C00"/>
    <w:rsid w:val="007F7BF0"/>
    <w:rsid w:val="007F7E12"/>
    <w:rsid w:val="0080178A"/>
    <w:rsid w:val="0080232F"/>
    <w:rsid w:val="00803B6E"/>
    <w:rsid w:val="008043E2"/>
    <w:rsid w:val="00811113"/>
    <w:rsid w:val="0081112E"/>
    <w:rsid w:val="00812259"/>
    <w:rsid w:val="0081471B"/>
    <w:rsid w:val="0081707F"/>
    <w:rsid w:val="008178F4"/>
    <w:rsid w:val="00817D48"/>
    <w:rsid w:val="00817E2A"/>
    <w:rsid w:val="00820211"/>
    <w:rsid w:val="00820CB4"/>
    <w:rsid w:val="008219CA"/>
    <w:rsid w:val="00821A9B"/>
    <w:rsid w:val="0082314C"/>
    <w:rsid w:val="008232C1"/>
    <w:rsid w:val="00825C4E"/>
    <w:rsid w:val="00825C70"/>
    <w:rsid w:val="00826E3B"/>
    <w:rsid w:val="0082724A"/>
    <w:rsid w:val="00827D4C"/>
    <w:rsid w:val="0083156C"/>
    <w:rsid w:val="00831DAE"/>
    <w:rsid w:val="00832E58"/>
    <w:rsid w:val="00833283"/>
    <w:rsid w:val="00833590"/>
    <w:rsid w:val="0083581D"/>
    <w:rsid w:val="00835F02"/>
    <w:rsid w:val="00835F6F"/>
    <w:rsid w:val="00835F85"/>
    <w:rsid w:val="008369B4"/>
    <w:rsid w:val="0083741C"/>
    <w:rsid w:val="00837DE0"/>
    <w:rsid w:val="0084070C"/>
    <w:rsid w:val="008446C6"/>
    <w:rsid w:val="00845BAD"/>
    <w:rsid w:val="00846C9A"/>
    <w:rsid w:val="00846F50"/>
    <w:rsid w:val="00847E97"/>
    <w:rsid w:val="00852C7D"/>
    <w:rsid w:val="00852EDE"/>
    <w:rsid w:val="00853491"/>
    <w:rsid w:val="0085491E"/>
    <w:rsid w:val="00854B37"/>
    <w:rsid w:val="00856AC1"/>
    <w:rsid w:val="008606FA"/>
    <w:rsid w:val="008610B8"/>
    <w:rsid w:val="00861933"/>
    <w:rsid w:val="00863C15"/>
    <w:rsid w:val="00863C6B"/>
    <w:rsid w:val="008659AB"/>
    <w:rsid w:val="00865D9B"/>
    <w:rsid w:val="00865FC3"/>
    <w:rsid w:val="00866B95"/>
    <w:rsid w:val="008706C6"/>
    <w:rsid w:val="00871337"/>
    <w:rsid w:val="00871FA7"/>
    <w:rsid w:val="00872DDF"/>
    <w:rsid w:val="008730E8"/>
    <w:rsid w:val="00873B50"/>
    <w:rsid w:val="0087485A"/>
    <w:rsid w:val="0087492D"/>
    <w:rsid w:val="00875565"/>
    <w:rsid w:val="0087597F"/>
    <w:rsid w:val="00881036"/>
    <w:rsid w:val="00881C26"/>
    <w:rsid w:val="00882708"/>
    <w:rsid w:val="0088289E"/>
    <w:rsid w:val="00882D0F"/>
    <w:rsid w:val="00882D4B"/>
    <w:rsid w:val="00883A71"/>
    <w:rsid w:val="00883B33"/>
    <w:rsid w:val="00884036"/>
    <w:rsid w:val="00884E6C"/>
    <w:rsid w:val="00886654"/>
    <w:rsid w:val="00886730"/>
    <w:rsid w:val="008873F8"/>
    <w:rsid w:val="00887458"/>
    <w:rsid w:val="0089280E"/>
    <w:rsid w:val="008935D3"/>
    <w:rsid w:val="008937A2"/>
    <w:rsid w:val="00893E93"/>
    <w:rsid w:val="008941DD"/>
    <w:rsid w:val="008946CB"/>
    <w:rsid w:val="008966F4"/>
    <w:rsid w:val="00896CD4"/>
    <w:rsid w:val="00897618"/>
    <w:rsid w:val="00897FB0"/>
    <w:rsid w:val="008A0802"/>
    <w:rsid w:val="008A19B8"/>
    <w:rsid w:val="008A1E94"/>
    <w:rsid w:val="008A2BC9"/>
    <w:rsid w:val="008A38E9"/>
    <w:rsid w:val="008A3EDD"/>
    <w:rsid w:val="008A42B5"/>
    <w:rsid w:val="008A5499"/>
    <w:rsid w:val="008A7206"/>
    <w:rsid w:val="008A7748"/>
    <w:rsid w:val="008B1537"/>
    <w:rsid w:val="008B278A"/>
    <w:rsid w:val="008B2DEC"/>
    <w:rsid w:val="008B3B34"/>
    <w:rsid w:val="008B4767"/>
    <w:rsid w:val="008B4EAC"/>
    <w:rsid w:val="008B5BC8"/>
    <w:rsid w:val="008B5D4A"/>
    <w:rsid w:val="008B72F7"/>
    <w:rsid w:val="008B753C"/>
    <w:rsid w:val="008B7B2C"/>
    <w:rsid w:val="008C0619"/>
    <w:rsid w:val="008C14EF"/>
    <w:rsid w:val="008C15EA"/>
    <w:rsid w:val="008C366F"/>
    <w:rsid w:val="008C5D6D"/>
    <w:rsid w:val="008C7E76"/>
    <w:rsid w:val="008D00BA"/>
    <w:rsid w:val="008D0B68"/>
    <w:rsid w:val="008D27E1"/>
    <w:rsid w:val="008D4CA1"/>
    <w:rsid w:val="008D4EF1"/>
    <w:rsid w:val="008D58FC"/>
    <w:rsid w:val="008D6404"/>
    <w:rsid w:val="008E1EA4"/>
    <w:rsid w:val="008E3A67"/>
    <w:rsid w:val="008E3C01"/>
    <w:rsid w:val="008E4302"/>
    <w:rsid w:val="008F0BDB"/>
    <w:rsid w:val="008F107E"/>
    <w:rsid w:val="008F1754"/>
    <w:rsid w:val="008F2456"/>
    <w:rsid w:val="008F4A2A"/>
    <w:rsid w:val="008F5D21"/>
    <w:rsid w:val="008F7933"/>
    <w:rsid w:val="00900017"/>
    <w:rsid w:val="0090036C"/>
    <w:rsid w:val="00900D3A"/>
    <w:rsid w:val="009011FF"/>
    <w:rsid w:val="00901659"/>
    <w:rsid w:val="00901F86"/>
    <w:rsid w:val="009024CE"/>
    <w:rsid w:val="0090283C"/>
    <w:rsid w:val="009037FC"/>
    <w:rsid w:val="00903D7D"/>
    <w:rsid w:val="00904933"/>
    <w:rsid w:val="00905761"/>
    <w:rsid w:val="00906978"/>
    <w:rsid w:val="009069F0"/>
    <w:rsid w:val="00907A31"/>
    <w:rsid w:val="00907A5A"/>
    <w:rsid w:val="00907E05"/>
    <w:rsid w:val="009101DE"/>
    <w:rsid w:val="0091091A"/>
    <w:rsid w:val="0091188D"/>
    <w:rsid w:val="0091456C"/>
    <w:rsid w:val="00915C1D"/>
    <w:rsid w:val="00916321"/>
    <w:rsid w:val="00917210"/>
    <w:rsid w:val="00922BB7"/>
    <w:rsid w:val="00922DAB"/>
    <w:rsid w:val="00925CE2"/>
    <w:rsid w:val="00925D44"/>
    <w:rsid w:val="00926694"/>
    <w:rsid w:val="0092735D"/>
    <w:rsid w:val="0092738D"/>
    <w:rsid w:val="00927BAB"/>
    <w:rsid w:val="00927C34"/>
    <w:rsid w:val="00930859"/>
    <w:rsid w:val="00930CE4"/>
    <w:rsid w:val="00930F99"/>
    <w:rsid w:val="0093109D"/>
    <w:rsid w:val="00931654"/>
    <w:rsid w:val="0093187C"/>
    <w:rsid w:val="00933806"/>
    <w:rsid w:val="00933858"/>
    <w:rsid w:val="00934339"/>
    <w:rsid w:val="00934C1E"/>
    <w:rsid w:val="00937F3D"/>
    <w:rsid w:val="009406BD"/>
    <w:rsid w:val="00940CE9"/>
    <w:rsid w:val="009417D9"/>
    <w:rsid w:val="00942436"/>
    <w:rsid w:val="009432F4"/>
    <w:rsid w:val="0094339C"/>
    <w:rsid w:val="00944828"/>
    <w:rsid w:val="0094544C"/>
    <w:rsid w:val="00946D1A"/>
    <w:rsid w:val="00947FBC"/>
    <w:rsid w:val="009501D9"/>
    <w:rsid w:val="0095153F"/>
    <w:rsid w:val="00952BB3"/>
    <w:rsid w:val="009531D9"/>
    <w:rsid w:val="0095408E"/>
    <w:rsid w:val="00957CFC"/>
    <w:rsid w:val="00960996"/>
    <w:rsid w:val="00962BEB"/>
    <w:rsid w:val="00962D00"/>
    <w:rsid w:val="0096399E"/>
    <w:rsid w:val="00963CF4"/>
    <w:rsid w:val="0096412E"/>
    <w:rsid w:val="00964582"/>
    <w:rsid w:val="00966624"/>
    <w:rsid w:val="009668EA"/>
    <w:rsid w:val="00967489"/>
    <w:rsid w:val="009678F3"/>
    <w:rsid w:val="00967D77"/>
    <w:rsid w:val="00967F72"/>
    <w:rsid w:val="00970E0F"/>
    <w:rsid w:val="009711D8"/>
    <w:rsid w:val="00971B19"/>
    <w:rsid w:val="009722CD"/>
    <w:rsid w:val="00972372"/>
    <w:rsid w:val="00972C75"/>
    <w:rsid w:val="00973D13"/>
    <w:rsid w:val="00974445"/>
    <w:rsid w:val="009756F1"/>
    <w:rsid w:val="009808D1"/>
    <w:rsid w:val="00980BE4"/>
    <w:rsid w:val="00981F51"/>
    <w:rsid w:val="00981FC8"/>
    <w:rsid w:val="00983172"/>
    <w:rsid w:val="0098318B"/>
    <w:rsid w:val="00983354"/>
    <w:rsid w:val="0098385C"/>
    <w:rsid w:val="00983D45"/>
    <w:rsid w:val="00984C26"/>
    <w:rsid w:val="009850C2"/>
    <w:rsid w:val="0098528C"/>
    <w:rsid w:val="00985469"/>
    <w:rsid w:val="009907EC"/>
    <w:rsid w:val="009911FE"/>
    <w:rsid w:val="00992431"/>
    <w:rsid w:val="0099246D"/>
    <w:rsid w:val="009930C6"/>
    <w:rsid w:val="009936D2"/>
    <w:rsid w:val="00993E31"/>
    <w:rsid w:val="00996E7C"/>
    <w:rsid w:val="00997BEC"/>
    <w:rsid w:val="009A0ADC"/>
    <w:rsid w:val="009A0D25"/>
    <w:rsid w:val="009A1576"/>
    <w:rsid w:val="009A1821"/>
    <w:rsid w:val="009A1B61"/>
    <w:rsid w:val="009A215E"/>
    <w:rsid w:val="009A2366"/>
    <w:rsid w:val="009A4060"/>
    <w:rsid w:val="009A4AA3"/>
    <w:rsid w:val="009A4F18"/>
    <w:rsid w:val="009A4FFD"/>
    <w:rsid w:val="009A5CAE"/>
    <w:rsid w:val="009A5EC7"/>
    <w:rsid w:val="009A7270"/>
    <w:rsid w:val="009A7CDD"/>
    <w:rsid w:val="009B06FD"/>
    <w:rsid w:val="009B0A92"/>
    <w:rsid w:val="009B0DC5"/>
    <w:rsid w:val="009B1AC0"/>
    <w:rsid w:val="009B1EC3"/>
    <w:rsid w:val="009B2058"/>
    <w:rsid w:val="009B3721"/>
    <w:rsid w:val="009B3F92"/>
    <w:rsid w:val="009B4529"/>
    <w:rsid w:val="009B4BC3"/>
    <w:rsid w:val="009B4BED"/>
    <w:rsid w:val="009B5B78"/>
    <w:rsid w:val="009B644F"/>
    <w:rsid w:val="009B6D36"/>
    <w:rsid w:val="009C1C44"/>
    <w:rsid w:val="009C29FC"/>
    <w:rsid w:val="009C3185"/>
    <w:rsid w:val="009C34E0"/>
    <w:rsid w:val="009C3C5D"/>
    <w:rsid w:val="009C3E7C"/>
    <w:rsid w:val="009C419F"/>
    <w:rsid w:val="009C45F0"/>
    <w:rsid w:val="009C5F51"/>
    <w:rsid w:val="009C72BB"/>
    <w:rsid w:val="009D0117"/>
    <w:rsid w:val="009D0CE2"/>
    <w:rsid w:val="009D1004"/>
    <w:rsid w:val="009D2E26"/>
    <w:rsid w:val="009D356A"/>
    <w:rsid w:val="009D5268"/>
    <w:rsid w:val="009D53A1"/>
    <w:rsid w:val="009D636D"/>
    <w:rsid w:val="009D7F1E"/>
    <w:rsid w:val="009E01DB"/>
    <w:rsid w:val="009E13E6"/>
    <w:rsid w:val="009E191C"/>
    <w:rsid w:val="009E27F1"/>
    <w:rsid w:val="009E2B22"/>
    <w:rsid w:val="009E2BFD"/>
    <w:rsid w:val="009E3378"/>
    <w:rsid w:val="009E35AA"/>
    <w:rsid w:val="009E48D3"/>
    <w:rsid w:val="009E4AAB"/>
    <w:rsid w:val="009E514C"/>
    <w:rsid w:val="009E59B3"/>
    <w:rsid w:val="009E6E78"/>
    <w:rsid w:val="009F10F8"/>
    <w:rsid w:val="009F16A1"/>
    <w:rsid w:val="009F1AC2"/>
    <w:rsid w:val="009F27FA"/>
    <w:rsid w:val="009F3D75"/>
    <w:rsid w:val="009F47D7"/>
    <w:rsid w:val="009F485A"/>
    <w:rsid w:val="009F5953"/>
    <w:rsid w:val="009F773E"/>
    <w:rsid w:val="00A00051"/>
    <w:rsid w:val="00A00323"/>
    <w:rsid w:val="00A011A9"/>
    <w:rsid w:val="00A02205"/>
    <w:rsid w:val="00A02685"/>
    <w:rsid w:val="00A03AC4"/>
    <w:rsid w:val="00A0404F"/>
    <w:rsid w:val="00A04516"/>
    <w:rsid w:val="00A04719"/>
    <w:rsid w:val="00A049CB"/>
    <w:rsid w:val="00A05853"/>
    <w:rsid w:val="00A0593B"/>
    <w:rsid w:val="00A06617"/>
    <w:rsid w:val="00A06C5C"/>
    <w:rsid w:val="00A1136C"/>
    <w:rsid w:val="00A14011"/>
    <w:rsid w:val="00A162CC"/>
    <w:rsid w:val="00A17641"/>
    <w:rsid w:val="00A17E7C"/>
    <w:rsid w:val="00A20CAE"/>
    <w:rsid w:val="00A2119E"/>
    <w:rsid w:val="00A21664"/>
    <w:rsid w:val="00A22020"/>
    <w:rsid w:val="00A2245C"/>
    <w:rsid w:val="00A229A3"/>
    <w:rsid w:val="00A23535"/>
    <w:rsid w:val="00A237C2"/>
    <w:rsid w:val="00A23BDB"/>
    <w:rsid w:val="00A23E8F"/>
    <w:rsid w:val="00A24B3B"/>
    <w:rsid w:val="00A25464"/>
    <w:rsid w:val="00A25555"/>
    <w:rsid w:val="00A26BA8"/>
    <w:rsid w:val="00A279E9"/>
    <w:rsid w:val="00A30759"/>
    <w:rsid w:val="00A30827"/>
    <w:rsid w:val="00A3127C"/>
    <w:rsid w:val="00A32968"/>
    <w:rsid w:val="00A35798"/>
    <w:rsid w:val="00A35F38"/>
    <w:rsid w:val="00A3617F"/>
    <w:rsid w:val="00A36BC9"/>
    <w:rsid w:val="00A378AA"/>
    <w:rsid w:val="00A40954"/>
    <w:rsid w:val="00A418A4"/>
    <w:rsid w:val="00A436C0"/>
    <w:rsid w:val="00A437EE"/>
    <w:rsid w:val="00A442B9"/>
    <w:rsid w:val="00A44317"/>
    <w:rsid w:val="00A4472A"/>
    <w:rsid w:val="00A4513C"/>
    <w:rsid w:val="00A456D7"/>
    <w:rsid w:val="00A45B55"/>
    <w:rsid w:val="00A4663C"/>
    <w:rsid w:val="00A46EF9"/>
    <w:rsid w:val="00A50C63"/>
    <w:rsid w:val="00A5108F"/>
    <w:rsid w:val="00A5297B"/>
    <w:rsid w:val="00A52F4A"/>
    <w:rsid w:val="00A53646"/>
    <w:rsid w:val="00A54E8E"/>
    <w:rsid w:val="00A556EC"/>
    <w:rsid w:val="00A56029"/>
    <w:rsid w:val="00A5634A"/>
    <w:rsid w:val="00A567B8"/>
    <w:rsid w:val="00A56F82"/>
    <w:rsid w:val="00A576A6"/>
    <w:rsid w:val="00A57F6C"/>
    <w:rsid w:val="00A6044E"/>
    <w:rsid w:val="00A60D6F"/>
    <w:rsid w:val="00A630D6"/>
    <w:rsid w:val="00A63788"/>
    <w:rsid w:val="00A63B37"/>
    <w:rsid w:val="00A6612D"/>
    <w:rsid w:val="00A66612"/>
    <w:rsid w:val="00A731D3"/>
    <w:rsid w:val="00A73BC9"/>
    <w:rsid w:val="00A750F3"/>
    <w:rsid w:val="00A7591F"/>
    <w:rsid w:val="00A75DA3"/>
    <w:rsid w:val="00A762FB"/>
    <w:rsid w:val="00A80184"/>
    <w:rsid w:val="00A805C5"/>
    <w:rsid w:val="00A805CD"/>
    <w:rsid w:val="00A815F1"/>
    <w:rsid w:val="00A81E5B"/>
    <w:rsid w:val="00A82E2E"/>
    <w:rsid w:val="00A8367F"/>
    <w:rsid w:val="00A83683"/>
    <w:rsid w:val="00A84A66"/>
    <w:rsid w:val="00A84AF5"/>
    <w:rsid w:val="00A857A8"/>
    <w:rsid w:val="00A85A97"/>
    <w:rsid w:val="00A86263"/>
    <w:rsid w:val="00A8681E"/>
    <w:rsid w:val="00A86B88"/>
    <w:rsid w:val="00A870AA"/>
    <w:rsid w:val="00A87CEE"/>
    <w:rsid w:val="00A9034C"/>
    <w:rsid w:val="00A909CE"/>
    <w:rsid w:val="00A9255D"/>
    <w:rsid w:val="00AA0B80"/>
    <w:rsid w:val="00AA0C01"/>
    <w:rsid w:val="00AA1C0E"/>
    <w:rsid w:val="00AA292C"/>
    <w:rsid w:val="00AA3CDB"/>
    <w:rsid w:val="00AA45A9"/>
    <w:rsid w:val="00AA589E"/>
    <w:rsid w:val="00AA58B2"/>
    <w:rsid w:val="00AA5BBB"/>
    <w:rsid w:val="00AA664B"/>
    <w:rsid w:val="00AA68D8"/>
    <w:rsid w:val="00AA774B"/>
    <w:rsid w:val="00AA778E"/>
    <w:rsid w:val="00AA7A4A"/>
    <w:rsid w:val="00AA7C4E"/>
    <w:rsid w:val="00AB0791"/>
    <w:rsid w:val="00AB14A1"/>
    <w:rsid w:val="00AB2B0B"/>
    <w:rsid w:val="00AB3E9C"/>
    <w:rsid w:val="00AB465F"/>
    <w:rsid w:val="00AB4E46"/>
    <w:rsid w:val="00AB4F20"/>
    <w:rsid w:val="00AB5059"/>
    <w:rsid w:val="00AB6107"/>
    <w:rsid w:val="00AB61A5"/>
    <w:rsid w:val="00AC2E69"/>
    <w:rsid w:val="00AC48BF"/>
    <w:rsid w:val="00AC4D57"/>
    <w:rsid w:val="00AC5684"/>
    <w:rsid w:val="00AC5AB8"/>
    <w:rsid w:val="00AC60DA"/>
    <w:rsid w:val="00AD1497"/>
    <w:rsid w:val="00AD205D"/>
    <w:rsid w:val="00AD3A39"/>
    <w:rsid w:val="00AD5307"/>
    <w:rsid w:val="00AD55B1"/>
    <w:rsid w:val="00AD5A1A"/>
    <w:rsid w:val="00AD5D6E"/>
    <w:rsid w:val="00AD65EB"/>
    <w:rsid w:val="00AD71ED"/>
    <w:rsid w:val="00AE0052"/>
    <w:rsid w:val="00AE0A90"/>
    <w:rsid w:val="00AE0B2D"/>
    <w:rsid w:val="00AE111B"/>
    <w:rsid w:val="00AE293B"/>
    <w:rsid w:val="00AE35C9"/>
    <w:rsid w:val="00AE4D20"/>
    <w:rsid w:val="00AE4ED1"/>
    <w:rsid w:val="00AE5D8A"/>
    <w:rsid w:val="00AE7FA7"/>
    <w:rsid w:val="00AF131E"/>
    <w:rsid w:val="00AF189A"/>
    <w:rsid w:val="00AF1AFC"/>
    <w:rsid w:val="00AF34A3"/>
    <w:rsid w:val="00AF4A53"/>
    <w:rsid w:val="00AF5E3A"/>
    <w:rsid w:val="00AF6AFF"/>
    <w:rsid w:val="00B00E56"/>
    <w:rsid w:val="00B02121"/>
    <w:rsid w:val="00B021FF"/>
    <w:rsid w:val="00B03879"/>
    <w:rsid w:val="00B04976"/>
    <w:rsid w:val="00B06788"/>
    <w:rsid w:val="00B068A7"/>
    <w:rsid w:val="00B0703C"/>
    <w:rsid w:val="00B10B60"/>
    <w:rsid w:val="00B10C80"/>
    <w:rsid w:val="00B1125A"/>
    <w:rsid w:val="00B117C1"/>
    <w:rsid w:val="00B12477"/>
    <w:rsid w:val="00B15940"/>
    <w:rsid w:val="00B161B0"/>
    <w:rsid w:val="00B162A4"/>
    <w:rsid w:val="00B16546"/>
    <w:rsid w:val="00B211E1"/>
    <w:rsid w:val="00B2173C"/>
    <w:rsid w:val="00B24CD3"/>
    <w:rsid w:val="00B25438"/>
    <w:rsid w:val="00B27482"/>
    <w:rsid w:val="00B2768B"/>
    <w:rsid w:val="00B30924"/>
    <w:rsid w:val="00B317FA"/>
    <w:rsid w:val="00B32578"/>
    <w:rsid w:val="00B336E9"/>
    <w:rsid w:val="00B33D4F"/>
    <w:rsid w:val="00B341C5"/>
    <w:rsid w:val="00B34A76"/>
    <w:rsid w:val="00B35269"/>
    <w:rsid w:val="00B36092"/>
    <w:rsid w:val="00B36B50"/>
    <w:rsid w:val="00B36DC1"/>
    <w:rsid w:val="00B37AEE"/>
    <w:rsid w:val="00B40EC8"/>
    <w:rsid w:val="00B41668"/>
    <w:rsid w:val="00B42539"/>
    <w:rsid w:val="00B45102"/>
    <w:rsid w:val="00B457D7"/>
    <w:rsid w:val="00B4647A"/>
    <w:rsid w:val="00B477EC"/>
    <w:rsid w:val="00B478DA"/>
    <w:rsid w:val="00B47B17"/>
    <w:rsid w:val="00B47C71"/>
    <w:rsid w:val="00B508A6"/>
    <w:rsid w:val="00B50922"/>
    <w:rsid w:val="00B50D51"/>
    <w:rsid w:val="00B52695"/>
    <w:rsid w:val="00B52741"/>
    <w:rsid w:val="00B5282D"/>
    <w:rsid w:val="00B53A25"/>
    <w:rsid w:val="00B5495B"/>
    <w:rsid w:val="00B54E6B"/>
    <w:rsid w:val="00B55CDB"/>
    <w:rsid w:val="00B562B8"/>
    <w:rsid w:val="00B5732D"/>
    <w:rsid w:val="00B612CD"/>
    <w:rsid w:val="00B61810"/>
    <w:rsid w:val="00B61B3E"/>
    <w:rsid w:val="00B63FAA"/>
    <w:rsid w:val="00B64F79"/>
    <w:rsid w:val="00B65B7D"/>
    <w:rsid w:val="00B66CE8"/>
    <w:rsid w:val="00B67581"/>
    <w:rsid w:val="00B675DF"/>
    <w:rsid w:val="00B71B6E"/>
    <w:rsid w:val="00B72433"/>
    <w:rsid w:val="00B728B3"/>
    <w:rsid w:val="00B73307"/>
    <w:rsid w:val="00B73A50"/>
    <w:rsid w:val="00B7683F"/>
    <w:rsid w:val="00B77214"/>
    <w:rsid w:val="00B774CA"/>
    <w:rsid w:val="00B77A64"/>
    <w:rsid w:val="00B77BAB"/>
    <w:rsid w:val="00B80142"/>
    <w:rsid w:val="00B81221"/>
    <w:rsid w:val="00B81839"/>
    <w:rsid w:val="00B81BDF"/>
    <w:rsid w:val="00B81D95"/>
    <w:rsid w:val="00B840A2"/>
    <w:rsid w:val="00B843EF"/>
    <w:rsid w:val="00B84C01"/>
    <w:rsid w:val="00B84E05"/>
    <w:rsid w:val="00B86884"/>
    <w:rsid w:val="00B87567"/>
    <w:rsid w:val="00B9073F"/>
    <w:rsid w:val="00B91098"/>
    <w:rsid w:val="00B9142C"/>
    <w:rsid w:val="00B926C7"/>
    <w:rsid w:val="00B93420"/>
    <w:rsid w:val="00B94EC9"/>
    <w:rsid w:val="00B962D5"/>
    <w:rsid w:val="00B9686F"/>
    <w:rsid w:val="00B97DC2"/>
    <w:rsid w:val="00BA0DAB"/>
    <w:rsid w:val="00BA12AB"/>
    <w:rsid w:val="00BA14ED"/>
    <w:rsid w:val="00BA226F"/>
    <w:rsid w:val="00BA250B"/>
    <w:rsid w:val="00BA2C97"/>
    <w:rsid w:val="00BA3FA5"/>
    <w:rsid w:val="00BA489A"/>
    <w:rsid w:val="00BA6918"/>
    <w:rsid w:val="00BA74DD"/>
    <w:rsid w:val="00BA7986"/>
    <w:rsid w:val="00BA7C07"/>
    <w:rsid w:val="00BB04FB"/>
    <w:rsid w:val="00BB1223"/>
    <w:rsid w:val="00BB2D6E"/>
    <w:rsid w:val="00BB315F"/>
    <w:rsid w:val="00BB3C84"/>
    <w:rsid w:val="00BB50D2"/>
    <w:rsid w:val="00BB5FBB"/>
    <w:rsid w:val="00BB6B24"/>
    <w:rsid w:val="00BB6E84"/>
    <w:rsid w:val="00BB7EB8"/>
    <w:rsid w:val="00BC1243"/>
    <w:rsid w:val="00BC22E7"/>
    <w:rsid w:val="00BC23BF"/>
    <w:rsid w:val="00BC31D0"/>
    <w:rsid w:val="00BC3A6A"/>
    <w:rsid w:val="00BC5870"/>
    <w:rsid w:val="00BC6359"/>
    <w:rsid w:val="00BC645E"/>
    <w:rsid w:val="00BC6696"/>
    <w:rsid w:val="00BC6B63"/>
    <w:rsid w:val="00BC6DBE"/>
    <w:rsid w:val="00BD059C"/>
    <w:rsid w:val="00BD1BFD"/>
    <w:rsid w:val="00BD2DAE"/>
    <w:rsid w:val="00BD3748"/>
    <w:rsid w:val="00BD4851"/>
    <w:rsid w:val="00BD5BD8"/>
    <w:rsid w:val="00BD769A"/>
    <w:rsid w:val="00BE0868"/>
    <w:rsid w:val="00BE1853"/>
    <w:rsid w:val="00BE347B"/>
    <w:rsid w:val="00BE4CCA"/>
    <w:rsid w:val="00BE4F5C"/>
    <w:rsid w:val="00BE6011"/>
    <w:rsid w:val="00BE6451"/>
    <w:rsid w:val="00BE65C0"/>
    <w:rsid w:val="00BE6A36"/>
    <w:rsid w:val="00BF03B3"/>
    <w:rsid w:val="00BF0C43"/>
    <w:rsid w:val="00BF3ABA"/>
    <w:rsid w:val="00BF3BAD"/>
    <w:rsid w:val="00BF45FF"/>
    <w:rsid w:val="00BF4B84"/>
    <w:rsid w:val="00BF4F5B"/>
    <w:rsid w:val="00BF5D41"/>
    <w:rsid w:val="00BF5EDB"/>
    <w:rsid w:val="00BF6374"/>
    <w:rsid w:val="00BF7F64"/>
    <w:rsid w:val="00C00747"/>
    <w:rsid w:val="00C00AC2"/>
    <w:rsid w:val="00C01B5E"/>
    <w:rsid w:val="00C01DE7"/>
    <w:rsid w:val="00C020E5"/>
    <w:rsid w:val="00C02158"/>
    <w:rsid w:val="00C0307E"/>
    <w:rsid w:val="00C034FD"/>
    <w:rsid w:val="00C042CC"/>
    <w:rsid w:val="00C049AC"/>
    <w:rsid w:val="00C0533C"/>
    <w:rsid w:val="00C05AA9"/>
    <w:rsid w:val="00C06303"/>
    <w:rsid w:val="00C06419"/>
    <w:rsid w:val="00C06B39"/>
    <w:rsid w:val="00C06D7D"/>
    <w:rsid w:val="00C1054C"/>
    <w:rsid w:val="00C111DC"/>
    <w:rsid w:val="00C113F1"/>
    <w:rsid w:val="00C11863"/>
    <w:rsid w:val="00C11B4B"/>
    <w:rsid w:val="00C13597"/>
    <w:rsid w:val="00C14DE7"/>
    <w:rsid w:val="00C1516D"/>
    <w:rsid w:val="00C151C3"/>
    <w:rsid w:val="00C15337"/>
    <w:rsid w:val="00C15438"/>
    <w:rsid w:val="00C155C2"/>
    <w:rsid w:val="00C15737"/>
    <w:rsid w:val="00C15E74"/>
    <w:rsid w:val="00C15FE9"/>
    <w:rsid w:val="00C172D4"/>
    <w:rsid w:val="00C20264"/>
    <w:rsid w:val="00C206A3"/>
    <w:rsid w:val="00C20D15"/>
    <w:rsid w:val="00C2352D"/>
    <w:rsid w:val="00C26E72"/>
    <w:rsid w:val="00C27605"/>
    <w:rsid w:val="00C30695"/>
    <w:rsid w:val="00C3093C"/>
    <w:rsid w:val="00C30CFE"/>
    <w:rsid w:val="00C30E99"/>
    <w:rsid w:val="00C32124"/>
    <w:rsid w:val="00C32776"/>
    <w:rsid w:val="00C32F52"/>
    <w:rsid w:val="00C3324B"/>
    <w:rsid w:val="00C33B49"/>
    <w:rsid w:val="00C33C12"/>
    <w:rsid w:val="00C33FB7"/>
    <w:rsid w:val="00C340B7"/>
    <w:rsid w:val="00C341B4"/>
    <w:rsid w:val="00C34F4F"/>
    <w:rsid w:val="00C35810"/>
    <w:rsid w:val="00C35BC8"/>
    <w:rsid w:val="00C35C7C"/>
    <w:rsid w:val="00C36C53"/>
    <w:rsid w:val="00C4011E"/>
    <w:rsid w:val="00C401A5"/>
    <w:rsid w:val="00C40D75"/>
    <w:rsid w:val="00C40E90"/>
    <w:rsid w:val="00C41E7E"/>
    <w:rsid w:val="00C429D1"/>
    <w:rsid w:val="00C42D82"/>
    <w:rsid w:val="00C4356B"/>
    <w:rsid w:val="00C43C11"/>
    <w:rsid w:val="00C43EE8"/>
    <w:rsid w:val="00C45EA6"/>
    <w:rsid w:val="00C45F7C"/>
    <w:rsid w:val="00C4691C"/>
    <w:rsid w:val="00C477BA"/>
    <w:rsid w:val="00C5063A"/>
    <w:rsid w:val="00C518C5"/>
    <w:rsid w:val="00C52BF5"/>
    <w:rsid w:val="00C5303D"/>
    <w:rsid w:val="00C535BA"/>
    <w:rsid w:val="00C5399F"/>
    <w:rsid w:val="00C53A72"/>
    <w:rsid w:val="00C54A39"/>
    <w:rsid w:val="00C5656A"/>
    <w:rsid w:val="00C56FF9"/>
    <w:rsid w:val="00C57C7D"/>
    <w:rsid w:val="00C57F7B"/>
    <w:rsid w:val="00C61514"/>
    <w:rsid w:val="00C61AE4"/>
    <w:rsid w:val="00C61F53"/>
    <w:rsid w:val="00C63E18"/>
    <w:rsid w:val="00C653F5"/>
    <w:rsid w:val="00C65950"/>
    <w:rsid w:val="00C66418"/>
    <w:rsid w:val="00C67783"/>
    <w:rsid w:val="00C67D10"/>
    <w:rsid w:val="00C706BC"/>
    <w:rsid w:val="00C709CF"/>
    <w:rsid w:val="00C71603"/>
    <w:rsid w:val="00C71DA0"/>
    <w:rsid w:val="00C73BD0"/>
    <w:rsid w:val="00C74025"/>
    <w:rsid w:val="00C741F2"/>
    <w:rsid w:val="00C7756B"/>
    <w:rsid w:val="00C80EC8"/>
    <w:rsid w:val="00C80FB6"/>
    <w:rsid w:val="00C8156D"/>
    <w:rsid w:val="00C81899"/>
    <w:rsid w:val="00C81D45"/>
    <w:rsid w:val="00C82697"/>
    <w:rsid w:val="00C8293A"/>
    <w:rsid w:val="00C82DE4"/>
    <w:rsid w:val="00C83185"/>
    <w:rsid w:val="00C8327E"/>
    <w:rsid w:val="00C84664"/>
    <w:rsid w:val="00C854F1"/>
    <w:rsid w:val="00C86E7A"/>
    <w:rsid w:val="00C87298"/>
    <w:rsid w:val="00C873F1"/>
    <w:rsid w:val="00C90C1A"/>
    <w:rsid w:val="00C90FFF"/>
    <w:rsid w:val="00C91A1F"/>
    <w:rsid w:val="00C92CAC"/>
    <w:rsid w:val="00C96294"/>
    <w:rsid w:val="00C96615"/>
    <w:rsid w:val="00C97A36"/>
    <w:rsid w:val="00C97B6A"/>
    <w:rsid w:val="00CA1068"/>
    <w:rsid w:val="00CA32ED"/>
    <w:rsid w:val="00CA4961"/>
    <w:rsid w:val="00CA70C0"/>
    <w:rsid w:val="00CA7248"/>
    <w:rsid w:val="00CA7E17"/>
    <w:rsid w:val="00CB001F"/>
    <w:rsid w:val="00CB018B"/>
    <w:rsid w:val="00CB0EBE"/>
    <w:rsid w:val="00CB1C44"/>
    <w:rsid w:val="00CB286A"/>
    <w:rsid w:val="00CB5DCC"/>
    <w:rsid w:val="00CB5EC7"/>
    <w:rsid w:val="00CB61EB"/>
    <w:rsid w:val="00CB6C8A"/>
    <w:rsid w:val="00CB713D"/>
    <w:rsid w:val="00CB71A0"/>
    <w:rsid w:val="00CB7D2E"/>
    <w:rsid w:val="00CC085E"/>
    <w:rsid w:val="00CC29D5"/>
    <w:rsid w:val="00CC4B2E"/>
    <w:rsid w:val="00CC5240"/>
    <w:rsid w:val="00CC6598"/>
    <w:rsid w:val="00CD041D"/>
    <w:rsid w:val="00CD04F7"/>
    <w:rsid w:val="00CD06E2"/>
    <w:rsid w:val="00CD1725"/>
    <w:rsid w:val="00CD296F"/>
    <w:rsid w:val="00CD3E9D"/>
    <w:rsid w:val="00CD549A"/>
    <w:rsid w:val="00CD59C2"/>
    <w:rsid w:val="00CD73A2"/>
    <w:rsid w:val="00CD7589"/>
    <w:rsid w:val="00CD76A5"/>
    <w:rsid w:val="00CE0DBC"/>
    <w:rsid w:val="00CE2A43"/>
    <w:rsid w:val="00CE2AE4"/>
    <w:rsid w:val="00CE4FCA"/>
    <w:rsid w:val="00CE5842"/>
    <w:rsid w:val="00CE759C"/>
    <w:rsid w:val="00CF127D"/>
    <w:rsid w:val="00CF29FC"/>
    <w:rsid w:val="00CF3C46"/>
    <w:rsid w:val="00CF4B65"/>
    <w:rsid w:val="00CF588E"/>
    <w:rsid w:val="00CF69EA"/>
    <w:rsid w:val="00CF6BD4"/>
    <w:rsid w:val="00CF78BD"/>
    <w:rsid w:val="00CF7E9E"/>
    <w:rsid w:val="00D00461"/>
    <w:rsid w:val="00D007F2"/>
    <w:rsid w:val="00D0091C"/>
    <w:rsid w:val="00D00C3F"/>
    <w:rsid w:val="00D00F8D"/>
    <w:rsid w:val="00D0103A"/>
    <w:rsid w:val="00D012E3"/>
    <w:rsid w:val="00D0318A"/>
    <w:rsid w:val="00D05734"/>
    <w:rsid w:val="00D061C7"/>
    <w:rsid w:val="00D0624B"/>
    <w:rsid w:val="00D06486"/>
    <w:rsid w:val="00D064BA"/>
    <w:rsid w:val="00D0774D"/>
    <w:rsid w:val="00D10365"/>
    <w:rsid w:val="00D10815"/>
    <w:rsid w:val="00D11DE8"/>
    <w:rsid w:val="00D11F9A"/>
    <w:rsid w:val="00D125EF"/>
    <w:rsid w:val="00D12777"/>
    <w:rsid w:val="00D12B49"/>
    <w:rsid w:val="00D13642"/>
    <w:rsid w:val="00D16041"/>
    <w:rsid w:val="00D17149"/>
    <w:rsid w:val="00D20993"/>
    <w:rsid w:val="00D2207D"/>
    <w:rsid w:val="00D22A74"/>
    <w:rsid w:val="00D23101"/>
    <w:rsid w:val="00D250E5"/>
    <w:rsid w:val="00D25241"/>
    <w:rsid w:val="00D265AA"/>
    <w:rsid w:val="00D26D45"/>
    <w:rsid w:val="00D2725C"/>
    <w:rsid w:val="00D27D96"/>
    <w:rsid w:val="00D303D7"/>
    <w:rsid w:val="00D30AE9"/>
    <w:rsid w:val="00D316FC"/>
    <w:rsid w:val="00D3216F"/>
    <w:rsid w:val="00D3306F"/>
    <w:rsid w:val="00D338EE"/>
    <w:rsid w:val="00D33C1A"/>
    <w:rsid w:val="00D342D4"/>
    <w:rsid w:val="00D35BF8"/>
    <w:rsid w:val="00D363BD"/>
    <w:rsid w:val="00D40A7B"/>
    <w:rsid w:val="00D411DF"/>
    <w:rsid w:val="00D4177D"/>
    <w:rsid w:val="00D4177F"/>
    <w:rsid w:val="00D43D36"/>
    <w:rsid w:val="00D4441A"/>
    <w:rsid w:val="00D446E8"/>
    <w:rsid w:val="00D44B92"/>
    <w:rsid w:val="00D457FE"/>
    <w:rsid w:val="00D5263F"/>
    <w:rsid w:val="00D52F76"/>
    <w:rsid w:val="00D53B70"/>
    <w:rsid w:val="00D55C39"/>
    <w:rsid w:val="00D55F18"/>
    <w:rsid w:val="00D56AA2"/>
    <w:rsid w:val="00D60111"/>
    <w:rsid w:val="00D605C6"/>
    <w:rsid w:val="00D615DC"/>
    <w:rsid w:val="00D625EF"/>
    <w:rsid w:val="00D636A4"/>
    <w:rsid w:val="00D637D8"/>
    <w:rsid w:val="00D63DB5"/>
    <w:rsid w:val="00D64452"/>
    <w:rsid w:val="00D64911"/>
    <w:rsid w:val="00D65346"/>
    <w:rsid w:val="00D6542A"/>
    <w:rsid w:val="00D6597D"/>
    <w:rsid w:val="00D6624B"/>
    <w:rsid w:val="00D67069"/>
    <w:rsid w:val="00D70C37"/>
    <w:rsid w:val="00D71DAE"/>
    <w:rsid w:val="00D71E38"/>
    <w:rsid w:val="00D725EA"/>
    <w:rsid w:val="00D72F0C"/>
    <w:rsid w:val="00D748F7"/>
    <w:rsid w:val="00D74A95"/>
    <w:rsid w:val="00D75B8F"/>
    <w:rsid w:val="00D77563"/>
    <w:rsid w:val="00D77D78"/>
    <w:rsid w:val="00D808D8"/>
    <w:rsid w:val="00D8166E"/>
    <w:rsid w:val="00D84FAD"/>
    <w:rsid w:val="00D85C07"/>
    <w:rsid w:val="00D86413"/>
    <w:rsid w:val="00D9069D"/>
    <w:rsid w:val="00D90844"/>
    <w:rsid w:val="00D91AED"/>
    <w:rsid w:val="00D937BB"/>
    <w:rsid w:val="00D946CE"/>
    <w:rsid w:val="00D953DE"/>
    <w:rsid w:val="00D96543"/>
    <w:rsid w:val="00D974F0"/>
    <w:rsid w:val="00DA0FAF"/>
    <w:rsid w:val="00DA2534"/>
    <w:rsid w:val="00DA26BC"/>
    <w:rsid w:val="00DA33B8"/>
    <w:rsid w:val="00DA3739"/>
    <w:rsid w:val="00DA3C5F"/>
    <w:rsid w:val="00DA4C62"/>
    <w:rsid w:val="00DA59DB"/>
    <w:rsid w:val="00DA71CF"/>
    <w:rsid w:val="00DA7897"/>
    <w:rsid w:val="00DA7DB4"/>
    <w:rsid w:val="00DB0A48"/>
    <w:rsid w:val="00DB1223"/>
    <w:rsid w:val="00DB15D6"/>
    <w:rsid w:val="00DB209A"/>
    <w:rsid w:val="00DB2501"/>
    <w:rsid w:val="00DB318E"/>
    <w:rsid w:val="00DB54EA"/>
    <w:rsid w:val="00DB56CF"/>
    <w:rsid w:val="00DB56ED"/>
    <w:rsid w:val="00DB6784"/>
    <w:rsid w:val="00DC05C8"/>
    <w:rsid w:val="00DC2CDB"/>
    <w:rsid w:val="00DC3FB0"/>
    <w:rsid w:val="00DC47CC"/>
    <w:rsid w:val="00DC490B"/>
    <w:rsid w:val="00DC54F7"/>
    <w:rsid w:val="00DC5584"/>
    <w:rsid w:val="00DC5825"/>
    <w:rsid w:val="00DC7010"/>
    <w:rsid w:val="00DC79BC"/>
    <w:rsid w:val="00DC7E7D"/>
    <w:rsid w:val="00DD0937"/>
    <w:rsid w:val="00DD157D"/>
    <w:rsid w:val="00DD1580"/>
    <w:rsid w:val="00DD1FF2"/>
    <w:rsid w:val="00DD390B"/>
    <w:rsid w:val="00DD3FAF"/>
    <w:rsid w:val="00DD4B5E"/>
    <w:rsid w:val="00DD4CA7"/>
    <w:rsid w:val="00DD55EC"/>
    <w:rsid w:val="00DD68CB"/>
    <w:rsid w:val="00DD6F76"/>
    <w:rsid w:val="00DD7B60"/>
    <w:rsid w:val="00DE076D"/>
    <w:rsid w:val="00DE17EA"/>
    <w:rsid w:val="00DE1F48"/>
    <w:rsid w:val="00DE226A"/>
    <w:rsid w:val="00DE406B"/>
    <w:rsid w:val="00DE4BDB"/>
    <w:rsid w:val="00DE5604"/>
    <w:rsid w:val="00DE560B"/>
    <w:rsid w:val="00DE5922"/>
    <w:rsid w:val="00DE622B"/>
    <w:rsid w:val="00DF17F3"/>
    <w:rsid w:val="00DF1BC3"/>
    <w:rsid w:val="00DF2638"/>
    <w:rsid w:val="00DF2706"/>
    <w:rsid w:val="00DF2ACD"/>
    <w:rsid w:val="00DF2B64"/>
    <w:rsid w:val="00DF3970"/>
    <w:rsid w:val="00DF3A47"/>
    <w:rsid w:val="00DF40BB"/>
    <w:rsid w:val="00DF4389"/>
    <w:rsid w:val="00DF56E4"/>
    <w:rsid w:val="00DF5957"/>
    <w:rsid w:val="00DF62C8"/>
    <w:rsid w:val="00DF6C53"/>
    <w:rsid w:val="00DF7988"/>
    <w:rsid w:val="00E01B92"/>
    <w:rsid w:val="00E02C4C"/>
    <w:rsid w:val="00E02CB7"/>
    <w:rsid w:val="00E03F55"/>
    <w:rsid w:val="00E05397"/>
    <w:rsid w:val="00E05A4B"/>
    <w:rsid w:val="00E067B4"/>
    <w:rsid w:val="00E07F6F"/>
    <w:rsid w:val="00E10465"/>
    <w:rsid w:val="00E11894"/>
    <w:rsid w:val="00E11A77"/>
    <w:rsid w:val="00E11C03"/>
    <w:rsid w:val="00E139BB"/>
    <w:rsid w:val="00E13D5E"/>
    <w:rsid w:val="00E151A3"/>
    <w:rsid w:val="00E151EA"/>
    <w:rsid w:val="00E1606E"/>
    <w:rsid w:val="00E16293"/>
    <w:rsid w:val="00E167B1"/>
    <w:rsid w:val="00E172B8"/>
    <w:rsid w:val="00E20E6B"/>
    <w:rsid w:val="00E21510"/>
    <w:rsid w:val="00E2194A"/>
    <w:rsid w:val="00E2244D"/>
    <w:rsid w:val="00E23282"/>
    <w:rsid w:val="00E232C2"/>
    <w:rsid w:val="00E24F32"/>
    <w:rsid w:val="00E252B8"/>
    <w:rsid w:val="00E255E3"/>
    <w:rsid w:val="00E25B0C"/>
    <w:rsid w:val="00E26BA6"/>
    <w:rsid w:val="00E26D23"/>
    <w:rsid w:val="00E27380"/>
    <w:rsid w:val="00E30386"/>
    <w:rsid w:val="00E30CBA"/>
    <w:rsid w:val="00E32B31"/>
    <w:rsid w:val="00E34179"/>
    <w:rsid w:val="00E35CA1"/>
    <w:rsid w:val="00E366F6"/>
    <w:rsid w:val="00E3718D"/>
    <w:rsid w:val="00E37F80"/>
    <w:rsid w:val="00E42347"/>
    <w:rsid w:val="00E425D6"/>
    <w:rsid w:val="00E42B37"/>
    <w:rsid w:val="00E42C3F"/>
    <w:rsid w:val="00E43996"/>
    <w:rsid w:val="00E43A28"/>
    <w:rsid w:val="00E43F5A"/>
    <w:rsid w:val="00E445A1"/>
    <w:rsid w:val="00E4510A"/>
    <w:rsid w:val="00E46064"/>
    <w:rsid w:val="00E4699B"/>
    <w:rsid w:val="00E470DB"/>
    <w:rsid w:val="00E5024D"/>
    <w:rsid w:val="00E50499"/>
    <w:rsid w:val="00E5159C"/>
    <w:rsid w:val="00E51FFE"/>
    <w:rsid w:val="00E52411"/>
    <w:rsid w:val="00E532B2"/>
    <w:rsid w:val="00E536A0"/>
    <w:rsid w:val="00E543BE"/>
    <w:rsid w:val="00E54411"/>
    <w:rsid w:val="00E550B6"/>
    <w:rsid w:val="00E55467"/>
    <w:rsid w:val="00E562DE"/>
    <w:rsid w:val="00E56461"/>
    <w:rsid w:val="00E56D6A"/>
    <w:rsid w:val="00E57F46"/>
    <w:rsid w:val="00E6241E"/>
    <w:rsid w:val="00E62F99"/>
    <w:rsid w:val="00E637DF"/>
    <w:rsid w:val="00E649D3"/>
    <w:rsid w:val="00E65C58"/>
    <w:rsid w:val="00E66168"/>
    <w:rsid w:val="00E66451"/>
    <w:rsid w:val="00E66673"/>
    <w:rsid w:val="00E675AB"/>
    <w:rsid w:val="00E67D56"/>
    <w:rsid w:val="00E67DEA"/>
    <w:rsid w:val="00E70C7F"/>
    <w:rsid w:val="00E71F1A"/>
    <w:rsid w:val="00E7239E"/>
    <w:rsid w:val="00E72C1E"/>
    <w:rsid w:val="00E74188"/>
    <w:rsid w:val="00E750DF"/>
    <w:rsid w:val="00E75C1A"/>
    <w:rsid w:val="00E77063"/>
    <w:rsid w:val="00E80913"/>
    <w:rsid w:val="00E80FE5"/>
    <w:rsid w:val="00E81928"/>
    <w:rsid w:val="00E81943"/>
    <w:rsid w:val="00E81AF5"/>
    <w:rsid w:val="00E823E9"/>
    <w:rsid w:val="00E827ED"/>
    <w:rsid w:val="00E82A3C"/>
    <w:rsid w:val="00E83402"/>
    <w:rsid w:val="00E83C09"/>
    <w:rsid w:val="00E8636B"/>
    <w:rsid w:val="00E87118"/>
    <w:rsid w:val="00E87BE8"/>
    <w:rsid w:val="00E90359"/>
    <w:rsid w:val="00E90593"/>
    <w:rsid w:val="00E906E2"/>
    <w:rsid w:val="00E9075A"/>
    <w:rsid w:val="00E93517"/>
    <w:rsid w:val="00E935BB"/>
    <w:rsid w:val="00E93A3D"/>
    <w:rsid w:val="00E93D1C"/>
    <w:rsid w:val="00E95DFE"/>
    <w:rsid w:val="00E9767B"/>
    <w:rsid w:val="00EA007F"/>
    <w:rsid w:val="00EA0185"/>
    <w:rsid w:val="00EA05E5"/>
    <w:rsid w:val="00EA0D1F"/>
    <w:rsid w:val="00EA1919"/>
    <w:rsid w:val="00EA210D"/>
    <w:rsid w:val="00EA4DED"/>
    <w:rsid w:val="00EA4E61"/>
    <w:rsid w:val="00EA57BD"/>
    <w:rsid w:val="00EA5AD8"/>
    <w:rsid w:val="00EA620F"/>
    <w:rsid w:val="00EA668F"/>
    <w:rsid w:val="00EA6869"/>
    <w:rsid w:val="00EB1079"/>
    <w:rsid w:val="00EB1BF2"/>
    <w:rsid w:val="00EB3B58"/>
    <w:rsid w:val="00EB4CE0"/>
    <w:rsid w:val="00EB4F28"/>
    <w:rsid w:val="00EB6530"/>
    <w:rsid w:val="00EB66D1"/>
    <w:rsid w:val="00EB671C"/>
    <w:rsid w:val="00EB6F22"/>
    <w:rsid w:val="00EB7998"/>
    <w:rsid w:val="00EB7B14"/>
    <w:rsid w:val="00EC0F05"/>
    <w:rsid w:val="00EC1886"/>
    <w:rsid w:val="00EC222C"/>
    <w:rsid w:val="00EC23EE"/>
    <w:rsid w:val="00EC2657"/>
    <w:rsid w:val="00EC27C6"/>
    <w:rsid w:val="00EC2CB7"/>
    <w:rsid w:val="00EC42FA"/>
    <w:rsid w:val="00EC445C"/>
    <w:rsid w:val="00EC4D7B"/>
    <w:rsid w:val="00EC5438"/>
    <w:rsid w:val="00EC5A46"/>
    <w:rsid w:val="00EC61B5"/>
    <w:rsid w:val="00EC7E79"/>
    <w:rsid w:val="00ED0A89"/>
    <w:rsid w:val="00ED1055"/>
    <w:rsid w:val="00ED12BD"/>
    <w:rsid w:val="00ED1C48"/>
    <w:rsid w:val="00ED2EE0"/>
    <w:rsid w:val="00ED3633"/>
    <w:rsid w:val="00ED411F"/>
    <w:rsid w:val="00ED4F32"/>
    <w:rsid w:val="00ED5868"/>
    <w:rsid w:val="00ED5967"/>
    <w:rsid w:val="00ED5D7F"/>
    <w:rsid w:val="00ED6A6B"/>
    <w:rsid w:val="00ED6CFE"/>
    <w:rsid w:val="00ED70DD"/>
    <w:rsid w:val="00ED75FD"/>
    <w:rsid w:val="00EE046E"/>
    <w:rsid w:val="00EE0EA6"/>
    <w:rsid w:val="00EE227A"/>
    <w:rsid w:val="00EE2B73"/>
    <w:rsid w:val="00EE2C25"/>
    <w:rsid w:val="00EE2D24"/>
    <w:rsid w:val="00EE2D7A"/>
    <w:rsid w:val="00EE2E17"/>
    <w:rsid w:val="00EE3786"/>
    <w:rsid w:val="00EE47E4"/>
    <w:rsid w:val="00EE573E"/>
    <w:rsid w:val="00EE5C3E"/>
    <w:rsid w:val="00EE5E1E"/>
    <w:rsid w:val="00EE5F6A"/>
    <w:rsid w:val="00EE61D7"/>
    <w:rsid w:val="00EE7A19"/>
    <w:rsid w:val="00EF0629"/>
    <w:rsid w:val="00EF0680"/>
    <w:rsid w:val="00EF18A0"/>
    <w:rsid w:val="00EF2C4C"/>
    <w:rsid w:val="00EF3530"/>
    <w:rsid w:val="00EF3533"/>
    <w:rsid w:val="00EF4896"/>
    <w:rsid w:val="00EF56CF"/>
    <w:rsid w:val="00EF73A8"/>
    <w:rsid w:val="00F016AE"/>
    <w:rsid w:val="00F022EB"/>
    <w:rsid w:val="00F02950"/>
    <w:rsid w:val="00F03872"/>
    <w:rsid w:val="00F03E9E"/>
    <w:rsid w:val="00F0513E"/>
    <w:rsid w:val="00F060A6"/>
    <w:rsid w:val="00F06224"/>
    <w:rsid w:val="00F06E98"/>
    <w:rsid w:val="00F071B3"/>
    <w:rsid w:val="00F07936"/>
    <w:rsid w:val="00F10507"/>
    <w:rsid w:val="00F10D02"/>
    <w:rsid w:val="00F1122B"/>
    <w:rsid w:val="00F11EC7"/>
    <w:rsid w:val="00F12000"/>
    <w:rsid w:val="00F12E86"/>
    <w:rsid w:val="00F133C7"/>
    <w:rsid w:val="00F14026"/>
    <w:rsid w:val="00F162EA"/>
    <w:rsid w:val="00F1634A"/>
    <w:rsid w:val="00F1792D"/>
    <w:rsid w:val="00F17C23"/>
    <w:rsid w:val="00F2067C"/>
    <w:rsid w:val="00F208E6"/>
    <w:rsid w:val="00F20A88"/>
    <w:rsid w:val="00F20BCB"/>
    <w:rsid w:val="00F23994"/>
    <w:rsid w:val="00F23EDC"/>
    <w:rsid w:val="00F24D40"/>
    <w:rsid w:val="00F25522"/>
    <w:rsid w:val="00F262FA"/>
    <w:rsid w:val="00F26559"/>
    <w:rsid w:val="00F26E75"/>
    <w:rsid w:val="00F27204"/>
    <w:rsid w:val="00F27DF8"/>
    <w:rsid w:val="00F3061F"/>
    <w:rsid w:val="00F32819"/>
    <w:rsid w:val="00F334BE"/>
    <w:rsid w:val="00F3451C"/>
    <w:rsid w:val="00F34FC0"/>
    <w:rsid w:val="00F35F5A"/>
    <w:rsid w:val="00F3605F"/>
    <w:rsid w:val="00F36207"/>
    <w:rsid w:val="00F40065"/>
    <w:rsid w:val="00F404FB"/>
    <w:rsid w:val="00F40CF7"/>
    <w:rsid w:val="00F40E6D"/>
    <w:rsid w:val="00F42189"/>
    <w:rsid w:val="00F42413"/>
    <w:rsid w:val="00F4253A"/>
    <w:rsid w:val="00F42902"/>
    <w:rsid w:val="00F451DE"/>
    <w:rsid w:val="00F45549"/>
    <w:rsid w:val="00F4556D"/>
    <w:rsid w:val="00F46AE6"/>
    <w:rsid w:val="00F46D85"/>
    <w:rsid w:val="00F50DF1"/>
    <w:rsid w:val="00F54AEC"/>
    <w:rsid w:val="00F55521"/>
    <w:rsid w:val="00F555D5"/>
    <w:rsid w:val="00F556F2"/>
    <w:rsid w:val="00F61345"/>
    <w:rsid w:val="00F62319"/>
    <w:rsid w:val="00F624BA"/>
    <w:rsid w:val="00F625DB"/>
    <w:rsid w:val="00F637F5"/>
    <w:rsid w:val="00F63CB3"/>
    <w:rsid w:val="00F645A1"/>
    <w:rsid w:val="00F64909"/>
    <w:rsid w:val="00F64910"/>
    <w:rsid w:val="00F650D4"/>
    <w:rsid w:val="00F6595A"/>
    <w:rsid w:val="00F65FD3"/>
    <w:rsid w:val="00F66E97"/>
    <w:rsid w:val="00F6743B"/>
    <w:rsid w:val="00F67653"/>
    <w:rsid w:val="00F734C7"/>
    <w:rsid w:val="00F75565"/>
    <w:rsid w:val="00F75B4E"/>
    <w:rsid w:val="00F75C10"/>
    <w:rsid w:val="00F768B5"/>
    <w:rsid w:val="00F807C8"/>
    <w:rsid w:val="00F80824"/>
    <w:rsid w:val="00F812D7"/>
    <w:rsid w:val="00F8175C"/>
    <w:rsid w:val="00F825EF"/>
    <w:rsid w:val="00F84CE8"/>
    <w:rsid w:val="00F85D56"/>
    <w:rsid w:val="00F85E73"/>
    <w:rsid w:val="00F86321"/>
    <w:rsid w:val="00F90672"/>
    <w:rsid w:val="00F91521"/>
    <w:rsid w:val="00F91AF7"/>
    <w:rsid w:val="00F92295"/>
    <w:rsid w:val="00F92EE0"/>
    <w:rsid w:val="00F930E1"/>
    <w:rsid w:val="00F9357B"/>
    <w:rsid w:val="00F93987"/>
    <w:rsid w:val="00F94B23"/>
    <w:rsid w:val="00F957E3"/>
    <w:rsid w:val="00F96138"/>
    <w:rsid w:val="00F96D17"/>
    <w:rsid w:val="00FA1B74"/>
    <w:rsid w:val="00FA1CF7"/>
    <w:rsid w:val="00FA2AB1"/>
    <w:rsid w:val="00FA34F8"/>
    <w:rsid w:val="00FA3591"/>
    <w:rsid w:val="00FA4AF5"/>
    <w:rsid w:val="00FA5374"/>
    <w:rsid w:val="00FA6207"/>
    <w:rsid w:val="00FA6875"/>
    <w:rsid w:val="00FA7AD0"/>
    <w:rsid w:val="00FB06D4"/>
    <w:rsid w:val="00FB0DD0"/>
    <w:rsid w:val="00FB1E67"/>
    <w:rsid w:val="00FB2A77"/>
    <w:rsid w:val="00FB370B"/>
    <w:rsid w:val="00FB3E0B"/>
    <w:rsid w:val="00FB4BAD"/>
    <w:rsid w:val="00FB687D"/>
    <w:rsid w:val="00FB75DF"/>
    <w:rsid w:val="00FC06E2"/>
    <w:rsid w:val="00FC09F2"/>
    <w:rsid w:val="00FC10FA"/>
    <w:rsid w:val="00FC133A"/>
    <w:rsid w:val="00FC17EA"/>
    <w:rsid w:val="00FC1B15"/>
    <w:rsid w:val="00FC21B5"/>
    <w:rsid w:val="00FC3759"/>
    <w:rsid w:val="00FC4F20"/>
    <w:rsid w:val="00FC5054"/>
    <w:rsid w:val="00FC5400"/>
    <w:rsid w:val="00FC5AC9"/>
    <w:rsid w:val="00FC5EA8"/>
    <w:rsid w:val="00FC6608"/>
    <w:rsid w:val="00FD039E"/>
    <w:rsid w:val="00FD279E"/>
    <w:rsid w:val="00FD524E"/>
    <w:rsid w:val="00FD5D2B"/>
    <w:rsid w:val="00FD5F57"/>
    <w:rsid w:val="00FD601E"/>
    <w:rsid w:val="00FD60C5"/>
    <w:rsid w:val="00FD7933"/>
    <w:rsid w:val="00FE0326"/>
    <w:rsid w:val="00FE15B6"/>
    <w:rsid w:val="00FE6089"/>
    <w:rsid w:val="00FE6BF7"/>
    <w:rsid w:val="00FE6F40"/>
    <w:rsid w:val="00FE7BAB"/>
    <w:rsid w:val="00FE7C56"/>
    <w:rsid w:val="00FF0455"/>
    <w:rsid w:val="00FF0703"/>
    <w:rsid w:val="00FF1CC4"/>
    <w:rsid w:val="00FF272F"/>
    <w:rsid w:val="00FF2821"/>
    <w:rsid w:val="00FF2954"/>
    <w:rsid w:val="00FF3D7A"/>
    <w:rsid w:val="00FF4D38"/>
    <w:rsid w:val="00FF5854"/>
    <w:rsid w:val="00FF630D"/>
    <w:rsid w:val="00FF69C8"/>
    <w:rsid w:val="00FF6F23"/>
    <w:rsid w:val="00FF79DE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0B8F5"/>
  <w15:docId w15:val="{E881C28C-7919-4098-888E-9C6E05A42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F817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7D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06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B6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B6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link w:val="Heading6Char"/>
    <w:uiPriority w:val="9"/>
    <w:qFormat/>
    <w:rsid w:val="00A279E9"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4516FD"/>
  </w:style>
  <w:style w:type="paragraph" w:styleId="ListParagraph">
    <w:name w:val="List Paragraph"/>
    <w:basedOn w:val="Normal"/>
    <w:qFormat/>
    <w:rsid w:val="008966F4"/>
    <w:pPr>
      <w:ind w:left="720"/>
      <w:contextualSpacing/>
    </w:pPr>
  </w:style>
  <w:style w:type="paragraph" w:styleId="NoSpacing">
    <w:name w:val="No Spacing"/>
    <w:uiPriority w:val="1"/>
    <w:qFormat/>
    <w:rsid w:val="008966F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62C7A"/>
    <w:rPr>
      <w:strike w:val="0"/>
      <w:dstrike w:val="0"/>
      <w:color w:val="337AB7"/>
      <w:u w:val="none"/>
      <w:effect w:val="none"/>
      <w:shd w:val="clear" w:color="auto" w:fill="auto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62C7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2C50C2"/>
    <w:pPr>
      <w:spacing w:after="165"/>
    </w:pPr>
  </w:style>
  <w:style w:type="character" w:styleId="Strong">
    <w:name w:val="Strong"/>
    <w:basedOn w:val="DefaultParagraphFont"/>
    <w:uiPriority w:val="22"/>
    <w:qFormat/>
    <w:rsid w:val="00626DF5"/>
    <w:rPr>
      <w:b/>
      <w:bCs/>
    </w:rPr>
  </w:style>
  <w:style w:type="character" w:customStyle="1" w:styleId="hvr">
    <w:name w:val="hvr"/>
    <w:basedOn w:val="DefaultParagraphFont"/>
    <w:rsid w:val="0040627D"/>
  </w:style>
  <w:style w:type="paragraph" w:styleId="BalloonText">
    <w:name w:val="Balloon Text"/>
    <w:basedOn w:val="Normal"/>
    <w:link w:val="BalloonTextChar"/>
    <w:uiPriority w:val="99"/>
    <w:semiHidden/>
    <w:unhideWhenUsed/>
    <w:rsid w:val="00767F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F71"/>
    <w:rPr>
      <w:rFonts w:ascii="Segoe UI" w:eastAsia="Times New Roman" w:hAnsi="Segoe UI" w:cs="Segoe UI"/>
      <w:sz w:val="18"/>
      <w:szCs w:val="18"/>
    </w:rPr>
  </w:style>
  <w:style w:type="character" w:customStyle="1" w:styleId="ae-compliance-indent">
    <w:name w:val="ae-compliance-indent"/>
    <w:basedOn w:val="DefaultParagraphFont"/>
    <w:rsid w:val="00F40CF7"/>
  </w:style>
  <w:style w:type="character" w:customStyle="1" w:styleId="language-name">
    <w:name w:val="language-name"/>
    <w:basedOn w:val="DefaultParagraphFont"/>
    <w:rsid w:val="00F40CF7"/>
  </w:style>
  <w:style w:type="character" w:customStyle="1" w:styleId="jobtitle">
    <w:name w:val="jobtitle"/>
    <w:basedOn w:val="DefaultParagraphFont"/>
    <w:rsid w:val="00F40CF7"/>
  </w:style>
  <w:style w:type="character" w:customStyle="1" w:styleId="jobnum">
    <w:name w:val="jobnum"/>
    <w:basedOn w:val="DefaultParagraphFont"/>
    <w:rsid w:val="00F40CF7"/>
  </w:style>
  <w:style w:type="character" w:customStyle="1" w:styleId="resultlocationlink">
    <w:name w:val="resultlocationlink"/>
    <w:basedOn w:val="DefaultParagraphFont"/>
    <w:rsid w:val="00F40CF7"/>
  </w:style>
  <w:style w:type="character" w:customStyle="1" w:styleId="resultfootervalue">
    <w:name w:val="resultfootervalue"/>
    <w:basedOn w:val="DefaultParagraphFont"/>
    <w:rsid w:val="00F40CF7"/>
  </w:style>
  <w:style w:type="character" w:customStyle="1" w:styleId="lt-line-clampline">
    <w:name w:val="lt-line-clamp__line"/>
    <w:basedOn w:val="DefaultParagraphFont"/>
    <w:rsid w:val="006F42A9"/>
  </w:style>
  <w:style w:type="character" w:customStyle="1" w:styleId="Heading6Char">
    <w:name w:val="Heading 6 Char"/>
    <w:basedOn w:val="DefaultParagraphFont"/>
    <w:link w:val="Heading6"/>
    <w:uiPriority w:val="9"/>
    <w:rsid w:val="00A279E9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C68B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B6E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B6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pull-right">
    <w:name w:val="pull-right"/>
    <w:basedOn w:val="DefaultParagraphFont"/>
    <w:rsid w:val="005C5B6E"/>
  </w:style>
  <w:style w:type="character" w:customStyle="1" w:styleId="well">
    <w:name w:val="well"/>
    <w:basedOn w:val="DefaultParagraphFont"/>
    <w:rsid w:val="005C5B6E"/>
  </w:style>
  <w:style w:type="character" w:customStyle="1" w:styleId="t-font-bold">
    <w:name w:val="t-font-bold"/>
    <w:basedOn w:val="DefaultParagraphFont"/>
    <w:rsid w:val="005C5B6E"/>
  </w:style>
  <w:style w:type="character" w:customStyle="1" w:styleId="lt-line-clampellipsis">
    <w:name w:val="lt-line-clamp__ellipsis"/>
    <w:basedOn w:val="DefaultParagraphFont"/>
    <w:rsid w:val="00507041"/>
  </w:style>
  <w:style w:type="character" w:customStyle="1" w:styleId="Heading3Char">
    <w:name w:val="Heading 3 Char"/>
    <w:basedOn w:val="DefaultParagraphFont"/>
    <w:link w:val="Heading3"/>
    <w:uiPriority w:val="9"/>
    <w:semiHidden/>
    <w:rsid w:val="00E460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jobs-boxlist-item">
    <w:name w:val="jobs-box__list-item"/>
    <w:basedOn w:val="Normal"/>
    <w:rsid w:val="00430E4A"/>
    <w:pPr>
      <w:spacing w:before="100" w:beforeAutospacing="1" w:after="100" w:afterAutospacing="1"/>
    </w:pPr>
  </w:style>
  <w:style w:type="paragraph" w:customStyle="1" w:styleId="jobs-boxbody">
    <w:name w:val="jobs-box__body"/>
    <w:basedOn w:val="Normal"/>
    <w:rsid w:val="00430E4A"/>
    <w:pPr>
      <w:spacing w:before="100" w:beforeAutospacing="1" w:after="100" w:afterAutospacing="1"/>
    </w:pPr>
  </w:style>
  <w:style w:type="paragraph" w:customStyle="1" w:styleId="Default">
    <w:name w:val="Default"/>
    <w:rsid w:val="00A870AA"/>
    <w:pPr>
      <w:autoSpaceDE w:val="0"/>
      <w:autoSpaceDN w:val="0"/>
      <w:adjustRightInd w:val="0"/>
      <w:spacing w:after="0" w:line="240" w:lineRule="auto"/>
    </w:pPr>
    <w:rPr>
      <w:rFonts w:ascii="Gill Sans MT" w:hAnsi="Gill Sans MT" w:cs="Gill Sans MT"/>
      <w:color w:val="000000"/>
      <w:sz w:val="24"/>
      <w:szCs w:val="24"/>
    </w:rPr>
  </w:style>
  <w:style w:type="paragraph" w:customStyle="1" w:styleId="gmail-m446236472363896664msolistparagraph">
    <w:name w:val="gmail-m_446236472363896664msolistparagraph"/>
    <w:basedOn w:val="Normal"/>
    <w:rsid w:val="0042156C"/>
    <w:pPr>
      <w:spacing w:before="100" w:beforeAutospacing="1" w:after="100" w:afterAutospacing="1"/>
    </w:pPr>
    <w:rPr>
      <w:rFonts w:ascii="Calibri" w:eastAsiaTheme="minorEastAsia" w:hAnsi="Calibri" w:cs="Calibri"/>
      <w:sz w:val="22"/>
      <w:szCs w:val="22"/>
    </w:rPr>
  </w:style>
  <w:style w:type="character" w:customStyle="1" w:styleId="UnresolvedMention3">
    <w:name w:val="Unresolved Mention3"/>
    <w:basedOn w:val="DefaultParagraphFont"/>
    <w:uiPriority w:val="99"/>
    <w:rsid w:val="00967D77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rsid w:val="003A0D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3730"/>
    <w:rPr>
      <w:color w:val="954F72" w:themeColor="followedHyperlink"/>
      <w:u w:val="single"/>
    </w:rPr>
  </w:style>
  <w:style w:type="character" w:customStyle="1" w:styleId="visually-hidden">
    <w:name w:val="visually-hidden"/>
    <w:basedOn w:val="DefaultParagraphFont"/>
    <w:rsid w:val="00E07F6F"/>
  </w:style>
  <w:style w:type="character" w:customStyle="1" w:styleId="pv-entitysecondary-title">
    <w:name w:val="pv-entity__secondary-title"/>
    <w:basedOn w:val="DefaultParagraphFont"/>
    <w:rsid w:val="00E07F6F"/>
  </w:style>
  <w:style w:type="character" w:customStyle="1" w:styleId="pv-entitybullet-item-v2">
    <w:name w:val="pv-entity__bullet-item-v2"/>
    <w:basedOn w:val="DefaultParagraphFont"/>
    <w:rsid w:val="00E07F6F"/>
  </w:style>
  <w:style w:type="paragraph" w:customStyle="1" w:styleId="pv-entitydescription">
    <w:name w:val="pv-entity__description"/>
    <w:basedOn w:val="Normal"/>
    <w:rsid w:val="00E07F6F"/>
    <w:pPr>
      <w:spacing w:before="100" w:beforeAutospacing="1" w:after="100" w:afterAutospacing="1"/>
    </w:pPr>
  </w:style>
  <w:style w:type="character" w:customStyle="1" w:styleId="lt-line-clampraw-line">
    <w:name w:val="lt-line-clamp__raw-line"/>
    <w:basedOn w:val="DefaultParagraphFont"/>
    <w:rsid w:val="00E07F6F"/>
  </w:style>
  <w:style w:type="character" w:customStyle="1" w:styleId="ja-facet-view-link-categories">
    <w:name w:val="ja-facet-view-link-categories"/>
    <w:basedOn w:val="DefaultParagraphFont"/>
    <w:rsid w:val="000079EC"/>
  </w:style>
  <w:style w:type="character" w:customStyle="1" w:styleId="ja-facet-view-link-locations">
    <w:name w:val="ja-facet-view-link-locations"/>
    <w:basedOn w:val="DefaultParagraphFont"/>
    <w:rsid w:val="000079EC"/>
  </w:style>
  <w:style w:type="paragraph" w:styleId="PlainText">
    <w:name w:val="Plain Text"/>
    <w:basedOn w:val="Normal"/>
    <w:link w:val="PlainTextChar"/>
    <w:rsid w:val="00B81839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81839"/>
    <w:rPr>
      <w:rFonts w:ascii="Courier New" w:eastAsia="Times New Roman" w:hAnsi="Courier New" w:cs="Courier New"/>
      <w:sz w:val="20"/>
      <w:szCs w:val="20"/>
    </w:rPr>
  </w:style>
  <w:style w:type="paragraph" w:styleId="BodyTextIndent">
    <w:name w:val="Body Text Indent"/>
    <w:basedOn w:val="Normal"/>
    <w:link w:val="BodyTextIndentChar"/>
    <w:rsid w:val="005F54D0"/>
    <w:pPr>
      <w:ind w:left="360"/>
    </w:pPr>
    <w:rPr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5F54D0"/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27D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semiHidden/>
    <w:rsid w:val="00127D43"/>
    <w:pPr>
      <w:suppressAutoHyphens/>
      <w:spacing w:after="120"/>
    </w:pPr>
    <w:rPr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127D43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Achievement">
    <w:name w:val="Achievement"/>
    <w:basedOn w:val="BodyText"/>
    <w:uiPriority w:val="99"/>
    <w:rsid w:val="00127D43"/>
    <w:pPr>
      <w:numPr>
        <w:numId w:val="1"/>
      </w:numPr>
      <w:spacing w:after="60" w:line="220" w:lineRule="atLeast"/>
      <w:ind w:left="0" w:firstLine="0"/>
      <w:jc w:val="both"/>
    </w:pPr>
    <w:rPr>
      <w:rFonts w:ascii="Arial" w:hAnsi="Arial"/>
      <w:spacing w:val="-5"/>
    </w:rPr>
  </w:style>
  <w:style w:type="paragraph" w:customStyle="1" w:styleId="JobTitle0">
    <w:name w:val="Job Title"/>
    <w:next w:val="Achievement"/>
    <w:rsid w:val="001E396A"/>
    <w:pPr>
      <w:suppressAutoHyphens/>
      <w:spacing w:after="60" w:line="240" w:lineRule="auto"/>
      <w:ind w:right="-18"/>
    </w:pPr>
    <w:rPr>
      <w:rFonts w:ascii="Arial" w:eastAsia="Arial" w:hAnsi="Arial" w:cs="Times New Roman"/>
      <w:b/>
      <w:spacing w:val="-10"/>
      <w:sz w:val="20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D012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12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012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12E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760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192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12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49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67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6540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6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77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86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8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85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9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77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97890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97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24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58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891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63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04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659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42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19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25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24053">
          <w:marLeft w:val="12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27348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0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20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62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73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393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9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7893">
          <w:marLeft w:val="-225"/>
          <w:marRight w:val="-22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634889">
          <w:marLeft w:val="-225"/>
          <w:marRight w:val="-22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86856">
          <w:marLeft w:val="-225"/>
          <w:marRight w:val="-22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69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78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12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76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75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02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245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479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06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24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22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595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95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23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04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401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61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33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76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05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991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27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25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839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31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38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55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54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59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04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65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84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90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35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907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696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25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72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77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817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59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91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307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097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900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96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27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653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29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73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conantran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ConanTran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324</Words>
  <Characters>2027</Characters>
  <Application>Microsoft Office Word</Application>
  <DocSecurity>0</DocSecurity>
  <Lines>54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RISESMART</dc:creator>
  <cp:lastModifiedBy>Al Palumbo</cp:lastModifiedBy>
  <cp:revision>3</cp:revision>
  <cp:lastPrinted>2020-01-03T03:36:00Z</cp:lastPrinted>
  <dcterms:created xsi:type="dcterms:W3CDTF">2020-01-03T03:35:00Z</dcterms:created>
  <dcterms:modified xsi:type="dcterms:W3CDTF">2020-01-03T03:36:00Z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S_STAMP_ID">
    <vt:lpwstr>f+N6hGodHxr8RPlyLQF+wQU9N84+uMk=</vt:lpwstr>
  </property>
</Properties>
</file>